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0341481"/>
        <w:docPartObj>
          <w:docPartGallery w:val="Cover Pages"/>
          <w:docPartUnique/>
        </w:docPartObj>
      </w:sdtPr>
      <w:sdtEndPr/>
      <w:sdtContent>
        <w:p w:rsidR="00CA4179" w:rsidRDefault="00CA4179"/>
        <w:p w:rsidR="00CA4179" w:rsidRDefault="00CA4179">
          <w:pPr>
            <w:rPr>
              <w:rFonts w:asciiTheme="majorHAnsi" w:eastAsiaTheme="majorEastAsia" w:hAnsiTheme="majorHAnsi" w:cstheme="majorBidi"/>
              <w:caps/>
              <w:color w:val="0673A5" w:themeColor="text2" w:themeShade="BF"/>
              <w:spacing w:val="10"/>
              <w:sz w:val="52"/>
              <w:szCs w:val="52"/>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73D" w:rsidRPr="00663DA9" w:rsidRDefault="00B33611">
                                <w:pPr>
                                  <w:pStyle w:val="Nessunaspaziatura"/>
                                  <w:spacing w:before="40" w:after="560" w:line="216" w:lineRule="auto"/>
                                  <w:rPr>
                                    <w:color w:val="0673A5" w:themeColor="text2" w:themeShade="BF"/>
                                    <w:sz w:val="72"/>
                                    <w:szCs w:val="72"/>
                                  </w:rPr>
                                </w:pPr>
                                <w:sdt>
                                  <w:sdtPr>
                                    <w:rPr>
                                      <w:color w:val="0673A5" w:themeColor="text2" w:themeShade="BF"/>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3673D" w:rsidRPr="00663DA9">
                                      <w:rPr>
                                        <w:color w:val="0673A5" w:themeColor="text2" w:themeShade="BF"/>
                                        <w:sz w:val="72"/>
                                        <w:szCs w:val="72"/>
                                      </w:rPr>
                                      <w:t>Task Manager Project</w:t>
                                    </w:r>
                                  </w:sdtContent>
                                </w:sdt>
                              </w:p>
                              <w:sdt>
                                <w:sdtPr>
                                  <w:rPr>
                                    <w:caps/>
                                    <w:color w:val="414144" w:themeColor="accent5" w:themeShade="80"/>
                                    <w:sz w:val="28"/>
                                    <w:szCs w:val="28"/>
                                    <w:u w:val="single"/>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3673D" w:rsidRPr="00CA4179" w:rsidRDefault="00A3673D" w:rsidP="00286E15">
                                    <w:pPr>
                                      <w:pStyle w:val="Nessunaspaziatura"/>
                                      <w:shd w:val="clear" w:color="auto" w:fill="E9E9E9" w:themeFill="text1" w:themeFillTint="1A"/>
                                      <w:spacing w:before="40" w:after="40"/>
                                      <w:rPr>
                                        <w:caps/>
                                        <w:color w:val="414144" w:themeColor="accent5" w:themeShade="80"/>
                                        <w:sz w:val="28"/>
                                        <w:szCs w:val="28"/>
                                      </w:rPr>
                                    </w:pPr>
                                    <w:r w:rsidRPr="000D58CB">
                                      <w:rPr>
                                        <w:caps/>
                                        <w:color w:val="414144" w:themeColor="accent5" w:themeShade="80"/>
                                        <w:sz w:val="28"/>
                                        <w:szCs w:val="28"/>
                                        <w:u w:val="single"/>
                                      </w:rPr>
                                      <w:t>relazione Progetto basi di dati e web</w:t>
                                    </w:r>
                                  </w:p>
                                </w:sdtContent>
                              </w:sdt>
                              <w:sdt>
                                <w:sdtPr>
                                  <w:rPr>
                                    <w:caps/>
                                    <w:color w:val="828288" w:themeColor="accent5"/>
                                    <w:sz w:val="24"/>
                                    <w:szCs w:val="24"/>
                                    <w:lang w:val="en-US"/>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3673D" w:rsidRPr="00CA4179" w:rsidRDefault="00A3673D">
                                    <w:pPr>
                                      <w:pStyle w:val="Nessunaspaziatura"/>
                                      <w:spacing w:before="80" w:after="40"/>
                                      <w:rPr>
                                        <w:caps/>
                                        <w:color w:val="828288" w:themeColor="accent5"/>
                                        <w:sz w:val="24"/>
                                        <w:szCs w:val="24"/>
                                        <w:lang w:val="en-US"/>
                                      </w:rPr>
                                    </w:pPr>
                                    <w:r w:rsidRPr="00CA4179">
                                      <w:rPr>
                                        <w:caps/>
                                        <w:color w:val="828288" w:themeColor="accent5"/>
                                        <w:sz w:val="24"/>
                                        <w:szCs w:val="24"/>
                                        <w:lang w:val="en-US"/>
                                      </w:rPr>
                                      <w:t>Luca Faggion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rsidR="00A3673D" w:rsidRPr="00663DA9" w:rsidRDefault="00697CE9">
                          <w:pPr>
                            <w:pStyle w:val="Nessunaspaziatura"/>
                            <w:spacing w:before="40" w:after="560" w:line="216" w:lineRule="auto"/>
                            <w:rPr>
                              <w:color w:val="0673A5" w:themeColor="text2" w:themeShade="BF"/>
                              <w:sz w:val="72"/>
                              <w:szCs w:val="72"/>
                            </w:rPr>
                          </w:pPr>
                          <w:sdt>
                            <w:sdtPr>
                              <w:rPr>
                                <w:color w:val="0673A5" w:themeColor="text2" w:themeShade="BF"/>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3673D" w:rsidRPr="00663DA9">
                                <w:rPr>
                                  <w:color w:val="0673A5" w:themeColor="text2" w:themeShade="BF"/>
                                  <w:sz w:val="72"/>
                                  <w:szCs w:val="72"/>
                                </w:rPr>
                                <w:t>Task Manager Project</w:t>
                              </w:r>
                            </w:sdtContent>
                          </w:sdt>
                        </w:p>
                        <w:sdt>
                          <w:sdtPr>
                            <w:rPr>
                              <w:caps/>
                              <w:color w:val="414144" w:themeColor="accent5" w:themeShade="80"/>
                              <w:sz w:val="28"/>
                              <w:szCs w:val="28"/>
                              <w:u w:val="single"/>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3673D" w:rsidRPr="00CA4179" w:rsidRDefault="00A3673D" w:rsidP="00286E15">
                              <w:pPr>
                                <w:pStyle w:val="Nessunaspaziatura"/>
                                <w:shd w:val="clear" w:color="auto" w:fill="E9E9E9" w:themeFill="text1" w:themeFillTint="1A"/>
                                <w:spacing w:before="40" w:after="40"/>
                                <w:rPr>
                                  <w:caps/>
                                  <w:color w:val="414144" w:themeColor="accent5" w:themeShade="80"/>
                                  <w:sz w:val="28"/>
                                  <w:szCs w:val="28"/>
                                </w:rPr>
                              </w:pPr>
                              <w:r w:rsidRPr="000D58CB">
                                <w:rPr>
                                  <w:caps/>
                                  <w:color w:val="414144" w:themeColor="accent5" w:themeShade="80"/>
                                  <w:sz w:val="28"/>
                                  <w:szCs w:val="28"/>
                                  <w:u w:val="single"/>
                                </w:rPr>
                                <w:t>relazione Progetto basi di dati e web</w:t>
                              </w:r>
                            </w:p>
                          </w:sdtContent>
                        </w:sdt>
                        <w:sdt>
                          <w:sdtPr>
                            <w:rPr>
                              <w:caps/>
                              <w:color w:val="828288" w:themeColor="accent5"/>
                              <w:sz w:val="24"/>
                              <w:szCs w:val="24"/>
                              <w:lang w:val="en-US"/>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3673D" w:rsidRPr="00CA4179" w:rsidRDefault="00A3673D">
                              <w:pPr>
                                <w:pStyle w:val="Nessunaspaziatura"/>
                                <w:spacing w:before="80" w:after="40"/>
                                <w:rPr>
                                  <w:caps/>
                                  <w:color w:val="828288" w:themeColor="accent5"/>
                                  <w:sz w:val="24"/>
                                  <w:szCs w:val="24"/>
                                  <w:lang w:val="en-US"/>
                                </w:rPr>
                              </w:pPr>
                              <w:r w:rsidRPr="00CA4179">
                                <w:rPr>
                                  <w:caps/>
                                  <w:color w:val="828288" w:themeColor="accent5"/>
                                  <w:sz w:val="24"/>
                                  <w:szCs w:val="24"/>
                                  <w:lang w:val="en-US"/>
                                </w:rPr>
                                <w:t>Luca Faggion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Anno"/>
                                  <w:tag w:val=""/>
                                  <w:id w:val="-785116381"/>
                                  <w:dataBinding w:prefixMappings="xmlns:ns0='http://schemas.microsoft.com/office/2006/coverPageProps' " w:xpath="/ns0:CoverPageProperties[1]/ns0:PublishDate[1]" w:storeItemID="{55AF091B-3C7A-41E3-B477-F2FDAA23CFDA}"/>
                                  <w:date w:fullDate="2019-01-01T00:00:00Z">
                                    <w:dateFormat w:val="yyyy"/>
                                    <w:lid w:val="it-IT"/>
                                    <w:storeMappedDataAs w:val="dateTime"/>
                                    <w:calendar w:val="gregorian"/>
                                  </w:date>
                                </w:sdtPr>
                                <w:sdtEndPr/>
                                <w:sdtContent>
                                  <w:p w:rsidR="00A3673D" w:rsidRDefault="00A3673D" w:rsidP="00286E15">
                                    <w:pPr>
                                      <w:pStyle w:val="Titolo1"/>
                                    </w:pPr>
                                    <w: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" fillcolor="#5dc7f8 [1951]" stroked="f" strokeweight="1pt">
                    <o:lock v:ext="edit" aspectratio="t"/>
                    <v:textbox inset="3.6pt,,3.6pt">
                      <w:txbxContent>
                        <w:sdt>
                          <w:sdtPr>
                            <w:alias w:val="Anno"/>
                            <w:tag w:val=""/>
                            <w:id w:val="-785116381"/>
                            <w:dataBinding w:prefixMappings="xmlns:ns0='http://schemas.microsoft.com/office/2006/coverPageProps' " w:xpath="/ns0:CoverPageProperties[1]/ns0:PublishDate[1]" w:storeItemID="{55AF091B-3C7A-41E3-B477-F2FDAA23CFDA}"/>
                            <w:date w:fullDate="2019-01-01T00:00:00Z">
                              <w:dateFormat w:val="yyyy"/>
                              <w:lid w:val="it-IT"/>
                              <w:storeMappedDataAs w:val="dateTime"/>
                              <w:calendar w:val="gregorian"/>
                            </w:date>
                          </w:sdtPr>
                          <w:sdtEndPr/>
                          <w:sdtContent>
                            <w:p w:rsidR="00A3673D" w:rsidRDefault="00A3673D" w:rsidP="00286E15">
                              <w:pPr>
                                <w:pStyle w:val="Titolo1"/>
                              </w:pPr>
                              <w:r>
                                <w:t>2019</w:t>
                              </w:r>
                            </w:p>
                          </w:sdtContent>
                        </w:sdt>
                      </w:txbxContent>
                    </v:textbox>
                    <w10:wrap anchorx="margin" anchory="page"/>
                  </v:rect>
                </w:pict>
              </mc:Fallback>
            </mc:AlternateContent>
          </w:r>
          <w:r>
            <w:br w:type="page"/>
          </w:r>
        </w:p>
      </w:sdtContent>
    </w:sdt>
    <w:p w:rsidR="00663DA9" w:rsidRDefault="00663DA9" w:rsidP="002D2CE7">
      <w:pPr>
        <w:pStyle w:val="Titolo1"/>
      </w:pPr>
      <w:r>
        <w:lastRenderedPageBreak/>
        <w:t>Indice</w:t>
      </w:r>
    </w:p>
    <w:p w:rsidR="00663DA9" w:rsidRDefault="00110013" w:rsidP="002D2CE7">
      <w:pPr>
        <w:pStyle w:val="Stile1"/>
        <w:shd w:val="clear" w:color="auto" w:fill="E9E9E9" w:themeFill="text1" w:themeFillTint="1A"/>
      </w:pPr>
      <w:r>
        <w:t>Database</w:t>
      </w:r>
    </w:p>
    <w:p w:rsidR="00110013" w:rsidRDefault="00110013" w:rsidP="00286E15">
      <w:pPr>
        <w:pStyle w:val="Stile2"/>
      </w:pPr>
      <w:r w:rsidRPr="002D2CE7">
        <w:t>Analisi</w:t>
      </w:r>
      <w:r>
        <w:t xml:space="preserve"> dei Requisiti</w:t>
      </w:r>
    </w:p>
    <w:p w:rsidR="00110013" w:rsidRDefault="00110013" w:rsidP="00286E15">
      <w:pPr>
        <w:pStyle w:val="Stile2"/>
      </w:pPr>
      <w:r>
        <w:t>Progettazione Concettuale</w:t>
      </w:r>
    </w:p>
    <w:p w:rsidR="00110013" w:rsidRDefault="00FE3CB2" w:rsidP="00286E15">
      <w:pPr>
        <w:pStyle w:val="Stile2"/>
      </w:pPr>
      <w:r>
        <w:t>Progettazione Logica</w:t>
      </w:r>
    </w:p>
    <w:p w:rsidR="000F74EC" w:rsidRDefault="00D93164" w:rsidP="00286E15">
      <w:pPr>
        <w:pStyle w:val="Stile2"/>
      </w:pPr>
      <w:r>
        <w:t xml:space="preserve">SQL </w:t>
      </w:r>
      <w:r w:rsidR="000F74EC">
        <w:t>Queries</w:t>
      </w:r>
    </w:p>
    <w:p w:rsidR="00110013" w:rsidRDefault="00110013" w:rsidP="002D2CE7">
      <w:pPr>
        <w:pStyle w:val="Stile1"/>
        <w:shd w:val="clear" w:color="auto" w:fill="E9E9E9" w:themeFill="text1" w:themeFillTint="1A"/>
      </w:pPr>
      <w:r>
        <w:t>Applicazione</w:t>
      </w:r>
    </w:p>
    <w:p w:rsidR="00110013" w:rsidRDefault="00110013" w:rsidP="00286E15">
      <w:pPr>
        <w:pStyle w:val="Stile2"/>
      </w:pPr>
      <w:r>
        <w:t>Specifiche Progetto</w:t>
      </w:r>
    </w:p>
    <w:p w:rsidR="00110013" w:rsidRDefault="00110013" w:rsidP="00286E15">
      <w:pPr>
        <w:pStyle w:val="Stile2"/>
      </w:pPr>
      <w:r>
        <w:t>Struttura</w:t>
      </w:r>
    </w:p>
    <w:p w:rsidR="00110013" w:rsidRDefault="00110013" w:rsidP="00286E15">
      <w:pPr>
        <w:pStyle w:val="Stile2"/>
      </w:pPr>
      <w:r>
        <w:t>Controller Classes</w:t>
      </w:r>
    </w:p>
    <w:p w:rsidR="00110013" w:rsidRDefault="00110013" w:rsidP="00286E15">
      <w:pPr>
        <w:pStyle w:val="Stile2"/>
      </w:pPr>
      <w:proofErr w:type="spellStart"/>
      <w:r>
        <w:t>Templating</w:t>
      </w:r>
      <w:proofErr w:type="spellEnd"/>
      <w:r>
        <w:t xml:space="preserve"> Classes</w:t>
      </w:r>
    </w:p>
    <w:p w:rsidR="00110013" w:rsidRDefault="00110013" w:rsidP="00286E15">
      <w:pPr>
        <w:pStyle w:val="Stile2"/>
        <w:rPr>
          <w:u w:val="single"/>
        </w:rPr>
      </w:pPr>
      <w:r>
        <w:t>Domain Classes</w:t>
      </w:r>
    </w:p>
    <w:p w:rsidR="00110013" w:rsidRDefault="00110013" w:rsidP="00110013">
      <w:pPr>
        <w:rPr>
          <w:u w:val="single"/>
        </w:rPr>
      </w:pPr>
    </w:p>
    <w:p w:rsidR="00110013" w:rsidRDefault="00110013">
      <w:pPr>
        <w:rPr>
          <w:u w:val="single"/>
        </w:rPr>
      </w:pPr>
      <w:r>
        <w:rPr>
          <w:u w:val="single"/>
        </w:rPr>
        <w:br w:type="page"/>
      </w:r>
    </w:p>
    <w:p w:rsidR="00110013" w:rsidRDefault="00110013" w:rsidP="00110013">
      <w:pPr>
        <w:pStyle w:val="Titolo1"/>
      </w:pPr>
      <w:r>
        <w:lastRenderedPageBreak/>
        <w:t>Database</w:t>
      </w:r>
    </w:p>
    <w:p w:rsidR="00110013" w:rsidRDefault="00110013" w:rsidP="00110013">
      <w:pPr>
        <w:pStyle w:val="Titolo2"/>
      </w:pPr>
      <w:r>
        <w:t>Analisi dei requsiti</w:t>
      </w:r>
    </w:p>
    <w:p w:rsidR="00E6200D" w:rsidRDefault="00E6200D" w:rsidP="00E6200D">
      <w:r>
        <w:t>Il database deve gestire un’applicazione di gestione dei compiti (Task) questa e la linea guida che è stata fornita per la realizzazione:</w:t>
      </w:r>
    </w:p>
    <w:p w:rsidR="00E6200D" w:rsidRDefault="00E6200D" w:rsidP="00E6200D">
      <w:pPr>
        <w:shd w:val="clear" w:color="auto" w:fill="E9E9E9" w:themeFill="text1" w:themeFillTint="1A"/>
        <w:ind w:left="720"/>
      </w:pPr>
      <w:r w:rsidRPr="00E6200D">
        <w:t xml:space="preserve">Il </w:t>
      </w:r>
      <w:r w:rsidRPr="0061026C">
        <w:rPr>
          <w:highlight w:val="green"/>
        </w:rPr>
        <w:t>progetto</w:t>
      </w:r>
      <w:r w:rsidRPr="00E6200D">
        <w:t xml:space="preserve"> descrive un sistema di gestione dei </w:t>
      </w:r>
      <w:r w:rsidRPr="0061026C">
        <w:rPr>
          <w:highlight w:val="green"/>
        </w:rPr>
        <w:t>compiti (Tasks)</w:t>
      </w:r>
      <w:r w:rsidRPr="00E6200D">
        <w:t xml:space="preserve"> di un</w:t>
      </w:r>
      <w:r>
        <w:t>’</w:t>
      </w:r>
      <w:r w:rsidRPr="00E6200D">
        <w:t xml:space="preserve">azienda nel quale ad un utente o a un </w:t>
      </w:r>
      <w:r w:rsidRPr="0061026C">
        <w:rPr>
          <w:highlight w:val="green"/>
        </w:rPr>
        <w:t>Gruppo</w:t>
      </w:r>
      <w:r w:rsidRPr="00E6200D">
        <w:t xml:space="preserve"> di utenti viene assegnato un o più compiti da svolgere. Per ogni compito vengono salvati la data di inizio,</w:t>
      </w:r>
      <w:r>
        <w:t xml:space="preserve"> </w:t>
      </w:r>
      <w:r w:rsidRPr="00E6200D">
        <w:t xml:space="preserve">fine e scadenza cosi come il nome e la descrizione. Un compito può contenere oltre a queste informazioni anche una </w:t>
      </w:r>
      <w:r w:rsidRPr="0061026C">
        <w:rPr>
          <w:highlight w:val="green"/>
        </w:rPr>
        <w:t>lista di altri compiti</w:t>
      </w:r>
      <w:r w:rsidRPr="00E6200D">
        <w:t xml:space="preserve"> (che non contenga il compito alla quale viene associata) che deve essere completata prima di completare il compito che la contiene. Ogni Compito fa parte di un solo progetto e un progetto può avere più compiti che devono essere completati prima di dichiarare il progetto concluso. Per ogni progetto vengono anche salvati dati come nome,</w:t>
      </w:r>
      <w:r>
        <w:t xml:space="preserve"> </w:t>
      </w:r>
      <w:r w:rsidRPr="00E6200D">
        <w:t>descrizione e le relative date di creazione,</w:t>
      </w:r>
      <w:r>
        <w:t xml:space="preserve"> </w:t>
      </w:r>
      <w:r w:rsidRPr="00E6200D">
        <w:t xml:space="preserve">completamento e scadenza. Un </w:t>
      </w:r>
      <w:r w:rsidRPr="0061026C">
        <w:rPr>
          <w:highlight w:val="green"/>
        </w:rPr>
        <w:t>utente</w:t>
      </w:r>
      <w:r w:rsidRPr="00E6200D">
        <w:t xml:space="preserve"> quale e stata </w:t>
      </w:r>
      <w:r w:rsidRPr="0061026C">
        <w:rPr>
          <w:highlight w:val="cyan"/>
        </w:rPr>
        <w:t>assegnata</w:t>
      </w:r>
      <w:r w:rsidRPr="00E6200D">
        <w:t xml:space="preserve"> un compito può decidere di </w:t>
      </w:r>
      <w:r w:rsidRPr="0061026C">
        <w:rPr>
          <w:highlight w:val="cyan"/>
        </w:rPr>
        <w:t>condividere</w:t>
      </w:r>
      <w:r w:rsidRPr="00E6200D">
        <w:t xml:space="preserve"> ad un altro utente quel compito che gli è stato assegnato per potersi far aiutare e per ogni Utente vengono salvati i dati relativi a nome,</w:t>
      </w:r>
      <w:r>
        <w:t xml:space="preserve"> </w:t>
      </w:r>
      <w:r w:rsidRPr="00E6200D">
        <w:t>cognome,</w:t>
      </w:r>
      <w:r>
        <w:t xml:space="preserve"> </w:t>
      </w:r>
      <w:r w:rsidRPr="00E6200D">
        <w:t xml:space="preserve">nome </w:t>
      </w:r>
      <w:r>
        <w:t>utente</w:t>
      </w:r>
      <w:r w:rsidRPr="00E6200D">
        <w:t>,</w:t>
      </w:r>
      <w:r>
        <w:t xml:space="preserve"> </w:t>
      </w:r>
      <w:r w:rsidRPr="00E6200D">
        <w:t>password e data di nascita.</w:t>
      </w:r>
    </w:p>
    <w:p w:rsidR="00E6200D" w:rsidRDefault="00E6200D" w:rsidP="00FE3CB2">
      <w:pPr>
        <w:rPr>
          <w:rStyle w:val="EntitaCarattere"/>
        </w:rPr>
      </w:pPr>
      <w:r>
        <w:t xml:space="preserve">Dalle linee guida è stata estratta la seguente tabella </w:t>
      </w:r>
      <w:r w:rsidR="002304E2">
        <w:t>iniziale</w:t>
      </w:r>
      <w:r>
        <w:t xml:space="preserve"> delle </w:t>
      </w:r>
      <w:r w:rsidRPr="00E6200D">
        <w:rPr>
          <w:rStyle w:val="EntitaCarattere"/>
        </w:rPr>
        <w:t>Entità</w:t>
      </w:r>
      <w:r w:rsidR="00D93164">
        <w:rPr>
          <w:rStyle w:val="EntitaCarattere"/>
        </w:rPr>
        <w:t>,</w:t>
      </w:r>
      <w:r w:rsidR="00DF4886">
        <w:rPr>
          <w:rStyle w:val="EntitaCarattere"/>
        </w:rPr>
        <w:t xml:space="preserve"> </w:t>
      </w:r>
      <w:r w:rsidR="00D93164">
        <w:rPr>
          <w:rStyle w:val="EntitaCarattere"/>
        </w:rPr>
        <w:t>Attributi</w:t>
      </w:r>
      <w:r>
        <w:rPr>
          <w:rStyle w:val="EntitaCarattere"/>
        </w:rPr>
        <w:t xml:space="preserve"> </w:t>
      </w:r>
      <w:r w:rsidR="00FE3CB2" w:rsidRPr="00E6200D">
        <w:t>e</w:t>
      </w:r>
      <w:r w:rsidR="00FE3CB2">
        <w:t xml:space="preserve"> </w:t>
      </w:r>
      <w:r w:rsidR="00FE3CB2">
        <w:rPr>
          <w:rStyle w:val="EntitaCarattere"/>
        </w:rPr>
        <w:t>Relazioni:</w:t>
      </w:r>
    </w:p>
    <w:tbl>
      <w:tblPr>
        <w:tblStyle w:val="Tabellagriglia2-colore5"/>
        <w:tblW w:w="9154" w:type="dxa"/>
        <w:tblLook w:val="04A0" w:firstRow="1" w:lastRow="0" w:firstColumn="1" w:lastColumn="0" w:noHBand="0" w:noVBand="1"/>
      </w:tblPr>
      <w:tblGrid>
        <w:gridCol w:w="2807"/>
        <w:gridCol w:w="2995"/>
        <w:gridCol w:w="3352"/>
      </w:tblGrid>
      <w:tr w:rsidR="00FE3CB2" w:rsidTr="008E1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vAlign w:val="center"/>
          </w:tcPr>
          <w:p w:rsidR="00FE3CB2" w:rsidRPr="008E1428" w:rsidRDefault="00FE3CB2" w:rsidP="008E1428">
            <w:pPr>
              <w:pStyle w:val="Entita"/>
              <w:jc w:val="center"/>
              <w:rPr>
                <w:b/>
                <w:sz w:val="24"/>
              </w:rPr>
            </w:pPr>
            <w:r w:rsidRPr="008E1428">
              <w:rPr>
                <w:b/>
                <w:sz w:val="24"/>
              </w:rPr>
              <w:t>Entita</w:t>
            </w:r>
            <w:r w:rsidR="00D60D73" w:rsidRPr="008E1428">
              <w:rPr>
                <w:b/>
                <w:sz w:val="24"/>
              </w:rPr>
              <w:t>/Relazione</w:t>
            </w:r>
          </w:p>
        </w:tc>
        <w:tc>
          <w:tcPr>
            <w:tcW w:w="2995" w:type="dxa"/>
            <w:vAlign w:val="center"/>
          </w:tcPr>
          <w:p w:rsidR="00FE3CB2" w:rsidRPr="008E1428" w:rsidRDefault="00FE3CB2" w:rsidP="008E1428">
            <w:pPr>
              <w:pStyle w:val="Entita"/>
              <w:jc w:val="center"/>
              <w:cnfStyle w:val="100000000000" w:firstRow="1" w:lastRow="0" w:firstColumn="0" w:lastColumn="0" w:oddVBand="0" w:evenVBand="0" w:oddHBand="0" w:evenHBand="0" w:firstRowFirstColumn="0" w:firstRowLastColumn="0" w:lastRowFirstColumn="0" w:lastRowLastColumn="0"/>
              <w:rPr>
                <w:b/>
                <w:sz w:val="24"/>
              </w:rPr>
            </w:pPr>
            <w:r w:rsidRPr="008E1428">
              <w:rPr>
                <w:b/>
                <w:sz w:val="24"/>
              </w:rPr>
              <w:t>Attributi</w:t>
            </w:r>
          </w:p>
        </w:tc>
        <w:tc>
          <w:tcPr>
            <w:tcW w:w="3352" w:type="dxa"/>
            <w:vAlign w:val="center"/>
          </w:tcPr>
          <w:p w:rsidR="00FE3CB2" w:rsidRPr="008E1428" w:rsidRDefault="00FE3CB2" w:rsidP="008E1428">
            <w:pPr>
              <w:pStyle w:val="Entita"/>
              <w:jc w:val="center"/>
              <w:cnfStyle w:val="100000000000" w:firstRow="1" w:lastRow="0" w:firstColumn="0" w:lastColumn="0" w:oddVBand="0" w:evenVBand="0" w:oddHBand="0" w:evenHBand="0" w:firstRowFirstColumn="0" w:firstRowLastColumn="0" w:lastRowFirstColumn="0" w:lastRowLastColumn="0"/>
              <w:rPr>
                <w:b/>
                <w:sz w:val="24"/>
              </w:rPr>
            </w:pPr>
            <w:r w:rsidRPr="008E1428">
              <w:rPr>
                <w:b/>
                <w:sz w:val="24"/>
              </w:rPr>
              <w:t>Re</w:t>
            </w:r>
            <w:r w:rsidR="008E1428" w:rsidRPr="008E1428">
              <w:rPr>
                <w:b/>
                <w:sz w:val="24"/>
              </w:rPr>
              <w:t>lazione</w:t>
            </w:r>
          </w:p>
        </w:tc>
      </w:tr>
      <w:tr w:rsidR="00FE3CB2" w:rsidTr="008E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vAlign w:val="center"/>
          </w:tcPr>
          <w:p w:rsidR="00FE3CB2" w:rsidRPr="00D60D73" w:rsidRDefault="00FE3CB2" w:rsidP="00D60D73">
            <w:pPr>
              <w:jc w:val="center"/>
              <w:rPr>
                <w:b w:val="0"/>
              </w:rPr>
            </w:pPr>
            <w:r w:rsidRPr="00D60D73">
              <w:rPr>
                <w:b w:val="0"/>
              </w:rPr>
              <w:t>Utente</w:t>
            </w:r>
            <w:r w:rsidR="00B63F58">
              <w:rPr>
                <w:b w:val="0"/>
              </w:rPr>
              <w:t xml:space="preserve"> (entità)</w:t>
            </w:r>
          </w:p>
        </w:tc>
        <w:tc>
          <w:tcPr>
            <w:tcW w:w="2995" w:type="dxa"/>
          </w:tcPr>
          <w:p w:rsidR="00FE3CB2" w:rsidRPr="00D60D73" w:rsidRDefault="00FE3CB2" w:rsidP="00FE3CB2">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pPr>
            <w:r w:rsidRPr="00D60D73">
              <w:t>Nome</w:t>
            </w:r>
          </w:p>
          <w:p w:rsidR="00FE3CB2" w:rsidRPr="00D60D73" w:rsidRDefault="00FE3CB2" w:rsidP="00FE3CB2">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pPr>
            <w:r w:rsidRPr="00D60D73">
              <w:t>Cognome</w:t>
            </w:r>
          </w:p>
          <w:p w:rsidR="00FE3CB2" w:rsidRPr="00D60D73" w:rsidRDefault="00FE3CB2" w:rsidP="00FE3CB2">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pPr>
            <w:proofErr w:type="spellStart"/>
            <w:r w:rsidRPr="00D60D73">
              <w:t>DataNascita</w:t>
            </w:r>
            <w:proofErr w:type="spellEnd"/>
          </w:p>
          <w:p w:rsidR="00FE3CB2" w:rsidRPr="00D60D73" w:rsidRDefault="00FE3CB2" w:rsidP="00FE3CB2">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pPr>
            <w:proofErr w:type="spellStart"/>
            <w:r w:rsidRPr="00D60D73">
              <w:t>NomeUtente</w:t>
            </w:r>
            <w:proofErr w:type="spellEnd"/>
            <w:r w:rsidRPr="00D60D73">
              <w:t xml:space="preserve"> </w:t>
            </w:r>
            <w:r w:rsidRPr="0061026C">
              <w:rPr>
                <w:b/>
                <w:color w:val="0673A5" w:themeColor="text2" w:themeShade="BF"/>
              </w:rPr>
              <w:t>PK</w:t>
            </w:r>
          </w:p>
          <w:p w:rsidR="00FE3CB2" w:rsidRPr="00D60D73" w:rsidRDefault="00FE3CB2" w:rsidP="00FE3CB2">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pPr>
            <w:r w:rsidRPr="00D60D73">
              <w:t>Password</w:t>
            </w:r>
          </w:p>
        </w:tc>
        <w:tc>
          <w:tcPr>
            <w:tcW w:w="3352" w:type="dxa"/>
          </w:tcPr>
          <w:p w:rsidR="00FE3CB2" w:rsidRPr="00D60D73" w:rsidRDefault="00FE3CB2" w:rsidP="00FE3CB2">
            <w:pPr>
              <w:jc w:val="center"/>
              <w:cnfStyle w:val="000000100000" w:firstRow="0" w:lastRow="0" w:firstColumn="0" w:lastColumn="0" w:oddVBand="0" w:evenVBand="0" w:oddHBand="1" w:evenHBand="0" w:firstRowFirstColumn="0" w:firstRowLastColumn="0" w:lastRowFirstColumn="0" w:lastRowLastColumn="0"/>
            </w:pPr>
          </w:p>
        </w:tc>
      </w:tr>
      <w:tr w:rsidR="00FE3CB2" w:rsidTr="008E1428">
        <w:tc>
          <w:tcPr>
            <w:cnfStyle w:val="001000000000" w:firstRow="0" w:lastRow="0" w:firstColumn="1" w:lastColumn="0" w:oddVBand="0" w:evenVBand="0" w:oddHBand="0" w:evenHBand="0" w:firstRowFirstColumn="0" w:firstRowLastColumn="0" w:lastRowFirstColumn="0" w:lastRowLastColumn="0"/>
            <w:tcW w:w="2807" w:type="dxa"/>
            <w:vAlign w:val="center"/>
          </w:tcPr>
          <w:p w:rsidR="00FE3CB2" w:rsidRPr="00D60D73" w:rsidRDefault="00D60D73" w:rsidP="00D60D73">
            <w:pPr>
              <w:jc w:val="center"/>
              <w:rPr>
                <w:b w:val="0"/>
              </w:rPr>
            </w:pPr>
            <w:r>
              <w:rPr>
                <w:b w:val="0"/>
              </w:rPr>
              <w:t>Progetto</w:t>
            </w:r>
            <w:r w:rsidR="00B63F58">
              <w:rPr>
                <w:b w:val="0"/>
              </w:rPr>
              <w:t xml:space="preserve"> (entità)</w:t>
            </w:r>
          </w:p>
        </w:tc>
        <w:tc>
          <w:tcPr>
            <w:tcW w:w="2995" w:type="dxa"/>
          </w:tcPr>
          <w:p w:rsidR="00FE3CB2" w:rsidRDefault="00D60D73" w:rsidP="00D60D73">
            <w:pPr>
              <w:pStyle w:val="Paragrafoelenco"/>
              <w:numPr>
                <w:ilvl w:val="0"/>
                <w:numId w:val="21"/>
              </w:numPr>
              <w:cnfStyle w:val="000000000000" w:firstRow="0" w:lastRow="0" w:firstColumn="0" w:lastColumn="0" w:oddVBand="0" w:evenVBand="0" w:oddHBand="0" w:evenHBand="0" w:firstRowFirstColumn="0" w:firstRowLastColumn="0" w:lastRowFirstColumn="0" w:lastRowLastColumn="0"/>
            </w:pPr>
            <w:r>
              <w:t>Nome</w:t>
            </w:r>
          </w:p>
          <w:p w:rsidR="00D60D73" w:rsidRDefault="00D60D73" w:rsidP="00D60D73">
            <w:pPr>
              <w:pStyle w:val="Paragrafoelenco"/>
              <w:numPr>
                <w:ilvl w:val="0"/>
                <w:numId w:val="21"/>
              </w:numPr>
              <w:cnfStyle w:val="000000000000" w:firstRow="0" w:lastRow="0" w:firstColumn="0" w:lastColumn="0" w:oddVBand="0" w:evenVBand="0" w:oddHBand="0" w:evenHBand="0" w:firstRowFirstColumn="0" w:firstRowLastColumn="0" w:lastRowFirstColumn="0" w:lastRowLastColumn="0"/>
            </w:pPr>
            <w:r>
              <w:t>Descrizione</w:t>
            </w:r>
          </w:p>
          <w:p w:rsidR="00D60D73" w:rsidRDefault="00D60D73" w:rsidP="00D60D73">
            <w:pPr>
              <w:pStyle w:val="Paragrafoelenco"/>
              <w:numPr>
                <w:ilvl w:val="0"/>
                <w:numId w:val="21"/>
              </w:numPr>
              <w:cnfStyle w:val="000000000000" w:firstRow="0" w:lastRow="0" w:firstColumn="0" w:lastColumn="0" w:oddVBand="0" w:evenVBand="0" w:oddHBand="0" w:evenHBand="0" w:firstRowFirstColumn="0" w:firstRowLastColumn="0" w:lastRowFirstColumn="0" w:lastRowLastColumn="0"/>
            </w:pPr>
            <w:r>
              <w:t>Completato</w:t>
            </w:r>
          </w:p>
          <w:p w:rsidR="00D60D73" w:rsidRDefault="00D60D73" w:rsidP="00D60D73">
            <w:pPr>
              <w:pStyle w:val="Paragrafoelenco"/>
              <w:numPr>
                <w:ilvl w:val="0"/>
                <w:numId w:val="21"/>
              </w:numPr>
              <w:cnfStyle w:val="000000000000" w:firstRow="0" w:lastRow="0" w:firstColumn="0" w:lastColumn="0" w:oddVBand="0" w:evenVBand="0" w:oddHBand="0" w:evenHBand="0" w:firstRowFirstColumn="0" w:firstRowLastColumn="0" w:lastRowFirstColumn="0" w:lastRowLastColumn="0"/>
            </w:pPr>
            <w:proofErr w:type="spellStart"/>
            <w:r>
              <w:t>DataCompletamento</w:t>
            </w:r>
            <w:proofErr w:type="spellEnd"/>
          </w:p>
          <w:p w:rsidR="00B63F58" w:rsidRDefault="00B63F58" w:rsidP="00D60D73">
            <w:pPr>
              <w:pStyle w:val="Paragrafoelenco"/>
              <w:numPr>
                <w:ilvl w:val="0"/>
                <w:numId w:val="21"/>
              </w:numPr>
              <w:cnfStyle w:val="000000000000" w:firstRow="0" w:lastRow="0" w:firstColumn="0" w:lastColumn="0" w:oddVBand="0" w:evenVBand="0" w:oddHBand="0" w:evenHBand="0" w:firstRowFirstColumn="0" w:firstRowLastColumn="0" w:lastRowFirstColumn="0" w:lastRowLastColumn="0"/>
            </w:pPr>
            <w:proofErr w:type="spellStart"/>
            <w:r>
              <w:t>DataCreazione</w:t>
            </w:r>
            <w:proofErr w:type="spellEnd"/>
          </w:p>
          <w:p w:rsidR="00D60D73" w:rsidRPr="00D60D73" w:rsidRDefault="00D60D73" w:rsidP="00D60D73">
            <w:pPr>
              <w:pStyle w:val="Paragrafoelenco"/>
              <w:numPr>
                <w:ilvl w:val="0"/>
                <w:numId w:val="21"/>
              </w:numPr>
              <w:cnfStyle w:val="000000000000" w:firstRow="0" w:lastRow="0" w:firstColumn="0" w:lastColumn="0" w:oddVBand="0" w:evenVBand="0" w:oddHBand="0" w:evenHBand="0" w:firstRowFirstColumn="0" w:firstRowLastColumn="0" w:lastRowFirstColumn="0" w:lastRowLastColumn="0"/>
            </w:pPr>
            <w:proofErr w:type="spellStart"/>
            <w:r>
              <w:t>DataScadenza</w:t>
            </w:r>
            <w:proofErr w:type="spellEnd"/>
          </w:p>
        </w:tc>
        <w:tc>
          <w:tcPr>
            <w:tcW w:w="3352" w:type="dxa"/>
          </w:tcPr>
          <w:p w:rsidR="00FE3CB2" w:rsidRDefault="0061026C" w:rsidP="0061026C">
            <w:pPr>
              <w:cnfStyle w:val="000000000000" w:firstRow="0" w:lastRow="0" w:firstColumn="0" w:lastColumn="0" w:oddVBand="0" w:evenVBand="0" w:oddHBand="0" w:evenHBand="0" w:firstRowFirstColumn="0" w:firstRowLastColumn="0" w:lastRowFirstColumn="0" w:lastRowLastColumn="0"/>
              <w:rPr>
                <w:rFonts w:eastAsia="MS Gothic"/>
              </w:rPr>
            </w:pPr>
            <w:r>
              <w:t xml:space="preserve">Progetto </w:t>
            </w:r>
            <w:r w:rsidRPr="00B63F58">
              <w:rPr>
                <w:rFonts w:hint="eastAsia"/>
              </w:rPr>
              <w:t>→</w:t>
            </w:r>
            <w:r>
              <w:rPr>
                <w:rFonts w:eastAsia="MS Gothic" w:hint="eastAsia"/>
              </w:rPr>
              <w:t xml:space="preserve"> </w:t>
            </w:r>
            <w:r>
              <w:rPr>
                <w:rFonts w:eastAsia="MS Gothic"/>
              </w:rPr>
              <w:t>Utente [Crea]</w:t>
            </w:r>
          </w:p>
          <w:p w:rsidR="0061026C" w:rsidRPr="0061026C" w:rsidRDefault="0061026C" w:rsidP="0061026C">
            <w:pPr>
              <w:cnfStyle w:val="000000000000" w:firstRow="0" w:lastRow="0" w:firstColumn="0" w:lastColumn="0" w:oddVBand="0" w:evenVBand="0" w:oddHBand="0" w:evenHBand="0" w:firstRowFirstColumn="0" w:firstRowLastColumn="0" w:lastRowFirstColumn="0" w:lastRowLastColumn="0"/>
              <w:rPr>
                <w:rFonts w:eastAsia="MS Gothic"/>
                <w:u w:val="single"/>
              </w:rPr>
            </w:pPr>
            <w:r>
              <w:rPr>
                <w:rFonts w:eastAsia="MS Gothic"/>
              </w:rPr>
              <w:t xml:space="preserve">Progetto </w:t>
            </w:r>
            <w:r w:rsidRPr="00B63F58">
              <w:rPr>
                <w:rFonts w:hint="eastAsia"/>
              </w:rPr>
              <w:t>→</w:t>
            </w:r>
            <w:r>
              <w:rPr>
                <w:rFonts w:eastAsia="MS Gothic" w:hint="eastAsia"/>
              </w:rPr>
              <w:t xml:space="preserve"> </w:t>
            </w:r>
            <w:r>
              <w:rPr>
                <w:rFonts w:eastAsia="MS Gothic"/>
              </w:rPr>
              <w:t>Gruppo [Ha]</w:t>
            </w:r>
          </w:p>
        </w:tc>
      </w:tr>
      <w:tr w:rsidR="00FE3CB2" w:rsidTr="008E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vAlign w:val="center"/>
          </w:tcPr>
          <w:p w:rsidR="00FE3CB2" w:rsidRPr="00D60D73" w:rsidRDefault="00D60D73" w:rsidP="00D60D73">
            <w:pPr>
              <w:jc w:val="center"/>
              <w:rPr>
                <w:b w:val="0"/>
              </w:rPr>
            </w:pPr>
            <w:r>
              <w:rPr>
                <w:b w:val="0"/>
              </w:rPr>
              <w:t>Gruppo</w:t>
            </w:r>
            <w:r w:rsidR="00B63F58">
              <w:rPr>
                <w:b w:val="0"/>
              </w:rPr>
              <w:t xml:space="preserve"> (entità)</w:t>
            </w:r>
          </w:p>
        </w:tc>
        <w:tc>
          <w:tcPr>
            <w:tcW w:w="2995" w:type="dxa"/>
          </w:tcPr>
          <w:p w:rsidR="00FE3CB2" w:rsidRPr="00D60D73" w:rsidRDefault="00D60D73" w:rsidP="00D60D73">
            <w:pPr>
              <w:pStyle w:val="Paragrafoelenco"/>
              <w:numPr>
                <w:ilvl w:val="0"/>
                <w:numId w:val="22"/>
              </w:numPr>
              <w:cnfStyle w:val="000000100000" w:firstRow="0" w:lastRow="0" w:firstColumn="0" w:lastColumn="0" w:oddVBand="0" w:evenVBand="0" w:oddHBand="1" w:evenHBand="0" w:firstRowFirstColumn="0" w:firstRowLastColumn="0" w:lastRowFirstColumn="0" w:lastRowLastColumn="0"/>
            </w:pPr>
            <w:r>
              <w:t>Nome</w:t>
            </w:r>
          </w:p>
        </w:tc>
        <w:tc>
          <w:tcPr>
            <w:tcW w:w="3352" w:type="dxa"/>
          </w:tcPr>
          <w:p w:rsidR="00FE3CB2" w:rsidRPr="0061026C" w:rsidRDefault="0061026C" w:rsidP="0061026C">
            <w:pPr>
              <w:cnfStyle w:val="000000100000" w:firstRow="0" w:lastRow="0" w:firstColumn="0" w:lastColumn="0" w:oddVBand="0" w:evenVBand="0" w:oddHBand="1" w:evenHBand="0" w:firstRowFirstColumn="0" w:firstRowLastColumn="0" w:lastRowFirstColumn="0" w:lastRowLastColumn="0"/>
              <w:rPr>
                <w:rFonts w:eastAsia="MS Gothic"/>
              </w:rPr>
            </w:pPr>
            <w:r>
              <w:t xml:space="preserve">Gruppo </w:t>
            </w:r>
            <w:r w:rsidRPr="0061026C">
              <w:rPr>
                <w:rFonts w:hint="eastAsia"/>
                <w:b/>
              </w:rPr>
              <w:t>→</w:t>
            </w:r>
            <w:r>
              <w:rPr>
                <w:rFonts w:eastAsia="MS Gothic" w:hint="eastAsia"/>
              </w:rPr>
              <w:t xml:space="preserve"> </w:t>
            </w:r>
            <w:r>
              <w:rPr>
                <w:rFonts w:eastAsia="MS Gothic"/>
              </w:rPr>
              <w:t>Progetto [Ha]</w:t>
            </w:r>
          </w:p>
        </w:tc>
      </w:tr>
      <w:tr w:rsidR="00D60D73" w:rsidTr="008E1428">
        <w:tc>
          <w:tcPr>
            <w:cnfStyle w:val="001000000000" w:firstRow="0" w:lastRow="0" w:firstColumn="1" w:lastColumn="0" w:oddVBand="0" w:evenVBand="0" w:oddHBand="0" w:evenHBand="0" w:firstRowFirstColumn="0" w:firstRowLastColumn="0" w:lastRowFirstColumn="0" w:lastRowLastColumn="0"/>
            <w:tcW w:w="2807" w:type="dxa"/>
            <w:vAlign w:val="center"/>
          </w:tcPr>
          <w:p w:rsidR="00D60D73" w:rsidRDefault="00D60D73" w:rsidP="00D60D73">
            <w:pPr>
              <w:jc w:val="center"/>
              <w:rPr>
                <w:b w:val="0"/>
              </w:rPr>
            </w:pPr>
            <w:r>
              <w:rPr>
                <w:b w:val="0"/>
              </w:rPr>
              <w:t>Task</w:t>
            </w:r>
            <w:r w:rsidR="00B63F58">
              <w:rPr>
                <w:b w:val="0"/>
              </w:rPr>
              <w:t xml:space="preserve"> (entità)</w:t>
            </w:r>
          </w:p>
        </w:tc>
        <w:tc>
          <w:tcPr>
            <w:tcW w:w="2995" w:type="dxa"/>
          </w:tcPr>
          <w:p w:rsidR="00D60D73" w:rsidRDefault="00D60D73" w:rsidP="00D60D73">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r>
              <w:t>Nome</w:t>
            </w:r>
          </w:p>
          <w:p w:rsidR="00D60D73" w:rsidRDefault="00D60D73" w:rsidP="00D60D73">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r>
              <w:t>Descrizione</w:t>
            </w:r>
          </w:p>
          <w:p w:rsidR="00D60D73" w:rsidRDefault="00B63F58" w:rsidP="00D60D73">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r>
              <w:t>Completata</w:t>
            </w:r>
          </w:p>
          <w:p w:rsidR="00B63F58" w:rsidRDefault="00B63F58" w:rsidP="00D60D73">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proofErr w:type="spellStart"/>
            <w:r>
              <w:t>DataCreazione</w:t>
            </w:r>
            <w:proofErr w:type="spellEnd"/>
          </w:p>
          <w:p w:rsidR="00B63F58" w:rsidRDefault="00B63F58" w:rsidP="00D60D73">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proofErr w:type="spellStart"/>
            <w:r>
              <w:t>DataScadenza</w:t>
            </w:r>
            <w:proofErr w:type="spellEnd"/>
          </w:p>
          <w:p w:rsidR="0061026C" w:rsidRDefault="0061026C" w:rsidP="00D60D73">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r>
              <w:t xml:space="preserve">Progetto </w:t>
            </w:r>
            <w:r w:rsidRPr="0061026C">
              <w:rPr>
                <w:b/>
                <w:color w:val="0673A5" w:themeColor="text2" w:themeShade="BF"/>
              </w:rPr>
              <w:t>FK</w:t>
            </w:r>
          </w:p>
        </w:tc>
        <w:tc>
          <w:tcPr>
            <w:tcW w:w="3352" w:type="dxa"/>
          </w:tcPr>
          <w:p w:rsidR="00D60D73" w:rsidRPr="0061026C" w:rsidRDefault="0061026C" w:rsidP="0061026C">
            <w:pPr>
              <w:cnfStyle w:val="000000000000" w:firstRow="0" w:lastRow="0" w:firstColumn="0" w:lastColumn="0" w:oddVBand="0" w:evenVBand="0" w:oddHBand="0" w:evenHBand="0" w:firstRowFirstColumn="0" w:firstRowLastColumn="0" w:lastRowFirstColumn="0" w:lastRowLastColumn="0"/>
              <w:rPr>
                <w:rFonts w:eastAsia="MS Gothic"/>
                <w:u w:val="single"/>
              </w:rPr>
            </w:pPr>
            <w:r>
              <w:t xml:space="preserve">Task </w:t>
            </w:r>
            <w:r w:rsidRPr="00B63F58">
              <w:rPr>
                <w:rFonts w:hint="eastAsia"/>
              </w:rPr>
              <w:t>→</w:t>
            </w:r>
            <w:r>
              <w:rPr>
                <w:rFonts w:eastAsia="MS Gothic" w:hint="eastAsia"/>
              </w:rPr>
              <w:t xml:space="preserve"> </w:t>
            </w:r>
            <w:r>
              <w:rPr>
                <w:rFonts w:eastAsia="MS Gothic"/>
              </w:rPr>
              <w:t>Progetto [Contiene]</w:t>
            </w:r>
          </w:p>
        </w:tc>
      </w:tr>
      <w:tr w:rsidR="00B63F58" w:rsidTr="008E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vAlign w:val="center"/>
          </w:tcPr>
          <w:p w:rsidR="00B63F58" w:rsidRDefault="00B63F58" w:rsidP="00D60D73">
            <w:pPr>
              <w:jc w:val="center"/>
              <w:rPr>
                <w:b w:val="0"/>
              </w:rPr>
            </w:pPr>
            <w:r>
              <w:rPr>
                <w:b w:val="0"/>
              </w:rPr>
              <w:t>Assegnamento (relazione)</w:t>
            </w:r>
          </w:p>
        </w:tc>
        <w:tc>
          <w:tcPr>
            <w:tcW w:w="2995" w:type="dxa"/>
          </w:tcPr>
          <w:p w:rsidR="00B63F58" w:rsidRPr="00B63F58" w:rsidRDefault="00B63F58" w:rsidP="00B63F58">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pPr>
            <w:r>
              <w:t xml:space="preserve">Task </w:t>
            </w:r>
            <w:r w:rsidRPr="00B63F58">
              <w:rPr>
                <w:b/>
                <w:color w:val="0673A5" w:themeColor="text2" w:themeShade="BF"/>
              </w:rPr>
              <w:t>FK</w:t>
            </w:r>
          </w:p>
          <w:p w:rsidR="00B63F58" w:rsidRPr="00B63F58" w:rsidRDefault="00B63F58" w:rsidP="00B63F58">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pPr>
            <w:r>
              <w:t xml:space="preserve">Utente </w:t>
            </w:r>
            <w:r w:rsidRPr="00B63F58">
              <w:rPr>
                <w:b/>
                <w:color w:val="0673A5" w:themeColor="text2" w:themeShade="BF"/>
              </w:rPr>
              <w:t>FK</w:t>
            </w:r>
          </w:p>
          <w:p w:rsidR="00B63F58" w:rsidRPr="00B63F58" w:rsidRDefault="00B63F58" w:rsidP="00B63F58">
            <w:pPr>
              <w:pStyle w:val="Paragrafoelenco"/>
              <w:numPr>
                <w:ilvl w:val="0"/>
                <w:numId w:val="25"/>
              </w:numPr>
              <w:cnfStyle w:val="000000100000" w:firstRow="0" w:lastRow="0" w:firstColumn="0" w:lastColumn="0" w:oddVBand="0" w:evenVBand="0" w:oddHBand="1" w:evenHBand="0" w:firstRowFirstColumn="0" w:firstRowLastColumn="0" w:lastRowFirstColumn="0" w:lastRowLastColumn="0"/>
            </w:pPr>
            <w:r>
              <w:t xml:space="preserve">Gruppo </w:t>
            </w:r>
            <w:r w:rsidRPr="00B63F58">
              <w:rPr>
                <w:b/>
                <w:color w:val="0673A5" w:themeColor="text2" w:themeShade="BF"/>
              </w:rPr>
              <w:t>FK</w:t>
            </w:r>
          </w:p>
        </w:tc>
        <w:tc>
          <w:tcPr>
            <w:tcW w:w="3352" w:type="dxa"/>
          </w:tcPr>
          <w:p w:rsidR="00B63F58" w:rsidRPr="00B63F58" w:rsidRDefault="00B63F58" w:rsidP="00B63F58">
            <w:pPr>
              <w:cnfStyle w:val="000000100000" w:firstRow="0" w:lastRow="0" w:firstColumn="0" w:lastColumn="0" w:oddVBand="0" w:evenVBand="0" w:oddHBand="1" w:evenHBand="0" w:firstRowFirstColumn="0" w:firstRowLastColumn="0" w:lastRowFirstColumn="0" w:lastRowLastColumn="0"/>
              <w:rPr>
                <w:rFonts w:eastAsia="MS Gothic"/>
              </w:rPr>
            </w:pPr>
            <w:r>
              <w:t xml:space="preserve">Task </w:t>
            </w:r>
            <w:r w:rsidRPr="00B63F58">
              <w:rPr>
                <w:rFonts w:hint="eastAsia"/>
              </w:rPr>
              <w:t>→</w:t>
            </w:r>
            <w:r>
              <w:rPr>
                <w:rFonts w:eastAsia="MS Gothic" w:hint="eastAsia"/>
              </w:rPr>
              <w:t xml:space="preserve"> </w:t>
            </w:r>
            <w:r>
              <w:rPr>
                <w:rFonts w:eastAsia="MS Gothic"/>
              </w:rPr>
              <w:t>Utente / Gruppo</w:t>
            </w:r>
            <w:r w:rsidR="0061026C">
              <w:rPr>
                <w:rFonts w:eastAsia="MS Gothic"/>
              </w:rPr>
              <w:t xml:space="preserve"> [Ha </w:t>
            </w:r>
            <w:proofErr w:type="spellStart"/>
            <w:r w:rsidR="0061026C">
              <w:rPr>
                <w:rFonts w:eastAsia="MS Gothic"/>
              </w:rPr>
              <w:t>Assignata</w:t>
            </w:r>
            <w:proofErr w:type="spellEnd"/>
            <w:r w:rsidR="0061026C">
              <w:rPr>
                <w:rFonts w:eastAsia="MS Gothic"/>
              </w:rPr>
              <w:t>]</w:t>
            </w:r>
          </w:p>
        </w:tc>
      </w:tr>
      <w:tr w:rsidR="00B63F58" w:rsidTr="008E1428">
        <w:tc>
          <w:tcPr>
            <w:cnfStyle w:val="001000000000" w:firstRow="0" w:lastRow="0" w:firstColumn="1" w:lastColumn="0" w:oddVBand="0" w:evenVBand="0" w:oddHBand="0" w:evenHBand="0" w:firstRowFirstColumn="0" w:firstRowLastColumn="0" w:lastRowFirstColumn="0" w:lastRowLastColumn="0"/>
            <w:tcW w:w="2807" w:type="dxa"/>
            <w:vAlign w:val="center"/>
          </w:tcPr>
          <w:p w:rsidR="00B63F58" w:rsidRDefault="00B63F58" w:rsidP="00D60D73">
            <w:pPr>
              <w:jc w:val="center"/>
              <w:rPr>
                <w:b w:val="0"/>
              </w:rPr>
            </w:pPr>
            <w:r>
              <w:rPr>
                <w:b w:val="0"/>
              </w:rPr>
              <w:t>Condivisione (relazione)</w:t>
            </w:r>
          </w:p>
        </w:tc>
        <w:tc>
          <w:tcPr>
            <w:tcW w:w="2995" w:type="dxa"/>
          </w:tcPr>
          <w:p w:rsidR="00B63F58" w:rsidRDefault="00B63F58" w:rsidP="00B63F58">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pPr>
            <w:r>
              <w:t xml:space="preserve">Task </w:t>
            </w:r>
            <w:r w:rsidRPr="00B63F58">
              <w:rPr>
                <w:b/>
                <w:color w:val="0673A5" w:themeColor="text2" w:themeShade="BF"/>
              </w:rPr>
              <w:t>FK</w:t>
            </w:r>
          </w:p>
          <w:p w:rsidR="00B63F58" w:rsidRDefault="00B63F58" w:rsidP="00B63F58">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pPr>
            <w:r>
              <w:t xml:space="preserve">Utente </w:t>
            </w:r>
            <w:r w:rsidRPr="00B63F58">
              <w:rPr>
                <w:b/>
                <w:color w:val="0673A5" w:themeColor="text2" w:themeShade="BF"/>
              </w:rPr>
              <w:t>FK</w:t>
            </w:r>
          </w:p>
        </w:tc>
        <w:tc>
          <w:tcPr>
            <w:tcW w:w="3352" w:type="dxa"/>
          </w:tcPr>
          <w:p w:rsidR="00B63F58" w:rsidRPr="00B63F58" w:rsidRDefault="00B63F58" w:rsidP="00B63F58">
            <w:pPr>
              <w:cnfStyle w:val="000000000000" w:firstRow="0" w:lastRow="0" w:firstColumn="0" w:lastColumn="0" w:oddVBand="0" w:evenVBand="0" w:oddHBand="0" w:evenHBand="0" w:firstRowFirstColumn="0" w:firstRowLastColumn="0" w:lastRowFirstColumn="0" w:lastRowLastColumn="0"/>
              <w:rPr>
                <w:rFonts w:eastAsia="MS Gothic"/>
              </w:rPr>
            </w:pPr>
            <w:r>
              <w:t xml:space="preserve">Task </w:t>
            </w:r>
            <w:r w:rsidRPr="00B63F58">
              <w:rPr>
                <w:rFonts w:hint="eastAsia"/>
              </w:rPr>
              <w:t>→</w:t>
            </w:r>
            <w:r>
              <w:rPr>
                <w:rFonts w:eastAsia="MS Gothic" w:hint="eastAsia"/>
              </w:rPr>
              <w:t xml:space="preserve"> </w:t>
            </w:r>
            <w:r>
              <w:rPr>
                <w:rFonts w:eastAsia="MS Gothic"/>
              </w:rPr>
              <w:t>Utente</w:t>
            </w:r>
            <w:r w:rsidR="0061026C">
              <w:rPr>
                <w:rFonts w:eastAsia="MS Gothic"/>
              </w:rPr>
              <w:t xml:space="preserve"> [Condivide]</w:t>
            </w:r>
          </w:p>
        </w:tc>
      </w:tr>
      <w:tr w:rsidR="00B63F58" w:rsidTr="008E1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vAlign w:val="center"/>
          </w:tcPr>
          <w:p w:rsidR="00B63F58" w:rsidRDefault="00B63F58" w:rsidP="00D60D73">
            <w:pPr>
              <w:jc w:val="center"/>
              <w:rPr>
                <w:b w:val="0"/>
              </w:rPr>
            </w:pPr>
            <w:r>
              <w:rPr>
                <w:b w:val="0"/>
              </w:rPr>
              <w:lastRenderedPageBreak/>
              <w:t>Lista di task (entità)</w:t>
            </w:r>
          </w:p>
        </w:tc>
        <w:tc>
          <w:tcPr>
            <w:tcW w:w="2995" w:type="dxa"/>
          </w:tcPr>
          <w:p w:rsidR="00B63F58" w:rsidRPr="00B63F58" w:rsidRDefault="00B63F58" w:rsidP="00B63F58">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pPr>
            <w:r>
              <w:t xml:space="preserve">Task </w:t>
            </w:r>
            <w:r w:rsidRPr="00B63F58">
              <w:rPr>
                <w:b/>
                <w:color w:val="0673A5" w:themeColor="text2" w:themeShade="BF"/>
              </w:rPr>
              <w:t>FK</w:t>
            </w:r>
          </w:p>
          <w:p w:rsidR="00B63F58" w:rsidRPr="00B63F58" w:rsidRDefault="00B63F58" w:rsidP="00B63F58">
            <w:pPr>
              <w:pStyle w:val="Paragrafoelenco"/>
              <w:numPr>
                <w:ilvl w:val="0"/>
                <w:numId w:val="23"/>
              </w:numPr>
              <w:jc w:val="both"/>
              <w:cnfStyle w:val="000000100000" w:firstRow="0" w:lastRow="0" w:firstColumn="0" w:lastColumn="0" w:oddVBand="0" w:evenVBand="0" w:oddHBand="1" w:evenHBand="0" w:firstRowFirstColumn="0" w:firstRowLastColumn="0" w:lastRowFirstColumn="0" w:lastRowLastColumn="0"/>
            </w:pPr>
            <w:r>
              <w:t xml:space="preserve">Task Riferimento </w:t>
            </w:r>
            <w:r w:rsidRPr="00B63F58">
              <w:rPr>
                <w:b/>
                <w:color w:val="0673A5" w:themeColor="text2" w:themeShade="BF"/>
              </w:rPr>
              <w:t>FK</w:t>
            </w:r>
          </w:p>
          <w:p w:rsidR="00B63F58" w:rsidRPr="00B63F58" w:rsidRDefault="00B63F58" w:rsidP="00B63F58">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pPr>
            <w:r w:rsidRPr="00B63F58">
              <w:t>Completata</w:t>
            </w:r>
          </w:p>
        </w:tc>
        <w:tc>
          <w:tcPr>
            <w:tcW w:w="3352" w:type="dxa"/>
          </w:tcPr>
          <w:p w:rsidR="00B63F58" w:rsidRPr="00B63F58" w:rsidRDefault="00B63F58" w:rsidP="00B63F58">
            <w:pPr>
              <w:cnfStyle w:val="000000100000" w:firstRow="0" w:lastRow="0" w:firstColumn="0" w:lastColumn="0" w:oddVBand="0" w:evenVBand="0" w:oddHBand="1" w:evenHBand="0" w:firstRowFirstColumn="0" w:firstRowLastColumn="0" w:lastRowFirstColumn="0" w:lastRowLastColumn="0"/>
              <w:rPr>
                <w:rFonts w:eastAsia="MS Gothic"/>
                <w:u w:val="single"/>
              </w:rPr>
            </w:pPr>
            <w:r>
              <w:t>Task</w:t>
            </w:r>
            <w:r w:rsidRPr="00B63F58">
              <w:rPr>
                <w:rFonts w:hint="eastAsia"/>
              </w:rPr>
              <w:t>→</w:t>
            </w:r>
            <w:r>
              <w:rPr>
                <w:rFonts w:eastAsia="MS Gothic" w:hint="eastAsia"/>
              </w:rPr>
              <w:t>T</w:t>
            </w:r>
            <w:r>
              <w:rPr>
                <w:rFonts w:eastAsia="MS Gothic"/>
              </w:rPr>
              <w:t>ask</w:t>
            </w:r>
            <w:r w:rsidR="0061026C">
              <w:rPr>
                <w:rFonts w:eastAsia="MS Gothic"/>
              </w:rPr>
              <w:t xml:space="preserve"> [</w:t>
            </w:r>
            <w:r w:rsidR="0061026C" w:rsidRPr="0061026C">
              <w:rPr>
                <w:rFonts w:eastAsia="MS Gothic"/>
                <w:u w:val="single"/>
              </w:rPr>
              <w:t>Contiene</w:t>
            </w:r>
            <w:r w:rsidR="0061026C">
              <w:rPr>
                <w:rFonts w:eastAsia="MS Gothic"/>
              </w:rPr>
              <w:t>]</w:t>
            </w:r>
          </w:p>
        </w:tc>
      </w:tr>
    </w:tbl>
    <w:p w:rsidR="00FE3CB2" w:rsidRDefault="00FE3CB2" w:rsidP="00FE3CB2"/>
    <w:p w:rsidR="00D93164" w:rsidRDefault="00D93164" w:rsidP="00D93164">
      <w:pPr>
        <w:pStyle w:val="Titolo2"/>
      </w:pPr>
      <w:r>
        <w:t>Progettazione Concettuale</w:t>
      </w:r>
    </w:p>
    <w:p w:rsidR="002304E2" w:rsidRDefault="002304E2" w:rsidP="002304E2">
      <w:pPr>
        <w:pStyle w:val="Titolo3"/>
      </w:pPr>
      <w:r>
        <w:t>Schema Entita’-Relazione</w:t>
      </w:r>
    </w:p>
    <w:p w:rsidR="00676696" w:rsidRDefault="002304E2" w:rsidP="00F571A5">
      <w:pPr>
        <w:rPr>
          <w:rStyle w:val="EntitaCarattere"/>
        </w:rPr>
      </w:pPr>
      <w:r>
        <w:t>Dalla tabella</w:t>
      </w:r>
      <w:r w:rsidR="00D93164">
        <w:t xml:space="preserve"> delle Entità,</w:t>
      </w:r>
      <w:r w:rsidR="001B718E">
        <w:t xml:space="preserve"> </w:t>
      </w:r>
      <w:r w:rsidR="00D93164">
        <w:t>Attributi e Relazioni</w:t>
      </w:r>
      <w:r>
        <w:t xml:space="preserve"> e dai requisiti del progetto </w:t>
      </w:r>
      <w:r w:rsidR="00031D4D">
        <w:t>è</w:t>
      </w:r>
      <w:r>
        <w:t xml:space="preserve"> stata creata </w:t>
      </w:r>
      <w:r w:rsidR="00676696">
        <w:t>uno schema</w:t>
      </w:r>
      <w:r>
        <w:t xml:space="preserve"> concettuale di </w:t>
      </w:r>
      <w:r w:rsidRPr="002304E2">
        <w:rPr>
          <w:rStyle w:val="EntitaCarattere"/>
        </w:rPr>
        <w:t>Entità-Relazione</w:t>
      </w:r>
      <w:r w:rsidR="00F571A5">
        <w:rPr>
          <w:rStyle w:val="EntitaCarattere"/>
        </w:rPr>
        <w:t xml:space="preserve"> </w:t>
      </w:r>
      <w:r w:rsidR="00F571A5" w:rsidRPr="00F571A5">
        <w:t xml:space="preserve">per realizzare il </w:t>
      </w:r>
      <w:r w:rsidR="00F571A5">
        <w:rPr>
          <w:rStyle w:val="EntitaCarattere"/>
        </w:rPr>
        <w:t>Modello dei Dati</w:t>
      </w:r>
      <w:r>
        <w:rPr>
          <w:rStyle w:val="EntitaCarattere"/>
        </w:rPr>
        <w:t>:</w:t>
      </w:r>
    </w:p>
    <w:p w:rsidR="002304E2" w:rsidRDefault="002304E2" w:rsidP="008E1428">
      <w:pPr>
        <w:jc w:val="center"/>
        <w:rPr>
          <w:rStyle w:val="EntitaCarattere"/>
        </w:rPr>
      </w:pPr>
      <w:r>
        <w:rPr>
          <w:rStyle w:val="EntitaCarattere"/>
          <w:noProof/>
        </w:rPr>
        <w:drawing>
          <wp:inline distT="0" distB="0" distL="0" distR="0">
            <wp:extent cx="5724525" cy="3120449"/>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4525" cy="3120449"/>
                    </a:xfrm>
                    <a:prstGeom prst="rect">
                      <a:avLst/>
                    </a:prstGeom>
                    <a:noFill/>
                    <a:ln>
                      <a:noFill/>
                    </a:ln>
                  </pic:spPr>
                </pic:pic>
              </a:graphicData>
            </a:graphic>
          </wp:inline>
        </w:drawing>
      </w:r>
    </w:p>
    <w:p w:rsidR="00676696" w:rsidRDefault="00676696" w:rsidP="00676696">
      <w:r>
        <w:t>Sono stati aggiunte altre relazioni necessarie al funzionamento del database che non erano state specificate nella linea guida del progetto. L’</w:t>
      </w:r>
      <w:r w:rsidRPr="00676696">
        <w:rPr>
          <w:rStyle w:val="EntitaCarattere"/>
        </w:rPr>
        <w:t>Entità</w:t>
      </w:r>
      <w:r>
        <w:rPr>
          <w:rStyle w:val="EntitaCarattere"/>
        </w:rPr>
        <w:t xml:space="preserve"> </w:t>
      </w:r>
      <w:r w:rsidRPr="00676696">
        <w:rPr>
          <w:b/>
        </w:rPr>
        <w:t>Gruppo</w:t>
      </w:r>
      <w:r>
        <w:rPr>
          <w:b/>
        </w:rPr>
        <w:t xml:space="preserve"> </w:t>
      </w:r>
      <w:r>
        <w:t xml:space="preserve">ha la necessita di una relazione con </w:t>
      </w:r>
      <w:r w:rsidRPr="00676696">
        <w:rPr>
          <w:b/>
        </w:rPr>
        <w:t>Utente</w:t>
      </w:r>
      <w:r>
        <w:rPr>
          <w:b/>
        </w:rPr>
        <w:t xml:space="preserve"> </w:t>
      </w:r>
      <w:r>
        <w:t xml:space="preserve">con un attributo </w:t>
      </w:r>
      <w:r w:rsidRPr="00676696">
        <w:rPr>
          <w:b/>
        </w:rPr>
        <w:t>Ruolo</w:t>
      </w:r>
      <w:r>
        <w:rPr>
          <w:b/>
        </w:rPr>
        <w:t xml:space="preserve"> (che potrà poi essere successivamente esteso per diventare una entità) </w:t>
      </w:r>
      <w:r>
        <w:t xml:space="preserve">per stabilire le autorizzazioni degli utenti che verranno associati ai progetti e per la gestione delle </w:t>
      </w:r>
      <w:r w:rsidRPr="00676696">
        <w:rPr>
          <w:b/>
        </w:rPr>
        <w:t>Task</w:t>
      </w:r>
      <w:r w:rsidR="0061026C">
        <w:rPr>
          <w:b/>
        </w:rPr>
        <w:t>.</w:t>
      </w:r>
      <w:r>
        <w:t xml:space="preserve"> </w:t>
      </w:r>
      <w:r w:rsidR="00D93164">
        <w:t xml:space="preserve">Per la realizzazione dello schema concettuale </w:t>
      </w:r>
      <w:r w:rsidR="00031D4D">
        <w:t>è</w:t>
      </w:r>
      <w:r w:rsidR="00D93164">
        <w:t xml:space="preserve"> stata utilizzata una </w:t>
      </w:r>
      <w:r w:rsidR="00A061D2" w:rsidRPr="00D93164">
        <w:rPr>
          <w:rStyle w:val="EntitaCarattere"/>
        </w:rPr>
        <w:t>Strategia</w:t>
      </w:r>
      <w:r w:rsidR="00D93164" w:rsidRPr="00D93164">
        <w:rPr>
          <w:rStyle w:val="EntitaCarattere"/>
        </w:rPr>
        <w:t xml:space="preserve"> Mista</w:t>
      </w:r>
      <w:r w:rsidR="00D93164">
        <w:t xml:space="preserve"> si sono da prima individuati le entità principali coinvolte per poi per raffinamenti successivi sono state </w:t>
      </w:r>
      <w:r w:rsidR="00A061D2">
        <w:t>integrate</w:t>
      </w:r>
      <w:r w:rsidR="00D93164">
        <w:t xml:space="preserve"> tra di loro</w:t>
      </w:r>
      <w:r w:rsidR="00A061D2">
        <w:t xml:space="preserve"> </w:t>
      </w:r>
      <w:proofErr w:type="gramStart"/>
      <w:r w:rsidR="00A061D2">
        <w:t>e</w:t>
      </w:r>
      <w:proofErr w:type="gramEnd"/>
      <w:r w:rsidR="00A061D2">
        <w:t xml:space="preserve"> espanse</w:t>
      </w:r>
      <w:r w:rsidR="00D93164">
        <w:t xml:space="preserve"> con l’aggiunta di relazioni tra </w:t>
      </w:r>
      <w:r w:rsidR="00A061D2">
        <w:t>entità,</w:t>
      </w:r>
      <w:r w:rsidR="00D93164">
        <w:t xml:space="preserve"> la trasformazione di </w:t>
      </w:r>
      <w:r w:rsidR="00A061D2">
        <w:t xml:space="preserve">relazioni in entità, l’aggregazione di attributi in entità (come nel caso di Lista) e altre </w:t>
      </w:r>
      <w:r w:rsidR="00A061D2" w:rsidRPr="00A061D2">
        <w:rPr>
          <w:rStyle w:val="EntitaCarattere"/>
        </w:rPr>
        <w:t>Primitive di trasformazione</w:t>
      </w:r>
      <w:r w:rsidR="00A061D2">
        <w:t xml:space="preserve"> delle strategie di </w:t>
      </w:r>
      <w:r w:rsidR="00A061D2" w:rsidRPr="00A061D2">
        <w:rPr>
          <w:b/>
        </w:rPr>
        <w:t>Bottom-up</w:t>
      </w:r>
      <w:r w:rsidR="00A061D2">
        <w:t xml:space="preserve"> e </w:t>
      </w:r>
      <w:r w:rsidR="00A061D2" w:rsidRPr="00A061D2">
        <w:rPr>
          <w:b/>
        </w:rPr>
        <w:t>Top-Down</w:t>
      </w:r>
      <w:r w:rsidR="00A061D2">
        <w:t>. Il prodotto finale</w:t>
      </w:r>
      <w:r w:rsidR="001B718E">
        <w:t xml:space="preserve"> </w:t>
      </w:r>
      <w:r w:rsidR="00A061D2">
        <w:t xml:space="preserve">ha tutte le </w:t>
      </w:r>
      <w:r w:rsidR="00A061D2" w:rsidRPr="00A061D2">
        <w:rPr>
          <w:b/>
        </w:rPr>
        <w:t>qualità</w:t>
      </w:r>
      <w:r w:rsidR="00A061D2">
        <w:t xml:space="preserve"> di correttezza, completezza, leggibilità e </w:t>
      </w:r>
      <w:r w:rsidR="001B718E">
        <w:t>compattezza</w:t>
      </w:r>
      <w:r w:rsidR="00A061D2">
        <w:t xml:space="preserve"> di uno schema concettuale.</w:t>
      </w:r>
    </w:p>
    <w:p w:rsidR="00D93164" w:rsidRDefault="00D93164" w:rsidP="00676696"/>
    <w:p w:rsidR="00A061D2" w:rsidRDefault="00A061D2" w:rsidP="00676696"/>
    <w:p w:rsidR="00A061D2" w:rsidRDefault="00A061D2" w:rsidP="00676696"/>
    <w:p w:rsidR="00A061D2" w:rsidRDefault="00A061D2" w:rsidP="00676696"/>
    <w:p w:rsidR="00D93164" w:rsidRPr="00676696" w:rsidRDefault="00D93164" w:rsidP="00D93164">
      <w:pPr>
        <w:pStyle w:val="Titolo2"/>
      </w:pPr>
      <w:r>
        <w:lastRenderedPageBreak/>
        <w:t>Progettazione Logica</w:t>
      </w:r>
    </w:p>
    <w:p w:rsidR="002304E2" w:rsidRDefault="00D93164" w:rsidP="00D93164">
      <w:r>
        <w:t xml:space="preserve">Per la realizzazione effettiva del DB e del progetto si è </w:t>
      </w:r>
      <w:r w:rsidR="00A061D2">
        <w:t xml:space="preserve">dovuto </w:t>
      </w:r>
      <w:r w:rsidR="00A061D2" w:rsidRPr="00A061D2">
        <w:rPr>
          <w:b/>
        </w:rPr>
        <w:t>ristrutturare</w:t>
      </w:r>
      <w:r>
        <w:t xml:space="preserve"> </w:t>
      </w:r>
      <w:r w:rsidR="00A061D2">
        <w:t xml:space="preserve">e </w:t>
      </w:r>
      <w:r w:rsidR="00A061D2" w:rsidRPr="00A061D2">
        <w:rPr>
          <w:b/>
        </w:rPr>
        <w:t>traduzione</w:t>
      </w:r>
      <w:r w:rsidR="00A061D2">
        <w:t xml:space="preserve"> dello </w:t>
      </w:r>
      <w:r w:rsidR="00A061D2" w:rsidRPr="00A061D2">
        <w:rPr>
          <w:rStyle w:val="EntitaCarattere"/>
        </w:rPr>
        <w:t>schema</w:t>
      </w:r>
      <w:r>
        <w:t xml:space="preserve"> </w:t>
      </w:r>
      <w:r w:rsidRPr="00D93164">
        <w:rPr>
          <w:rStyle w:val="EntitaCarattere"/>
        </w:rPr>
        <w:t>E-R</w:t>
      </w:r>
      <w:r>
        <w:t xml:space="preserve"> in uno schema più completo chiamato </w:t>
      </w:r>
      <w:r w:rsidRPr="00D93164">
        <w:rPr>
          <w:rStyle w:val="EntitaCarattere"/>
        </w:rPr>
        <w:t>Schema Logico</w:t>
      </w:r>
      <w:r>
        <w:t xml:space="preserve"> basato sul </w:t>
      </w:r>
      <w:r w:rsidRPr="00D93164">
        <w:rPr>
          <w:rStyle w:val="EntitaCarattere"/>
        </w:rPr>
        <w:t>Modello Relazionale</w:t>
      </w:r>
    </w:p>
    <w:p w:rsidR="00A061D2" w:rsidRDefault="00E30089" w:rsidP="00D93164">
      <w:r>
        <w:t>Durante la ristrutturazione si sono dovute aggiungere alcune entità e relazioni:</w:t>
      </w:r>
    </w:p>
    <w:p w:rsidR="00E30089" w:rsidRDefault="00E30089" w:rsidP="00E30089">
      <w:pPr>
        <w:pStyle w:val="Paragrafoelenco"/>
        <w:numPr>
          <w:ilvl w:val="0"/>
          <w:numId w:val="27"/>
        </w:numPr>
      </w:pPr>
      <w:r>
        <w:t>Ruolo(</w:t>
      </w:r>
      <w:proofErr w:type="spellStart"/>
      <w:r w:rsidRPr="00E30089">
        <w:rPr>
          <w:b/>
        </w:rPr>
        <w:t>role</w:t>
      </w:r>
      <w:proofErr w:type="spellEnd"/>
      <w:r>
        <w:rPr>
          <w:b/>
        </w:rPr>
        <w:t>)</w:t>
      </w:r>
      <w:r w:rsidR="00E66D5F" w:rsidRPr="00E66D5F">
        <w:t>: questa</w:t>
      </w:r>
      <w:r w:rsidR="00E66D5F">
        <w:t xml:space="preserve"> entità è stata creata dalla conversione dell’attributo ruolo sulla relazione dello schema concettuale che legava </w:t>
      </w:r>
      <w:r w:rsidR="00E66D5F" w:rsidRPr="00E66D5F">
        <w:rPr>
          <w:b/>
        </w:rPr>
        <w:t>gruppo</w:t>
      </w:r>
      <w:r w:rsidR="00E66D5F">
        <w:t xml:space="preserve"> a </w:t>
      </w:r>
      <w:r w:rsidR="00E66D5F" w:rsidRPr="00E66D5F">
        <w:rPr>
          <w:b/>
        </w:rPr>
        <w:t>utente</w:t>
      </w:r>
      <w:r w:rsidR="00E66D5F">
        <w:rPr>
          <w:b/>
        </w:rPr>
        <w:t>.</w:t>
      </w:r>
    </w:p>
    <w:p w:rsidR="00E30089" w:rsidRDefault="00E30089" w:rsidP="00E30089">
      <w:pPr>
        <w:pStyle w:val="Paragrafoelenco"/>
        <w:numPr>
          <w:ilvl w:val="0"/>
          <w:numId w:val="26"/>
        </w:numPr>
      </w:pPr>
      <w:proofErr w:type="spellStart"/>
      <w:r>
        <w:t>GruppoUtente</w:t>
      </w:r>
      <w:proofErr w:type="spellEnd"/>
      <w:r>
        <w:t>(</w:t>
      </w:r>
      <w:proofErr w:type="spellStart"/>
      <w:r w:rsidRPr="00E30089">
        <w:rPr>
          <w:b/>
        </w:rPr>
        <w:t>usergroup</w:t>
      </w:r>
      <w:proofErr w:type="spellEnd"/>
      <w:r>
        <w:t xml:space="preserve">): questa relazione lega un utente a uno specifico gruppo assegnandogli anche un ruolo, facendo attenzione ai </w:t>
      </w:r>
      <w:r w:rsidRPr="00E30089">
        <w:rPr>
          <w:rStyle w:val="EntitaCarattere"/>
        </w:rPr>
        <w:t>Vincoli di Integrità</w:t>
      </w:r>
      <w:r>
        <w:t xml:space="preserve"> della tabella possiamo notare che essendo </w:t>
      </w:r>
      <w:r w:rsidRPr="00E30089">
        <w:rPr>
          <w:b/>
        </w:rPr>
        <w:t>utente</w:t>
      </w:r>
      <w:r>
        <w:t xml:space="preserve"> e </w:t>
      </w:r>
      <w:r w:rsidRPr="00E30089">
        <w:rPr>
          <w:b/>
        </w:rPr>
        <w:t>gruppo</w:t>
      </w:r>
      <w:r>
        <w:t xml:space="preserve"> sia </w:t>
      </w:r>
      <w:r w:rsidRPr="00E30089">
        <w:rPr>
          <w:rStyle w:val="EntitaCarattere"/>
        </w:rPr>
        <w:t>Chiavi Primarie</w:t>
      </w:r>
      <w:r>
        <w:t xml:space="preserve"> che </w:t>
      </w:r>
      <w:r w:rsidRPr="00E30089">
        <w:rPr>
          <w:rStyle w:val="EntitaCarattere"/>
        </w:rPr>
        <w:t>Chiavi Esterne (Foreign keys)</w:t>
      </w:r>
      <w:r>
        <w:rPr>
          <w:rStyle w:val="EntitaCarattere"/>
        </w:rPr>
        <w:t xml:space="preserve"> </w:t>
      </w:r>
      <w:r w:rsidRPr="00E30089">
        <w:t>mentre ruolo</w:t>
      </w:r>
      <w:r>
        <w:t xml:space="preserve"> e solo chiave esterna si possono as</w:t>
      </w:r>
      <w:r w:rsidR="00E66D5F">
        <w:t>s</w:t>
      </w:r>
      <w:r>
        <w:t xml:space="preserve">ociare ad un utente </w:t>
      </w:r>
      <w:r w:rsidR="00E66D5F">
        <w:t>più</w:t>
      </w:r>
      <w:r>
        <w:t xml:space="preserve"> gruppi con ruoli </w:t>
      </w:r>
      <w:r w:rsidR="00E66D5F">
        <w:t>identici</w:t>
      </w:r>
      <w:r w:rsidR="00031D4D">
        <w:t>,</w:t>
      </w:r>
      <w:r w:rsidR="00E66D5F">
        <w:t xml:space="preserve"> requisito fondamentale per gestire le autorizzazioni degli utenti che useranno l’applicazione.</w:t>
      </w:r>
    </w:p>
    <w:p w:rsidR="00E66D5F" w:rsidRDefault="00E66D5F" w:rsidP="00E30089">
      <w:pPr>
        <w:pStyle w:val="Paragrafoelenco"/>
        <w:numPr>
          <w:ilvl w:val="0"/>
          <w:numId w:val="26"/>
        </w:numPr>
      </w:pPr>
      <w:proofErr w:type="spellStart"/>
      <w:r>
        <w:t>GruppoProgetto</w:t>
      </w:r>
      <w:proofErr w:type="spellEnd"/>
      <w:r>
        <w:t>(</w:t>
      </w:r>
      <w:proofErr w:type="spellStart"/>
      <w:r>
        <w:rPr>
          <w:b/>
        </w:rPr>
        <w:t>projectgroup</w:t>
      </w:r>
      <w:proofErr w:type="spellEnd"/>
      <w:r>
        <w:t xml:space="preserve">): questa relazione è stata aggiunta per ovviare a un problema sorto durante la ristrutturazione ovvero non c’era nessuna tabella che legasse gli utenti ad uno specifico progetto (se non chi avesse creato quel progetto) questa relazione lega un gruppo di utenti a uno specifico progetto mantenendo le autorità di ogni utente all’interno del loro gruppo. Questa tabella verrà utilizzata per recuperare </w:t>
      </w:r>
      <w:proofErr w:type="gramStart"/>
      <w:r>
        <w:t>le tasks</w:t>
      </w:r>
      <w:proofErr w:type="gramEnd"/>
      <w:r>
        <w:t xml:space="preserve"> che ogni utente eredita della partecipazione al gruppo.</w:t>
      </w:r>
    </w:p>
    <w:p w:rsidR="00E66D5F" w:rsidRPr="008E1428" w:rsidRDefault="00E66D5F" w:rsidP="00E30089">
      <w:pPr>
        <w:pStyle w:val="Paragrafoelenco"/>
        <w:numPr>
          <w:ilvl w:val="0"/>
          <w:numId w:val="26"/>
        </w:numPr>
      </w:pPr>
      <w:r>
        <w:t xml:space="preserve">L’entità </w:t>
      </w:r>
      <w:r>
        <w:rPr>
          <w:b/>
        </w:rPr>
        <w:t>L</w:t>
      </w:r>
      <w:r w:rsidRPr="00E66D5F">
        <w:rPr>
          <w:b/>
        </w:rPr>
        <w:t>ista</w:t>
      </w:r>
      <w:r>
        <w:t xml:space="preserve"> e stata scorporata in un’entità (</w:t>
      </w:r>
      <w:r w:rsidRPr="00E66D5F">
        <w:rPr>
          <w:b/>
        </w:rPr>
        <w:t>Lista</w:t>
      </w:r>
      <w:r>
        <w:t>) e una relazione (</w:t>
      </w:r>
      <w:r w:rsidRPr="00E66D5F">
        <w:rPr>
          <w:b/>
        </w:rPr>
        <w:t>Lista Task</w:t>
      </w:r>
      <w:r>
        <w:t xml:space="preserve">) per motivi che verranno spiegati </w:t>
      </w:r>
      <w:r w:rsidR="00DC64A2">
        <w:t xml:space="preserve">nella sezione </w:t>
      </w:r>
      <w:r w:rsidRPr="00E66D5F">
        <w:rPr>
          <w:b/>
        </w:rPr>
        <w:t>2. Domain Classes</w:t>
      </w:r>
      <w:r>
        <w:rPr>
          <w:b/>
        </w:rPr>
        <w:t xml:space="preserve"> </w:t>
      </w:r>
    </w:p>
    <w:p w:rsidR="008E1428" w:rsidRDefault="008E1428" w:rsidP="008E1428">
      <w:pPr>
        <w:jc w:val="center"/>
      </w:pPr>
      <w:r>
        <w:rPr>
          <w:noProof/>
        </w:rPr>
        <w:drawing>
          <wp:inline distT="0" distB="0" distL="0" distR="0">
            <wp:extent cx="5645785" cy="453539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8351" cy="4545488"/>
                    </a:xfrm>
                    <a:prstGeom prst="rect">
                      <a:avLst/>
                    </a:prstGeom>
                    <a:noFill/>
                    <a:ln>
                      <a:noFill/>
                    </a:ln>
                  </pic:spPr>
                </pic:pic>
              </a:graphicData>
            </a:graphic>
          </wp:inline>
        </w:drawing>
      </w:r>
    </w:p>
    <w:p w:rsidR="008E1428" w:rsidRPr="009C4F38" w:rsidRDefault="008E1428" w:rsidP="008E1428">
      <w:pPr>
        <w:pStyle w:val="Titolo3"/>
        <w:rPr>
          <w:lang w:eastAsia="it-IT"/>
        </w:rPr>
      </w:pPr>
      <w:r w:rsidRPr="009C4F38">
        <w:rPr>
          <w:lang w:eastAsia="it-IT"/>
        </w:rPr>
        <w:lastRenderedPageBreak/>
        <w:t>Creazione Database mysql</w:t>
      </w:r>
    </w:p>
    <w:p w:rsidR="008E1428" w:rsidRDefault="008E1428" w:rsidP="008E1428">
      <w:pPr>
        <w:rPr>
          <w:lang w:eastAsia="it-IT"/>
        </w:rPr>
      </w:pPr>
      <w:r w:rsidRPr="008E1428">
        <w:rPr>
          <w:lang w:eastAsia="it-IT"/>
        </w:rPr>
        <w:t>E qui sotto e r</w:t>
      </w:r>
      <w:r>
        <w:rPr>
          <w:lang w:eastAsia="it-IT"/>
        </w:rPr>
        <w:t xml:space="preserve">iportato lo script per la creazione delle tabelle descritte nello schema logico (che </w:t>
      </w:r>
      <w:r w:rsidR="009C4F38">
        <w:rPr>
          <w:lang w:eastAsia="it-IT"/>
        </w:rPr>
        <w:t>è</w:t>
      </w:r>
      <w:r>
        <w:rPr>
          <w:lang w:eastAsia="it-IT"/>
        </w:rPr>
        <w:t xml:space="preserve"> possibile trovare nel percorso </w:t>
      </w:r>
      <w:r w:rsidRPr="008E1428">
        <w:rPr>
          <w:shd w:val="clear" w:color="auto" w:fill="E9E9E9" w:themeFill="text1" w:themeFillTint="1A"/>
          <w:lang w:eastAsia="it-IT"/>
        </w:rPr>
        <w:t>.</w:t>
      </w:r>
      <w:r w:rsidRPr="008E1428">
        <w:rPr>
          <w:b/>
          <w:shd w:val="clear" w:color="auto" w:fill="E9E9E9" w:themeFill="text1" w:themeFillTint="1A"/>
          <w:lang w:eastAsia="it-IT"/>
        </w:rPr>
        <w:t>/private/domains/</w:t>
      </w:r>
      <w:proofErr w:type="spellStart"/>
      <w:r w:rsidRPr="008E1428">
        <w:rPr>
          <w:b/>
          <w:shd w:val="clear" w:color="auto" w:fill="E9E9E9" w:themeFill="text1" w:themeFillTint="1A"/>
          <w:lang w:eastAsia="it-IT"/>
        </w:rPr>
        <w:t>sql</w:t>
      </w:r>
      <w:proofErr w:type="spellEnd"/>
      <w:r w:rsidRPr="008E1428">
        <w:rPr>
          <w:b/>
          <w:shd w:val="clear" w:color="auto" w:fill="E9E9E9" w:themeFill="text1" w:themeFillTint="1A"/>
          <w:lang w:eastAsia="it-IT"/>
        </w:rPr>
        <w:t>/</w:t>
      </w:r>
      <w:proofErr w:type="spellStart"/>
      <w:r w:rsidR="009C4F38">
        <w:rPr>
          <w:b/>
          <w:shd w:val="clear" w:color="auto" w:fill="E9E9E9" w:themeFill="text1" w:themeFillTint="1A"/>
          <w:lang w:eastAsia="it-IT"/>
        </w:rPr>
        <w:t>tables.sql</w:t>
      </w:r>
      <w:proofErr w:type="spellEnd"/>
      <w:r>
        <w:rPr>
          <w:lang w:eastAsia="it-IT"/>
        </w:rPr>
        <w:t xml:space="preserve">) </w:t>
      </w:r>
    </w:p>
    <w:p w:rsidR="00A12B7A" w:rsidRDefault="00A12B7A" w:rsidP="008E1428">
      <w:pPr>
        <w:rPr>
          <w:lang w:eastAsia="it-IT"/>
        </w:rPr>
      </w:pPr>
      <w:r>
        <w:rPr>
          <w:lang w:eastAsia="it-IT"/>
        </w:rPr>
        <w:t xml:space="preserve">Da notare che sono stati aggiungi dei </w:t>
      </w:r>
      <w:proofErr w:type="spellStart"/>
      <w:r w:rsidRPr="00A12B7A">
        <w:rPr>
          <w:rStyle w:val="EntitaCarattere"/>
        </w:rPr>
        <w:t>Constraints</w:t>
      </w:r>
      <w:proofErr w:type="spellEnd"/>
      <w:r>
        <w:rPr>
          <w:lang w:eastAsia="it-IT"/>
        </w:rPr>
        <w:t xml:space="preserve"> sulle </w:t>
      </w:r>
      <w:r w:rsidRPr="00A12B7A">
        <w:rPr>
          <w:b/>
          <w:lang w:eastAsia="it-IT"/>
        </w:rPr>
        <w:t>chiavi esterne</w:t>
      </w:r>
      <w:r>
        <w:rPr>
          <w:lang w:eastAsia="it-IT"/>
        </w:rPr>
        <w:t xml:space="preserve"> che sono innescati (</w:t>
      </w:r>
      <w:proofErr w:type="spellStart"/>
      <w:r>
        <w:rPr>
          <w:lang w:eastAsia="it-IT"/>
        </w:rPr>
        <w:t>triggered</w:t>
      </w:r>
      <w:proofErr w:type="spellEnd"/>
      <w:r>
        <w:rPr>
          <w:lang w:eastAsia="it-IT"/>
        </w:rPr>
        <w:t xml:space="preserve">) quando le chiavi che sono referenziate vengono eliminate, eliminando a sua volta la riga nella tabella dove e stato specificato il </w:t>
      </w:r>
      <w:proofErr w:type="spellStart"/>
      <w:r>
        <w:rPr>
          <w:lang w:eastAsia="it-IT"/>
        </w:rPr>
        <w:t>constraint</w:t>
      </w:r>
      <w:proofErr w:type="spellEnd"/>
      <w:r>
        <w:rPr>
          <w:lang w:eastAsia="it-IT"/>
        </w:rPr>
        <w:t>.</w:t>
      </w:r>
    </w:p>
    <w:p w:rsidR="00A12B7A" w:rsidRPr="00A12B7A" w:rsidRDefault="00A12B7A" w:rsidP="00A12B7A">
      <w:pPr>
        <w:pStyle w:val="Entita"/>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between w:val="single" w:sz="4" w:space="1" w:color="B5B5B5" w:themeColor="background2" w:themeShade="BF"/>
          <w:bar w:val="single" w:sz="4" w:color="B5B5B5" w:themeColor="background2" w:themeShade="BF"/>
        </w:pBdr>
        <w:rPr>
          <w:lang w:val="en-US" w:eastAsia="it-IT"/>
        </w:rPr>
      </w:pPr>
      <w:proofErr w:type="spellStart"/>
      <w:r>
        <w:rPr>
          <w:lang w:val="en-US" w:eastAsia="it-IT"/>
        </w:rPr>
        <w:t>tables.sql</w:t>
      </w:r>
      <w:proofErr w:type="spellEnd"/>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E9E9E9" w:themeFill="text1" w:themeFillTint="1A"/>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FF"/>
          <w:sz w:val="21"/>
          <w:szCs w:val="21"/>
          <w:lang w:val="en-US" w:eastAsia="it-IT"/>
        </w:rPr>
        <w:t>CREATE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TABLE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IF</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EXISTS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 xml:space="preserve"> (</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 xml:space="preserve"> AUTO_INCREMENT </w:t>
      </w:r>
      <w:r w:rsidRPr="008E1428">
        <w:rPr>
          <w:rFonts w:ascii="Consolas" w:eastAsia="Times New Roman" w:hAnsi="Consolas" w:cs="Times New Roman"/>
          <w:color w:val="0000FF"/>
          <w:sz w:val="21"/>
          <w:szCs w:val="21"/>
          <w:lang w:val="en-US" w:eastAsia="it-IT"/>
        </w:rPr>
        <w:t>PRIMARY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`Nome`</w:t>
      </w:r>
      <w:r w:rsidRPr="008E1428">
        <w:rPr>
          <w:rFonts w:ascii="Consolas" w:eastAsia="Times New Roman" w:hAnsi="Consolas" w:cs="Times New Roman"/>
          <w:color w:val="000000"/>
          <w:sz w:val="21"/>
          <w:szCs w:val="21"/>
          <w:lang w:val="en-US" w:eastAsia="it-IT"/>
        </w:rPr>
        <w:t xml:space="preserve"> </w:t>
      </w:r>
      <w:proofErr w:type="gramStart"/>
      <w:r w:rsidRPr="008E1428">
        <w:rPr>
          <w:rFonts w:ascii="Consolas" w:eastAsia="Times New Roman" w:hAnsi="Consolas" w:cs="Times New Roman"/>
          <w:color w:val="0000FF"/>
          <w:sz w:val="21"/>
          <w:szCs w:val="21"/>
          <w:lang w:val="en-US" w:eastAsia="it-IT"/>
        </w:rPr>
        <w:t>VARCHAR</w:t>
      </w:r>
      <w:r w:rsidRPr="008E1428">
        <w:rPr>
          <w:rFonts w:ascii="Consolas" w:eastAsia="Times New Roman" w:hAnsi="Consolas" w:cs="Times New Roman"/>
          <w:color w:val="000000"/>
          <w:sz w:val="21"/>
          <w:szCs w:val="21"/>
          <w:lang w:val="en-US" w:eastAsia="it-IT"/>
        </w:rPr>
        <w:t>(</w:t>
      </w:r>
      <w:proofErr w:type="gramEnd"/>
      <w:r w:rsidRPr="008E1428">
        <w:rPr>
          <w:rFonts w:ascii="Consolas" w:eastAsia="Times New Roman" w:hAnsi="Consolas" w:cs="Times New Roman"/>
          <w:color w:val="09885A"/>
          <w:sz w:val="21"/>
          <w:szCs w:val="21"/>
          <w:lang w:val="en-US" w:eastAsia="it-IT"/>
        </w:rPr>
        <w:t>32</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Cognome</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VARCHAR</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09885A"/>
          <w:sz w:val="21"/>
          <w:szCs w:val="21"/>
          <w:lang w:val="en-US" w:eastAsia="it-IT"/>
        </w:rPr>
        <w:t>32</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DataNascita</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DATE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NomeUtente</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VARCHAR</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09885A"/>
          <w:sz w:val="21"/>
          <w:szCs w:val="21"/>
          <w:lang w:val="en-US" w:eastAsia="it-IT"/>
        </w:rPr>
        <w:t>32</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Password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CHAR</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09885A"/>
          <w:sz w:val="21"/>
          <w:szCs w:val="21"/>
          <w:lang w:val="en-US" w:eastAsia="it-IT"/>
        </w:rPr>
        <w:t>60</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E9E9E9" w:themeFill="text1" w:themeFillTint="1A"/>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FF"/>
          <w:sz w:val="21"/>
          <w:szCs w:val="21"/>
          <w:lang w:val="en-US" w:eastAsia="it-IT"/>
        </w:rPr>
        <w:t>CREATE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TABLE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IF</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EXISTS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`Role`</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 xml:space="preserve"> AUTO_INCREMENT </w:t>
      </w:r>
      <w:r w:rsidRPr="008E1428">
        <w:rPr>
          <w:rFonts w:ascii="Consolas" w:eastAsia="Times New Roman" w:hAnsi="Consolas" w:cs="Times New Roman"/>
          <w:color w:val="0000FF"/>
          <w:sz w:val="21"/>
          <w:szCs w:val="21"/>
          <w:lang w:val="en-US" w:eastAsia="it-IT"/>
        </w:rPr>
        <w:t>PRIMARY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`Authority`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VARCHAR</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09885A"/>
          <w:sz w:val="21"/>
          <w:szCs w:val="21"/>
          <w:lang w:val="en-US" w:eastAsia="it-IT"/>
        </w:rPr>
        <w:t>32</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E9E9E9" w:themeFill="text1" w:themeFillTint="1A"/>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FF"/>
          <w:sz w:val="21"/>
          <w:szCs w:val="21"/>
          <w:lang w:val="en-US" w:eastAsia="it-IT"/>
        </w:rPr>
        <w:t>CREATE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TABLE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IF</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EXISTS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UserRole</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 xml:space="preserve"> AUTO_INCREMENT </w:t>
      </w:r>
      <w:r w:rsidRPr="008E1428">
        <w:rPr>
          <w:rFonts w:ascii="Consolas" w:eastAsia="Times New Roman" w:hAnsi="Consolas" w:cs="Times New Roman"/>
          <w:color w:val="0000FF"/>
          <w:sz w:val="21"/>
          <w:szCs w:val="21"/>
          <w:lang w:val="en-US" w:eastAsia="it-IT"/>
        </w:rPr>
        <w:t>PRIMARY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Userid</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Roleid</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Userid</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Roleid</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`Role`</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E9E9E9" w:themeFill="text1" w:themeFillTint="1A"/>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FF"/>
          <w:sz w:val="21"/>
          <w:szCs w:val="21"/>
          <w:lang w:val="en-US" w:eastAsia="it-IT"/>
        </w:rPr>
        <w:t>CREATE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TABLE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IF</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EXISTS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`Project`</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 xml:space="preserve"> AUTO_INCREMENT </w:t>
      </w:r>
      <w:r w:rsidRPr="008E1428">
        <w:rPr>
          <w:rFonts w:ascii="Consolas" w:eastAsia="Times New Roman" w:hAnsi="Consolas" w:cs="Times New Roman"/>
          <w:color w:val="0000FF"/>
          <w:sz w:val="21"/>
          <w:szCs w:val="21"/>
          <w:lang w:val="en-US" w:eastAsia="it-IT"/>
        </w:rPr>
        <w:t>PRIMARY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w:t>
      </w:r>
      <w:r w:rsidRPr="008E1428">
        <w:rPr>
          <w:rFonts w:ascii="Consolas" w:eastAsia="Times New Roman" w:hAnsi="Consolas" w:cs="Times New Roman"/>
          <w:color w:val="A31515"/>
          <w:sz w:val="21"/>
          <w:szCs w:val="21"/>
          <w:lang w:val="en-US" w:eastAsia="it-IT"/>
        </w:rPr>
        <w:t>`Nome`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VARCHAR</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09885A"/>
          <w:sz w:val="21"/>
          <w:szCs w:val="21"/>
          <w:lang w:val="en-US" w:eastAsia="it-IT"/>
        </w:rPr>
        <w:t>32</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Descrizione</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TEXT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Completato</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BOOL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DataInizio</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DATE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eastAsia="it-IT"/>
        </w:rPr>
        <w:t>`</w:t>
      </w:r>
      <w:proofErr w:type="spellStart"/>
      <w:r w:rsidRPr="008E1428">
        <w:rPr>
          <w:rFonts w:ascii="Consolas" w:eastAsia="Times New Roman" w:hAnsi="Consolas" w:cs="Times New Roman"/>
          <w:color w:val="A31515"/>
          <w:sz w:val="21"/>
          <w:szCs w:val="21"/>
          <w:lang w:eastAsia="it-IT"/>
        </w:rPr>
        <w:t>DataCompletamento</w:t>
      </w:r>
      <w:proofErr w:type="spellEnd"/>
      <w:r w:rsidRPr="008E1428">
        <w:rPr>
          <w:rFonts w:ascii="Consolas" w:eastAsia="Times New Roman" w:hAnsi="Consolas" w:cs="Times New Roman"/>
          <w:color w:val="A31515"/>
          <w:sz w:val="21"/>
          <w:szCs w:val="21"/>
          <w:lang w:eastAsia="it-IT"/>
        </w:rPr>
        <w:t>`</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DATE</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NULL</w:t>
      </w:r>
      <w:r w:rsidRPr="008E1428">
        <w:rPr>
          <w:rFonts w:ascii="Consolas" w:eastAsia="Times New Roman" w:hAnsi="Consolas" w:cs="Times New Roman"/>
          <w:color w:val="000000"/>
          <w:sz w:val="21"/>
          <w:szCs w:val="21"/>
          <w:lang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eastAsia="it-IT"/>
        </w:rPr>
      </w:pP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A31515"/>
          <w:sz w:val="21"/>
          <w:szCs w:val="21"/>
          <w:lang w:eastAsia="it-IT"/>
        </w:rPr>
        <w:t>`</w:t>
      </w:r>
      <w:proofErr w:type="spellStart"/>
      <w:r w:rsidRPr="008E1428">
        <w:rPr>
          <w:rFonts w:ascii="Consolas" w:eastAsia="Times New Roman" w:hAnsi="Consolas" w:cs="Times New Roman"/>
          <w:color w:val="A31515"/>
          <w:sz w:val="21"/>
          <w:szCs w:val="21"/>
          <w:lang w:eastAsia="it-IT"/>
        </w:rPr>
        <w:t>DataScadenza</w:t>
      </w:r>
      <w:proofErr w:type="spellEnd"/>
      <w:r w:rsidRPr="008E1428">
        <w:rPr>
          <w:rFonts w:ascii="Consolas" w:eastAsia="Times New Roman" w:hAnsi="Consolas" w:cs="Times New Roman"/>
          <w:color w:val="A31515"/>
          <w:sz w:val="21"/>
          <w:szCs w:val="21"/>
          <w:lang w:eastAsia="it-IT"/>
        </w:rPr>
        <w:t>`</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DATE</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NOT</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NULL</w:t>
      </w:r>
      <w:r w:rsidRPr="008E1428">
        <w:rPr>
          <w:rFonts w:ascii="Consolas" w:eastAsia="Times New Roman" w:hAnsi="Consolas" w:cs="Times New Roman"/>
          <w:color w:val="000000"/>
          <w:sz w:val="21"/>
          <w:szCs w:val="21"/>
          <w:lang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Creatore</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proofErr w:type="spellStart"/>
      <w:r w:rsidRPr="008E1428">
        <w:rPr>
          <w:rFonts w:ascii="Consolas" w:eastAsia="Times New Roman" w:hAnsi="Consolas" w:cs="Times New Roman"/>
          <w:color w:val="000000"/>
          <w:sz w:val="21"/>
          <w:szCs w:val="21"/>
          <w:lang w:val="en-US" w:eastAsia="it-IT"/>
        </w:rPr>
        <w:t>Creatore</w:t>
      </w:r>
      <w:proofErr w:type="spellEnd"/>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 xml:space="preserve">(id) </w:t>
      </w:r>
      <w:r w:rsidRPr="008E1428">
        <w:rPr>
          <w:rFonts w:ascii="Consolas" w:eastAsia="Times New Roman" w:hAnsi="Consolas" w:cs="Times New Roman"/>
          <w:color w:val="0000FF"/>
          <w:sz w:val="21"/>
          <w:szCs w:val="21"/>
          <w:lang w:val="en-US" w:eastAsia="it-IT"/>
        </w:rPr>
        <w:t>ON DELETE CASCADE</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E9E9E9" w:themeFill="text1" w:themeFillTint="1A"/>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FF"/>
          <w:sz w:val="21"/>
          <w:szCs w:val="21"/>
          <w:lang w:val="en-US" w:eastAsia="it-IT"/>
        </w:rPr>
        <w:t>CREATE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TABLE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IF</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EXISTS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tGroup</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 xml:space="preserve"> AUTO_INCREMENT </w:t>
      </w:r>
      <w:r w:rsidRPr="008E1428">
        <w:rPr>
          <w:rFonts w:ascii="Consolas" w:eastAsia="Times New Roman" w:hAnsi="Consolas" w:cs="Times New Roman"/>
          <w:color w:val="0000FF"/>
          <w:sz w:val="21"/>
          <w:szCs w:val="21"/>
          <w:lang w:val="en-US" w:eastAsia="it-IT"/>
        </w:rPr>
        <w:t>PRIMARY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`Nome`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VARCHAR</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09885A"/>
          <w:sz w:val="21"/>
          <w:szCs w:val="21"/>
          <w:lang w:val="en-US" w:eastAsia="it-IT"/>
        </w:rPr>
        <w:t>32</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E9E9E9" w:themeFill="text1" w:themeFillTint="1A"/>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FF"/>
          <w:sz w:val="21"/>
          <w:szCs w:val="21"/>
          <w:lang w:val="en-US" w:eastAsia="it-IT"/>
        </w:rPr>
        <w:t>CREATE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TABLE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IF</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EXISTS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GroupRole</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 xml:space="preserve"> AUTO_INCREMENT,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Userid</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Groupid</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Roleid</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Userid</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Groupid</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tGroup</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Roleid</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Role</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w:t>
      </w:r>
      <w:r w:rsidRPr="008E1428">
        <w:rPr>
          <w:rFonts w:ascii="Consolas" w:eastAsia="Times New Roman" w:hAnsi="Consolas" w:cs="Times New Roman"/>
          <w:color w:val="0000FF"/>
          <w:sz w:val="21"/>
          <w:szCs w:val="21"/>
          <w:lang w:val="en-US" w:eastAsia="it-IT"/>
        </w:rPr>
        <w:t>PRIMARY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Userid</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Groupid</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UNIQUE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E9E9E9" w:themeFill="text1" w:themeFillTint="1A"/>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FF"/>
          <w:sz w:val="21"/>
          <w:szCs w:val="21"/>
          <w:lang w:val="en-US" w:eastAsia="it-IT"/>
        </w:rPr>
        <w:t>CREATE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TABLE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IF</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EXISTS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ProjectGroup</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 xml:space="preserve"> AUTO_INCREMENT,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tGroup</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`Project`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tGroup</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tGroup</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`Project`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`Project`</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PRIMARY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tGroup</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`Project`</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UNIQUE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240" w:line="285" w:lineRule="atLeast"/>
        <w:rPr>
          <w:rFonts w:ascii="Consolas" w:eastAsia="Times New Roman" w:hAnsi="Consolas" w:cs="Times New Roman"/>
          <w:color w:val="000000"/>
          <w:sz w:val="21"/>
          <w:szCs w:val="21"/>
          <w:lang w:val="en-US" w:eastAsia="it-IT"/>
        </w:rPr>
      </w:pP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E9E9E9" w:themeFill="text1" w:themeFillTint="1A"/>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FF"/>
          <w:sz w:val="21"/>
          <w:szCs w:val="21"/>
          <w:lang w:val="en-US" w:eastAsia="it-IT"/>
        </w:rPr>
        <w:t>CREATE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TABLE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IF</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EXISTS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`Assignee`</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 xml:space="preserve"> AUTO_INCREMENT </w:t>
      </w:r>
      <w:r w:rsidRPr="008E1428">
        <w:rPr>
          <w:rFonts w:ascii="Consolas" w:eastAsia="Times New Roman" w:hAnsi="Consolas" w:cs="Times New Roman"/>
          <w:color w:val="0000FF"/>
          <w:sz w:val="21"/>
          <w:szCs w:val="21"/>
          <w:lang w:val="en-US" w:eastAsia="it-IT"/>
        </w:rPr>
        <w:t>PRIMARY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tGroup</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tGroup</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tGroup</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E9E9E9" w:themeFill="text1" w:themeFillTint="1A"/>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FF"/>
          <w:sz w:val="21"/>
          <w:szCs w:val="21"/>
          <w:lang w:val="en-US" w:eastAsia="it-IT"/>
        </w:rPr>
        <w:t>CREATE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TABLE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IF</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EXISTS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`Task`</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 xml:space="preserve"> AUTO_INCREMENT </w:t>
      </w:r>
      <w:r w:rsidRPr="008E1428">
        <w:rPr>
          <w:rFonts w:ascii="Consolas" w:eastAsia="Times New Roman" w:hAnsi="Consolas" w:cs="Times New Roman"/>
          <w:color w:val="0000FF"/>
          <w:sz w:val="21"/>
          <w:szCs w:val="21"/>
          <w:lang w:val="en-US" w:eastAsia="it-IT"/>
        </w:rPr>
        <w:t>PRIMARY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`Nome`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VARCHAR</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09885A"/>
          <w:sz w:val="21"/>
          <w:szCs w:val="21"/>
          <w:lang w:val="en-US" w:eastAsia="it-IT"/>
        </w:rPr>
        <w:t>32</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Descrizione</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TEXT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eastAsia="it-IT"/>
        </w:rPr>
        <w:t>`</w:t>
      </w:r>
      <w:proofErr w:type="spellStart"/>
      <w:r w:rsidRPr="008E1428">
        <w:rPr>
          <w:rFonts w:ascii="Consolas" w:eastAsia="Times New Roman" w:hAnsi="Consolas" w:cs="Times New Roman"/>
          <w:color w:val="A31515"/>
          <w:sz w:val="21"/>
          <w:szCs w:val="21"/>
          <w:lang w:eastAsia="it-IT"/>
        </w:rPr>
        <w:t>DataCreazione</w:t>
      </w:r>
      <w:proofErr w:type="spellEnd"/>
      <w:r w:rsidRPr="008E1428">
        <w:rPr>
          <w:rFonts w:ascii="Consolas" w:eastAsia="Times New Roman" w:hAnsi="Consolas" w:cs="Times New Roman"/>
          <w:color w:val="A31515"/>
          <w:sz w:val="21"/>
          <w:szCs w:val="21"/>
          <w:lang w:eastAsia="it-IT"/>
        </w:rPr>
        <w:t>`</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DATE</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NOT</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NULL</w:t>
      </w:r>
      <w:r w:rsidRPr="008E1428">
        <w:rPr>
          <w:rFonts w:ascii="Consolas" w:eastAsia="Times New Roman" w:hAnsi="Consolas" w:cs="Times New Roman"/>
          <w:color w:val="000000"/>
          <w:sz w:val="21"/>
          <w:szCs w:val="21"/>
          <w:lang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eastAsia="it-IT"/>
        </w:rPr>
      </w:pP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A31515"/>
          <w:sz w:val="21"/>
          <w:szCs w:val="21"/>
          <w:lang w:eastAsia="it-IT"/>
        </w:rPr>
        <w:t>`</w:t>
      </w:r>
      <w:proofErr w:type="spellStart"/>
      <w:r w:rsidRPr="008E1428">
        <w:rPr>
          <w:rFonts w:ascii="Consolas" w:eastAsia="Times New Roman" w:hAnsi="Consolas" w:cs="Times New Roman"/>
          <w:color w:val="A31515"/>
          <w:sz w:val="21"/>
          <w:szCs w:val="21"/>
          <w:lang w:eastAsia="it-IT"/>
        </w:rPr>
        <w:t>DataScadenza</w:t>
      </w:r>
      <w:proofErr w:type="spellEnd"/>
      <w:r w:rsidRPr="008E1428">
        <w:rPr>
          <w:rFonts w:ascii="Consolas" w:eastAsia="Times New Roman" w:hAnsi="Consolas" w:cs="Times New Roman"/>
          <w:color w:val="A31515"/>
          <w:sz w:val="21"/>
          <w:szCs w:val="21"/>
          <w:lang w:eastAsia="it-IT"/>
        </w:rPr>
        <w:t>`</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DATE</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NOT</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NULL</w:t>
      </w:r>
      <w:r w:rsidRPr="008E1428">
        <w:rPr>
          <w:rFonts w:ascii="Consolas" w:eastAsia="Times New Roman" w:hAnsi="Consolas" w:cs="Times New Roman"/>
          <w:color w:val="000000"/>
          <w:sz w:val="21"/>
          <w:szCs w:val="21"/>
          <w:lang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eastAsia="it-IT"/>
        </w:rPr>
      </w:pP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A31515"/>
          <w:sz w:val="21"/>
          <w:szCs w:val="21"/>
          <w:lang w:eastAsia="it-IT"/>
        </w:rPr>
        <w:t>`</w:t>
      </w:r>
      <w:proofErr w:type="spellStart"/>
      <w:r w:rsidRPr="008E1428">
        <w:rPr>
          <w:rFonts w:ascii="Consolas" w:eastAsia="Times New Roman" w:hAnsi="Consolas" w:cs="Times New Roman"/>
          <w:color w:val="A31515"/>
          <w:sz w:val="21"/>
          <w:szCs w:val="21"/>
          <w:lang w:eastAsia="it-IT"/>
        </w:rPr>
        <w:t>DataCompletamento</w:t>
      </w:r>
      <w:proofErr w:type="spellEnd"/>
      <w:r w:rsidRPr="008E1428">
        <w:rPr>
          <w:rFonts w:ascii="Consolas" w:eastAsia="Times New Roman" w:hAnsi="Consolas" w:cs="Times New Roman"/>
          <w:color w:val="A31515"/>
          <w:sz w:val="21"/>
          <w:szCs w:val="21"/>
          <w:lang w:eastAsia="it-IT"/>
        </w:rPr>
        <w:t>`</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DATE</w:t>
      </w: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0000FF"/>
          <w:sz w:val="21"/>
          <w:szCs w:val="21"/>
          <w:lang w:eastAsia="it-IT"/>
        </w:rPr>
        <w:t>NULL</w:t>
      </w:r>
      <w:r w:rsidRPr="008E1428">
        <w:rPr>
          <w:rFonts w:ascii="Consolas" w:eastAsia="Times New Roman" w:hAnsi="Consolas" w:cs="Times New Roman"/>
          <w:color w:val="000000"/>
          <w:sz w:val="21"/>
          <w:szCs w:val="21"/>
          <w:lang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Completata</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BOOL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`Project`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`Assignee`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DEFAULT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`Project`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`Project`</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`Assignee`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`Assignee`</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SET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E9E9E9" w:themeFill="text1" w:themeFillTint="1A"/>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FF"/>
          <w:sz w:val="21"/>
          <w:szCs w:val="21"/>
          <w:lang w:val="en-US" w:eastAsia="it-IT"/>
        </w:rPr>
        <w:t>CREATE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TABLE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IF</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EXISTS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TaskList</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lastRenderedPageBreak/>
        <w:t xml:space="preserve">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 xml:space="preserve"> AUTO_INCREMENT </w:t>
      </w:r>
      <w:r w:rsidRPr="008E1428">
        <w:rPr>
          <w:rFonts w:ascii="Consolas" w:eastAsia="Times New Roman" w:hAnsi="Consolas" w:cs="Times New Roman"/>
          <w:color w:val="0000FF"/>
          <w:sz w:val="21"/>
          <w:szCs w:val="21"/>
          <w:lang w:val="en-US" w:eastAsia="it-IT"/>
        </w:rPr>
        <w:t>PRIMARY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`Task`</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Completata</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BOOL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`Task`</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`Task`</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E9E9E9" w:themeFill="text1" w:themeFillTint="1A"/>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FF"/>
          <w:sz w:val="21"/>
          <w:szCs w:val="21"/>
          <w:lang w:val="en-US" w:eastAsia="it-IT"/>
        </w:rPr>
        <w:t>CREATE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TABLE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IF</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EXISTS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SharedTask</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 xml:space="preserve"> AUTO_INCREMENT,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`Task`</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w:t>
      </w:r>
      <w:r w:rsidRPr="008E1428">
        <w:rPr>
          <w:rFonts w:ascii="Consolas" w:eastAsia="Times New Roman" w:hAnsi="Consolas" w:cs="Times New Roman"/>
          <w:color w:val="0000FF"/>
          <w:sz w:val="21"/>
          <w:szCs w:val="21"/>
          <w:lang w:val="en-US" w:eastAsia="it-IT"/>
        </w:rPr>
        <w:t>PRIMARY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`Task`</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UNIQUE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`User`</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`Task`</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`Task`</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E9E9E9" w:themeFill="text1" w:themeFillTint="1A"/>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FF"/>
          <w:sz w:val="21"/>
          <w:szCs w:val="21"/>
          <w:lang w:val="en-US" w:eastAsia="it-IT"/>
        </w:rPr>
        <w:t>CREATE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TABLE</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IF</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EXISTS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tList</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 xml:space="preserve"> AUTO_INCREMENT </w:t>
      </w:r>
      <w:r w:rsidRPr="008E1428">
        <w:rPr>
          <w:rFonts w:ascii="Consolas" w:eastAsia="Times New Roman" w:hAnsi="Consolas" w:cs="Times New Roman"/>
          <w:color w:val="0000FF"/>
          <w:sz w:val="21"/>
          <w:szCs w:val="21"/>
          <w:lang w:val="en-US" w:eastAsia="it-IT"/>
        </w:rPr>
        <w:t>PRIMARY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KEY</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`Task`</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TaskList</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int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NOT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NULL</w:t>
      </w:r>
      <w:r w:rsidRPr="008E1428">
        <w:rPr>
          <w:rFonts w:ascii="Consolas" w:eastAsia="Times New Roman" w:hAnsi="Consolas" w:cs="Times New Roman"/>
          <w:color w:val="000000"/>
          <w:sz w:val="21"/>
          <w:szCs w:val="21"/>
          <w:lang w:val="en-US" w:eastAsia="it-IT"/>
        </w:rPr>
        <w:t>,</w:t>
      </w:r>
    </w:p>
    <w:p w:rsidR="00516EDE" w:rsidRPr="00516EDE" w:rsidRDefault="00516EDE" w:rsidP="00516EDE">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516EDE">
        <w:rPr>
          <w:rFonts w:ascii="Consolas" w:eastAsia="Times New Roman" w:hAnsi="Consolas" w:cs="Times New Roman"/>
          <w:color w:val="000000"/>
          <w:sz w:val="21"/>
          <w:szCs w:val="21"/>
          <w:lang w:val="en-US" w:eastAsia="it-IT"/>
        </w:rPr>
        <w:t xml:space="preserve">    </w:t>
      </w:r>
      <w:r w:rsidRPr="00516EDE">
        <w:rPr>
          <w:rFonts w:ascii="Consolas" w:eastAsia="Times New Roman" w:hAnsi="Consolas" w:cs="Times New Roman"/>
          <w:color w:val="0000FF"/>
          <w:sz w:val="21"/>
          <w:szCs w:val="21"/>
          <w:lang w:val="en-US" w:eastAsia="it-IT"/>
        </w:rPr>
        <w:t>PRIMARY KEY</w:t>
      </w:r>
      <w:r w:rsidRPr="00516EDE">
        <w:rPr>
          <w:rFonts w:ascii="Consolas" w:eastAsia="Times New Roman" w:hAnsi="Consolas" w:cs="Times New Roman"/>
          <w:color w:val="000000"/>
          <w:sz w:val="21"/>
          <w:szCs w:val="21"/>
          <w:lang w:val="en-US" w:eastAsia="it-IT"/>
        </w:rPr>
        <w:t xml:space="preserve"> (</w:t>
      </w:r>
      <w:r w:rsidRPr="00516EDE">
        <w:rPr>
          <w:rFonts w:ascii="Consolas" w:eastAsia="Times New Roman" w:hAnsi="Consolas" w:cs="Times New Roman"/>
          <w:color w:val="A31515"/>
          <w:sz w:val="21"/>
          <w:szCs w:val="21"/>
          <w:lang w:val="en-US" w:eastAsia="it-IT"/>
        </w:rPr>
        <w:t>`Task`</w:t>
      </w:r>
      <w:r w:rsidRPr="00516EDE">
        <w:rPr>
          <w:rFonts w:ascii="Consolas" w:eastAsia="Times New Roman" w:hAnsi="Consolas" w:cs="Times New Roman"/>
          <w:color w:val="000000"/>
          <w:sz w:val="21"/>
          <w:szCs w:val="21"/>
          <w:lang w:val="en-US" w:eastAsia="it-IT"/>
        </w:rPr>
        <w:t xml:space="preserve">, </w:t>
      </w:r>
      <w:r w:rsidRPr="00516EDE">
        <w:rPr>
          <w:rFonts w:ascii="Consolas" w:eastAsia="Times New Roman" w:hAnsi="Consolas" w:cs="Times New Roman"/>
          <w:color w:val="A31515"/>
          <w:sz w:val="21"/>
          <w:szCs w:val="21"/>
          <w:lang w:val="en-US" w:eastAsia="it-IT"/>
        </w:rPr>
        <w:t>`</w:t>
      </w:r>
      <w:proofErr w:type="spellStart"/>
      <w:r w:rsidRPr="00516EDE">
        <w:rPr>
          <w:rFonts w:ascii="Consolas" w:eastAsia="Times New Roman" w:hAnsi="Consolas" w:cs="Times New Roman"/>
          <w:color w:val="A31515"/>
          <w:sz w:val="21"/>
          <w:szCs w:val="21"/>
          <w:lang w:val="en-US" w:eastAsia="it-IT"/>
        </w:rPr>
        <w:t>TaskList</w:t>
      </w:r>
      <w:proofErr w:type="spellEnd"/>
      <w:r w:rsidRPr="00516EDE">
        <w:rPr>
          <w:rFonts w:ascii="Consolas" w:eastAsia="Times New Roman" w:hAnsi="Consolas" w:cs="Times New Roman"/>
          <w:color w:val="A31515"/>
          <w:sz w:val="21"/>
          <w:szCs w:val="21"/>
          <w:lang w:val="en-US" w:eastAsia="it-IT"/>
        </w:rPr>
        <w:t>`</w:t>
      </w:r>
      <w:r w:rsidRPr="00516EDE">
        <w:rPr>
          <w:rFonts w:ascii="Consolas" w:eastAsia="Times New Roman" w:hAnsi="Consolas" w:cs="Times New Roman"/>
          <w:color w:val="000000"/>
          <w:sz w:val="21"/>
          <w:szCs w:val="21"/>
          <w:lang w:val="en-US" w:eastAsia="it-IT"/>
        </w:rPr>
        <w:t>),</w:t>
      </w:r>
    </w:p>
    <w:p w:rsidR="00516EDE" w:rsidRPr="008E1428" w:rsidRDefault="00516EDE"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516EDE">
        <w:rPr>
          <w:rFonts w:ascii="Consolas" w:eastAsia="Times New Roman" w:hAnsi="Consolas" w:cs="Times New Roman"/>
          <w:color w:val="000000"/>
          <w:sz w:val="21"/>
          <w:szCs w:val="21"/>
          <w:lang w:val="en-US" w:eastAsia="it-IT"/>
        </w:rPr>
        <w:t xml:space="preserve">    UNIQUE </w:t>
      </w:r>
      <w:r w:rsidRPr="00516EDE">
        <w:rPr>
          <w:rFonts w:ascii="Consolas" w:eastAsia="Times New Roman" w:hAnsi="Consolas" w:cs="Times New Roman"/>
          <w:color w:val="0000FF"/>
          <w:sz w:val="21"/>
          <w:szCs w:val="21"/>
          <w:lang w:val="en-US" w:eastAsia="it-IT"/>
        </w:rPr>
        <w:t>KEY</w:t>
      </w:r>
      <w:r w:rsidRPr="00516EDE">
        <w:rPr>
          <w:rFonts w:ascii="Consolas" w:eastAsia="Times New Roman" w:hAnsi="Consolas" w:cs="Times New Roman"/>
          <w:color w:val="000000"/>
          <w:sz w:val="21"/>
          <w:szCs w:val="21"/>
          <w:lang w:val="en-US" w:eastAsia="it-IT"/>
        </w:rPr>
        <w:t xml:space="preserve"> (</w:t>
      </w:r>
      <w:r w:rsidRPr="00516EDE">
        <w:rPr>
          <w:rFonts w:ascii="Consolas" w:eastAsia="Times New Roman" w:hAnsi="Consolas" w:cs="Times New Roman"/>
          <w:color w:val="A31515"/>
          <w:sz w:val="21"/>
          <w:szCs w:val="21"/>
          <w:lang w:val="en-US" w:eastAsia="it-IT"/>
        </w:rPr>
        <w:t>`id`</w:t>
      </w:r>
      <w:r w:rsidRPr="00516EDE">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`Task`</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`Task`</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r w:rsidRPr="008E1428">
        <w:rPr>
          <w:rFonts w:ascii="Consolas" w:eastAsia="Times New Roman" w:hAnsi="Consolas" w:cs="Times New Roman"/>
          <w:color w:val="000000"/>
          <w:sz w:val="21"/>
          <w:szCs w:val="21"/>
          <w:lang w:val="en-US" w:eastAsia="it-IT"/>
        </w:rPr>
        <w:t>,</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val="en-US" w:eastAsia="it-IT"/>
        </w:rPr>
      </w:pPr>
      <w:r w:rsidRPr="008E1428">
        <w:rPr>
          <w:rFonts w:ascii="Consolas" w:eastAsia="Times New Roman" w:hAnsi="Consolas" w:cs="Times New Roman"/>
          <w:color w:val="000000"/>
          <w:sz w:val="21"/>
          <w:szCs w:val="21"/>
          <w:lang w:val="en-US" w:eastAsia="it-IT"/>
        </w:rPr>
        <w:t>    </w:t>
      </w:r>
      <w:r w:rsidRPr="008E1428">
        <w:rPr>
          <w:rFonts w:ascii="Consolas" w:eastAsia="Times New Roman" w:hAnsi="Consolas" w:cs="Times New Roman"/>
          <w:color w:val="0000FF"/>
          <w:sz w:val="21"/>
          <w:szCs w:val="21"/>
          <w:lang w:val="en-US" w:eastAsia="it-IT"/>
        </w:rPr>
        <w:t>FOREIGN KEY</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TaskList</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REFERENCES</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A31515"/>
          <w:sz w:val="21"/>
          <w:szCs w:val="21"/>
          <w:lang w:val="en-US" w:eastAsia="it-IT"/>
        </w:rPr>
        <w:t>`</w:t>
      </w:r>
      <w:proofErr w:type="spellStart"/>
      <w:r w:rsidRPr="008E1428">
        <w:rPr>
          <w:rFonts w:ascii="Consolas" w:eastAsia="Times New Roman" w:hAnsi="Consolas" w:cs="Times New Roman"/>
          <w:color w:val="A31515"/>
          <w:sz w:val="21"/>
          <w:szCs w:val="21"/>
          <w:lang w:val="en-US" w:eastAsia="it-IT"/>
        </w:rPr>
        <w:t>TaskList</w:t>
      </w:r>
      <w:proofErr w:type="spellEnd"/>
      <w:r w:rsidRPr="008E1428">
        <w:rPr>
          <w:rFonts w:ascii="Consolas" w:eastAsia="Times New Roman" w:hAnsi="Consolas" w:cs="Times New Roman"/>
          <w:color w:val="A31515"/>
          <w:sz w:val="21"/>
          <w:szCs w:val="21"/>
          <w:lang w:val="en-US" w:eastAsia="it-IT"/>
        </w:rPr>
        <w:t>`</w:t>
      </w:r>
      <w:r w:rsidRPr="008E1428">
        <w:rPr>
          <w:rFonts w:ascii="Consolas" w:eastAsia="Times New Roman" w:hAnsi="Consolas" w:cs="Times New Roman"/>
          <w:color w:val="000000"/>
          <w:sz w:val="21"/>
          <w:szCs w:val="21"/>
          <w:lang w:val="en-US" w:eastAsia="it-IT"/>
        </w:rPr>
        <w:t>(</w:t>
      </w:r>
      <w:r w:rsidRPr="008E1428">
        <w:rPr>
          <w:rFonts w:ascii="Consolas" w:eastAsia="Times New Roman" w:hAnsi="Consolas" w:cs="Times New Roman"/>
          <w:color w:val="A31515"/>
          <w:sz w:val="21"/>
          <w:szCs w:val="21"/>
          <w:lang w:val="en-US" w:eastAsia="it-IT"/>
        </w:rPr>
        <w:t>`id`</w:t>
      </w:r>
      <w:r w:rsidRPr="008E1428">
        <w:rPr>
          <w:rFonts w:ascii="Consolas" w:eastAsia="Times New Roman" w:hAnsi="Consolas" w:cs="Times New Roman"/>
          <w:color w:val="000000"/>
          <w:sz w:val="21"/>
          <w:szCs w:val="21"/>
          <w:lang w:val="en-US" w:eastAsia="it-IT"/>
        </w:rPr>
        <w:t xml:space="preserve">) </w:t>
      </w:r>
      <w:r w:rsidRPr="008E1428">
        <w:rPr>
          <w:rFonts w:ascii="Consolas" w:eastAsia="Times New Roman" w:hAnsi="Consolas" w:cs="Times New Roman"/>
          <w:color w:val="0000FF"/>
          <w:sz w:val="21"/>
          <w:szCs w:val="21"/>
          <w:lang w:val="en-US" w:eastAsia="it-IT"/>
        </w:rPr>
        <w:t>ON DELETE CASCADE</w:t>
      </w:r>
    </w:p>
    <w:p w:rsidR="008E1428" w:rsidRPr="008E1428" w:rsidRDefault="008E1428" w:rsidP="00A12B7A">
      <w:pPr>
        <w:pBdr>
          <w:top w:val="single" w:sz="4" w:space="1" w:color="B5B5B5" w:themeColor="background2" w:themeShade="BF"/>
          <w:left w:val="single" w:sz="4" w:space="1" w:color="B5B5B5" w:themeColor="background2" w:themeShade="BF"/>
          <w:bottom w:val="single" w:sz="4" w:space="1" w:color="B5B5B5" w:themeColor="background2" w:themeShade="BF"/>
          <w:right w:val="single" w:sz="4" w:space="1" w:color="B5B5B5" w:themeColor="background2" w:themeShade="BF"/>
        </w:pBdr>
        <w:shd w:val="clear" w:color="auto" w:fill="FFFFFF"/>
        <w:spacing w:before="0" w:after="0" w:line="285" w:lineRule="atLeast"/>
        <w:rPr>
          <w:rFonts w:ascii="Consolas" w:eastAsia="Times New Roman" w:hAnsi="Consolas" w:cs="Times New Roman"/>
          <w:color w:val="000000"/>
          <w:sz w:val="21"/>
          <w:szCs w:val="21"/>
          <w:lang w:eastAsia="it-IT"/>
        </w:rPr>
      </w:pPr>
      <w:r w:rsidRPr="008E1428">
        <w:rPr>
          <w:rFonts w:ascii="Consolas" w:eastAsia="Times New Roman" w:hAnsi="Consolas" w:cs="Times New Roman"/>
          <w:color w:val="000000"/>
          <w:sz w:val="21"/>
          <w:szCs w:val="21"/>
          <w:lang w:eastAsia="it-IT"/>
        </w:rPr>
        <w:t>);</w:t>
      </w:r>
    </w:p>
    <w:p w:rsidR="008E1428" w:rsidRDefault="008E1428" w:rsidP="008E1428"/>
    <w:p w:rsidR="00A12B7A" w:rsidRDefault="00A12B7A" w:rsidP="00A12B7A">
      <w:pPr>
        <w:pStyle w:val="Titolo2"/>
      </w:pPr>
      <w:r>
        <w:t>Sql Queries</w:t>
      </w:r>
    </w:p>
    <w:p w:rsidR="001B6C30" w:rsidRDefault="00DC64A2" w:rsidP="00BB4173">
      <w:pPr>
        <w:pBdr>
          <w:bottom w:val="single" w:sz="4" w:space="1" w:color="auto"/>
        </w:pBdr>
        <w:shd w:val="clear" w:color="auto" w:fill="FFFFFF"/>
        <w:spacing w:line="285" w:lineRule="atLeast"/>
      </w:pPr>
      <w:r>
        <w:t>In quest</w:t>
      </w:r>
      <w:r w:rsidR="00945AD7">
        <w:t>o paragrafo verranno</w:t>
      </w:r>
      <w:r w:rsidR="001B6C30">
        <w:t xml:space="preserve"> elencante e discusse tutte le </w:t>
      </w:r>
      <w:r w:rsidR="001B6C30" w:rsidRPr="001B6C30">
        <w:rPr>
          <w:rStyle w:val="EntitaCarattere"/>
        </w:rPr>
        <w:t>SQL queries</w:t>
      </w:r>
      <w:r w:rsidR="00945AD7">
        <w:t xml:space="preserve"> </w:t>
      </w:r>
      <w:r w:rsidR="001B6C30">
        <w:t>utilizzate per la realizzazione del progetto.</w:t>
      </w:r>
    </w:p>
    <w:p w:rsidR="001B6C30" w:rsidRDefault="00945AD7" w:rsidP="00BB4173">
      <w:pPr>
        <w:pBdr>
          <w:bottom w:val="single" w:sz="4" w:space="1" w:color="auto"/>
        </w:pBdr>
        <w:shd w:val="clear" w:color="auto" w:fill="FFFFFF"/>
        <w:spacing w:line="285" w:lineRule="atLeast"/>
        <w:rPr>
          <w:b/>
        </w:rPr>
      </w:pPr>
      <w:r>
        <w:t>tutte le queries banali ovvero del tipo (</w:t>
      </w:r>
      <w:r w:rsidRPr="00945AD7">
        <w:rPr>
          <w:rFonts w:ascii="Consolas" w:eastAsia="Times New Roman" w:hAnsi="Consolas" w:cs="Times New Roman"/>
          <w:color w:val="0000FF"/>
          <w:sz w:val="21"/>
          <w:szCs w:val="21"/>
          <w:lang w:eastAsia="it-IT"/>
        </w:rPr>
        <w:t>SELECT</w:t>
      </w:r>
      <w:r w:rsidRPr="00945AD7">
        <w:rPr>
          <w:rFonts w:ascii="Consolas" w:eastAsia="Times New Roman" w:hAnsi="Consolas" w:cs="Times New Roman"/>
          <w:color w:val="A31515"/>
          <w:sz w:val="21"/>
          <w:szCs w:val="21"/>
          <w:lang w:eastAsia="it-IT"/>
        </w:rPr>
        <w:t xml:space="preserve"> </w:t>
      </w:r>
      <w:r w:rsidRPr="00945AD7">
        <w:rPr>
          <w:rFonts w:ascii="Consolas" w:eastAsia="Times New Roman" w:hAnsi="Consolas" w:cs="Times New Roman"/>
          <w:color w:val="000000"/>
          <w:sz w:val="21"/>
          <w:szCs w:val="21"/>
          <w:lang w:eastAsia="it-IT"/>
        </w:rPr>
        <w:t>*</w:t>
      </w:r>
      <w:r w:rsidRPr="00945AD7">
        <w:rPr>
          <w:rFonts w:ascii="Consolas" w:eastAsia="Times New Roman" w:hAnsi="Consolas" w:cs="Times New Roman"/>
          <w:color w:val="A31515"/>
          <w:sz w:val="21"/>
          <w:szCs w:val="21"/>
          <w:lang w:eastAsia="it-IT"/>
        </w:rPr>
        <w:t xml:space="preserve"> </w:t>
      </w:r>
      <w:r w:rsidRPr="00945AD7">
        <w:rPr>
          <w:rFonts w:ascii="Consolas" w:eastAsia="Times New Roman" w:hAnsi="Consolas" w:cs="Times New Roman"/>
          <w:color w:val="0000FF"/>
          <w:sz w:val="21"/>
          <w:szCs w:val="21"/>
          <w:lang w:eastAsia="it-IT"/>
        </w:rPr>
        <w:t>FROM</w:t>
      </w:r>
      <w:r w:rsidRPr="00945AD7">
        <w:rPr>
          <w:rFonts w:ascii="Consolas" w:eastAsia="Times New Roman" w:hAnsi="Consolas" w:cs="Times New Roman"/>
          <w:color w:val="A31515"/>
          <w:sz w:val="21"/>
          <w:szCs w:val="21"/>
          <w:lang w:eastAsia="it-IT"/>
        </w:rPr>
        <w:t xml:space="preserve"> </w:t>
      </w:r>
      <w:r w:rsidR="001B6C30">
        <w:rPr>
          <w:rFonts w:ascii="Consolas" w:eastAsia="Times New Roman" w:hAnsi="Consolas" w:cs="Times New Roman"/>
          <w:color w:val="A31515"/>
          <w:sz w:val="21"/>
          <w:szCs w:val="21"/>
          <w:lang w:eastAsia="it-IT"/>
        </w:rPr>
        <w:t>tabella</w:t>
      </w:r>
      <w:r w:rsidRPr="00945AD7">
        <w:rPr>
          <w:rFonts w:ascii="Consolas" w:eastAsia="Times New Roman" w:hAnsi="Consolas" w:cs="Times New Roman"/>
          <w:color w:val="A31515"/>
          <w:sz w:val="21"/>
          <w:szCs w:val="21"/>
          <w:lang w:eastAsia="it-IT"/>
        </w:rPr>
        <w:t xml:space="preserve"> </w:t>
      </w:r>
      <w:r w:rsidRPr="00945AD7">
        <w:rPr>
          <w:rFonts w:ascii="Consolas" w:eastAsia="Times New Roman" w:hAnsi="Consolas" w:cs="Times New Roman"/>
          <w:color w:val="0000FF"/>
          <w:sz w:val="21"/>
          <w:szCs w:val="21"/>
          <w:lang w:eastAsia="it-IT"/>
        </w:rPr>
        <w:t>WHERE</w:t>
      </w:r>
      <w:r w:rsidRPr="00945AD7">
        <w:rPr>
          <w:rFonts w:ascii="Consolas" w:eastAsia="Times New Roman" w:hAnsi="Consolas" w:cs="Times New Roman"/>
          <w:color w:val="A31515"/>
          <w:sz w:val="21"/>
          <w:szCs w:val="21"/>
          <w:lang w:eastAsia="it-IT"/>
        </w:rPr>
        <w:t xml:space="preserve"> </w:t>
      </w:r>
      <w:r w:rsidR="001B6C30">
        <w:rPr>
          <w:rFonts w:ascii="Consolas" w:eastAsia="Times New Roman" w:hAnsi="Consolas" w:cs="Times New Roman"/>
          <w:color w:val="A31515"/>
          <w:sz w:val="21"/>
          <w:szCs w:val="21"/>
          <w:lang w:eastAsia="it-IT"/>
        </w:rPr>
        <w:t>id=1</w:t>
      </w:r>
      <w:r>
        <w:t>)</w:t>
      </w:r>
      <w:r w:rsidR="001B6C30">
        <w:t xml:space="preserve"> sono state omesse per ovvi motivi</w:t>
      </w:r>
      <w:r w:rsidR="001B718E">
        <w:t>, sono</w:t>
      </w:r>
      <w:r w:rsidR="00521495">
        <w:t xml:space="preserve"> anche</w:t>
      </w:r>
      <w:r w:rsidR="001B718E">
        <w:t xml:space="preserve"> state omesse anche le queries di inserimento dei dati (</w:t>
      </w:r>
      <w:r w:rsidR="001B718E" w:rsidRPr="001B718E">
        <w:rPr>
          <w:rFonts w:ascii="Consolas" w:eastAsia="Times New Roman" w:hAnsi="Consolas" w:cs="Times New Roman"/>
          <w:color w:val="0000FF"/>
          <w:sz w:val="21"/>
          <w:szCs w:val="21"/>
          <w:lang w:eastAsia="it-IT"/>
        </w:rPr>
        <w:t>INSERT INTO …</w:t>
      </w:r>
      <w:r w:rsidR="001B718E" w:rsidRPr="001B718E">
        <w:t>) siccome</w:t>
      </w:r>
      <w:r w:rsidR="001B718E">
        <w:t xml:space="preserve"> sono gestite internamente dalla classe </w:t>
      </w:r>
      <w:r w:rsidR="001B718E" w:rsidRPr="001B718E">
        <w:rPr>
          <w:b/>
        </w:rPr>
        <w:t>Domain</w:t>
      </w:r>
      <w:r w:rsidR="001B718E">
        <w:rPr>
          <w:b/>
        </w:rPr>
        <w:t xml:space="preserve"> </w:t>
      </w:r>
      <w:r w:rsidR="001B718E" w:rsidRPr="001B718E">
        <w:t>descritta</w:t>
      </w:r>
      <w:r w:rsidR="001B718E">
        <w:rPr>
          <w:b/>
        </w:rPr>
        <w:t xml:space="preserve"> </w:t>
      </w:r>
      <w:r w:rsidR="001B718E">
        <w:t xml:space="preserve">nella sezione </w:t>
      </w:r>
      <w:r w:rsidR="001B718E" w:rsidRPr="00E66D5F">
        <w:rPr>
          <w:b/>
        </w:rPr>
        <w:t>2. Domain Classes</w:t>
      </w:r>
    </w:p>
    <w:p w:rsidR="00BB4173" w:rsidRDefault="00BB4173" w:rsidP="00BB4173">
      <w:pPr>
        <w:pBdr>
          <w:bottom w:val="single" w:sz="4" w:space="1" w:color="auto"/>
        </w:pBdr>
        <w:shd w:val="clear" w:color="auto" w:fill="FFFFFF"/>
        <w:spacing w:line="285" w:lineRule="atLeast"/>
        <w:rPr>
          <w:b/>
        </w:rPr>
      </w:pPr>
      <w:r>
        <w:rPr>
          <w:b/>
        </w:rPr>
        <w:t>le query riportate qui sotto avranno diciture del tipo (:id, :variabile etc..) ovvero una parola con i due punti (:) anteposti che stanno a significare che sono le variabili della query, questo e sempre spiegato più in dettaglio  nella sezione 2.Domain Classes.</w:t>
      </w:r>
    </w:p>
    <w:p w:rsidR="00E76BD7" w:rsidRPr="00E76BD7" w:rsidRDefault="00E76BD7" w:rsidP="00BB4173">
      <w:pPr>
        <w:pBdr>
          <w:bottom w:val="single" w:sz="4" w:space="1" w:color="auto"/>
        </w:pBdr>
        <w:shd w:val="clear" w:color="auto" w:fill="FFFFFF"/>
        <w:spacing w:before="0" w:after="0" w:line="285" w:lineRule="atLeast"/>
        <w:rPr>
          <w:rFonts w:ascii="Consolas" w:eastAsia="Times New Roman" w:hAnsi="Consolas" w:cs="Times New Roman"/>
          <w:color w:val="000000"/>
          <w:sz w:val="21"/>
          <w:szCs w:val="21"/>
          <w:u w:val="single"/>
          <w:lang w:eastAsia="it-IT"/>
        </w:rPr>
      </w:pPr>
      <w:r>
        <w:rPr>
          <w:rFonts w:ascii="Consolas" w:eastAsia="Times New Roman" w:hAnsi="Consolas" w:cs="Times New Roman"/>
          <w:color w:val="008000"/>
          <w:sz w:val="21"/>
          <w:szCs w:val="21"/>
          <w:lang w:eastAsia="it-IT"/>
        </w:rPr>
        <w:t>--</w:t>
      </w:r>
      <w:r w:rsidR="002159BD">
        <w:rPr>
          <w:rFonts w:ascii="Consolas" w:eastAsia="Times New Roman" w:hAnsi="Consolas" w:cs="Times New Roman"/>
          <w:color w:val="008000"/>
          <w:sz w:val="21"/>
          <w:szCs w:val="21"/>
          <w:lang w:eastAsia="it-IT"/>
        </w:rPr>
        <w:t xml:space="preserve"> </w:t>
      </w:r>
      <w:r>
        <w:rPr>
          <w:rFonts w:ascii="Consolas" w:eastAsia="Times New Roman" w:hAnsi="Consolas" w:cs="Times New Roman"/>
          <w:color w:val="008000"/>
          <w:sz w:val="21"/>
          <w:szCs w:val="21"/>
          <w:lang w:eastAsia="it-IT"/>
        </w:rPr>
        <w:t>S</w:t>
      </w:r>
      <w:r w:rsidRPr="00E76BD7">
        <w:rPr>
          <w:rFonts w:ascii="Consolas" w:eastAsia="Times New Roman" w:hAnsi="Consolas" w:cs="Times New Roman"/>
          <w:color w:val="008000"/>
          <w:sz w:val="21"/>
          <w:szCs w:val="21"/>
          <w:lang w:eastAsia="it-IT"/>
        </w:rPr>
        <w:t>eleziona gli utenti di un progetto</w:t>
      </w:r>
      <w:r>
        <w:rPr>
          <w:rFonts w:ascii="Consolas" w:eastAsia="Times New Roman" w:hAnsi="Consolas" w:cs="Times New Roman"/>
          <w:color w:val="008000"/>
          <w:sz w:val="21"/>
          <w:szCs w:val="21"/>
          <w:lang w:eastAsia="it-IT"/>
        </w:rPr>
        <w:t xml:space="preserve"> selezionando anche il </w:t>
      </w:r>
      <w:r w:rsidRPr="00E76BD7">
        <w:rPr>
          <w:rFonts w:ascii="Consolas" w:eastAsia="Times New Roman" w:hAnsi="Consolas" w:cs="Times New Roman"/>
          <w:color w:val="008000"/>
          <w:sz w:val="21"/>
          <w:szCs w:val="21"/>
          <w:lang w:eastAsia="it-IT"/>
        </w:rPr>
        <w:t xml:space="preserve">nome </w:t>
      </w:r>
      <w:r>
        <w:rPr>
          <w:rFonts w:ascii="Consolas" w:eastAsia="Times New Roman" w:hAnsi="Consolas" w:cs="Times New Roman"/>
          <w:color w:val="008000"/>
          <w:sz w:val="21"/>
          <w:szCs w:val="21"/>
          <w:lang w:eastAsia="it-IT"/>
        </w:rPr>
        <w:t>il nome e ruol</w:t>
      </w:r>
      <w:r w:rsidR="00BB4173">
        <w:rPr>
          <w:rFonts w:ascii="Consolas" w:eastAsia="Times New Roman" w:hAnsi="Consolas" w:cs="Times New Roman"/>
          <w:color w:val="008000"/>
          <w:sz w:val="21"/>
          <w:szCs w:val="21"/>
          <w:lang w:eastAsia="it-IT"/>
        </w:rPr>
        <w:t>o</w:t>
      </w:r>
      <w:r>
        <w:rPr>
          <w:rFonts w:ascii="Consolas" w:eastAsia="Times New Roman" w:hAnsi="Consolas" w:cs="Times New Roman"/>
          <w:color w:val="008000"/>
          <w:sz w:val="21"/>
          <w:szCs w:val="21"/>
          <w:lang w:eastAsia="it-IT"/>
        </w:rPr>
        <w:t xml:space="preserve"> nel gruppo/i a cui partecip</w:t>
      </w:r>
      <w:r w:rsidRPr="00BB4173">
        <w:rPr>
          <w:rFonts w:ascii="Consolas" w:eastAsia="Times New Roman" w:hAnsi="Consolas" w:cs="Times New Roman"/>
          <w:color w:val="008000"/>
          <w:sz w:val="21"/>
          <w:szCs w:val="21"/>
          <w:lang w:eastAsia="it-IT"/>
        </w:rPr>
        <w:t>ano in un</w:t>
      </w:r>
      <w:r w:rsidRPr="00E76BD7">
        <w:rPr>
          <w:rFonts w:ascii="Consolas" w:eastAsia="Times New Roman" w:hAnsi="Consolas" w:cs="Times New Roman"/>
          <w:color w:val="008000"/>
          <w:sz w:val="21"/>
          <w:szCs w:val="21"/>
          <w:lang w:eastAsia="it-IT"/>
        </w:rPr>
        <w:t xml:space="preserve"> determinato progetto</w:t>
      </w:r>
    </w:p>
    <w:p w:rsidR="00E76BD7" w:rsidRPr="00E76BD7" w:rsidRDefault="00E76BD7" w:rsidP="00BB4173">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E76BD7">
        <w:rPr>
          <w:rFonts w:ascii="Consolas" w:eastAsia="Times New Roman" w:hAnsi="Consolas" w:cs="Times New Roman"/>
          <w:color w:val="0000FF"/>
          <w:sz w:val="21"/>
          <w:szCs w:val="21"/>
          <w:lang w:val="en-US" w:eastAsia="it-IT"/>
        </w:rPr>
        <w:t>SELECT</w:t>
      </w:r>
      <w:r w:rsidRPr="00E76BD7">
        <w:rPr>
          <w:rFonts w:ascii="Consolas" w:eastAsia="Times New Roman" w:hAnsi="Consolas" w:cs="Times New Roman"/>
          <w:color w:val="000000"/>
          <w:sz w:val="21"/>
          <w:szCs w:val="21"/>
          <w:lang w:val="en-US" w:eastAsia="it-IT"/>
        </w:rPr>
        <w:t xml:space="preserve"> u.*,</w:t>
      </w:r>
      <w:proofErr w:type="spellStart"/>
      <w:r w:rsidRPr="00E76BD7">
        <w:rPr>
          <w:rFonts w:ascii="Consolas" w:eastAsia="Times New Roman" w:hAnsi="Consolas" w:cs="Times New Roman"/>
          <w:color w:val="000000"/>
          <w:sz w:val="21"/>
          <w:szCs w:val="21"/>
          <w:lang w:val="en-US" w:eastAsia="it-IT"/>
        </w:rPr>
        <w:t>r.Authority,g.Nome</w:t>
      </w:r>
      <w:proofErr w:type="spellEnd"/>
      <w:r w:rsidRPr="00E76BD7">
        <w:rPr>
          <w:rFonts w:ascii="Consolas" w:eastAsia="Times New Roman" w:hAnsi="Consolas" w:cs="Times New Roman"/>
          <w:color w:val="000000"/>
          <w:sz w:val="21"/>
          <w:szCs w:val="21"/>
          <w:lang w:val="en-US" w:eastAsia="it-IT"/>
        </w:rPr>
        <w:t xml:space="preserve"> </w:t>
      </w:r>
      <w:r w:rsidRPr="00E76BD7">
        <w:rPr>
          <w:rFonts w:ascii="Consolas" w:eastAsia="Times New Roman" w:hAnsi="Consolas" w:cs="Times New Roman"/>
          <w:color w:val="0000FF"/>
          <w:sz w:val="21"/>
          <w:szCs w:val="21"/>
          <w:lang w:val="en-US" w:eastAsia="it-IT"/>
        </w:rPr>
        <w:t>as</w:t>
      </w:r>
      <w:r w:rsidRPr="00E76BD7">
        <w:rPr>
          <w:rFonts w:ascii="Consolas" w:eastAsia="Times New Roman" w:hAnsi="Consolas" w:cs="Times New Roman"/>
          <w:color w:val="000000"/>
          <w:sz w:val="21"/>
          <w:szCs w:val="21"/>
          <w:lang w:val="en-US" w:eastAsia="it-IT"/>
        </w:rPr>
        <w:t xml:space="preserve"> </w:t>
      </w:r>
      <w:proofErr w:type="spellStart"/>
      <w:r w:rsidRPr="00E76BD7">
        <w:rPr>
          <w:rFonts w:ascii="Consolas" w:eastAsia="Times New Roman" w:hAnsi="Consolas" w:cs="Times New Roman"/>
          <w:color w:val="000000"/>
          <w:sz w:val="21"/>
          <w:szCs w:val="21"/>
          <w:lang w:val="en-US" w:eastAsia="it-IT"/>
        </w:rPr>
        <w:t>GroupName</w:t>
      </w:r>
      <w:proofErr w:type="spellEnd"/>
      <w:r w:rsidRPr="00E76BD7">
        <w:rPr>
          <w:rFonts w:ascii="Consolas" w:eastAsia="Times New Roman" w:hAnsi="Consolas" w:cs="Times New Roman"/>
          <w:color w:val="000000"/>
          <w:sz w:val="21"/>
          <w:szCs w:val="21"/>
          <w:lang w:val="en-US" w:eastAsia="it-IT"/>
        </w:rPr>
        <w:t xml:space="preserve"> </w:t>
      </w:r>
    </w:p>
    <w:p w:rsidR="00E76BD7" w:rsidRPr="00E76BD7" w:rsidRDefault="00E76BD7" w:rsidP="00BB4173">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E76BD7">
        <w:rPr>
          <w:rFonts w:ascii="Consolas" w:eastAsia="Times New Roman" w:hAnsi="Consolas" w:cs="Times New Roman"/>
          <w:color w:val="0000FF"/>
          <w:sz w:val="21"/>
          <w:szCs w:val="21"/>
          <w:lang w:val="en-US" w:eastAsia="it-IT"/>
        </w:rPr>
        <w:t>FROM</w:t>
      </w:r>
      <w:r w:rsidRPr="00E76BD7">
        <w:rPr>
          <w:rFonts w:ascii="Consolas" w:eastAsia="Times New Roman" w:hAnsi="Consolas" w:cs="Times New Roman"/>
          <w:color w:val="000000"/>
          <w:sz w:val="21"/>
          <w:szCs w:val="21"/>
          <w:lang w:val="en-US" w:eastAsia="it-IT"/>
        </w:rPr>
        <w:t xml:space="preserve"> User </w:t>
      </w:r>
      <w:r w:rsidRPr="00E76BD7">
        <w:rPr>
          <w:rFonts w:ascii="Consolas" w:eastAsia="Times New Roman" w:hAnsi="Consolas" w:cs="Times New Roman"/>
          <w:color w:val="0000FF"/>
          <w:sz w:val="21"/>
          <w:szCs w:val="21"/>
          <w:lang w:val="en-US" w:eastAsia="it-IT"/>
        </w:rPr>
        <w:t>as</w:t>
      </w:r>
      <w:r w:rsidRPr="00E76BD7">
        <w:rPr>
          <w:rFonts w:ascii="Consolas" w:eastAsia="Times New Roman" w:hAnsi="Consolas" w:cs="Times New Roman"/>
          <w:color w:val="000000"/>
          <w:sz w:val="21"/>
          <w:szCs w:val="21"/>
          <w:lang w:val="en-US" w:eastAsia="it-IT"/>
        </w:rPr>
        <w:t xml:space="preserve"> u, </w:t>
      </w:r>
      <w:r w:rsidRPr="00E76BD7">
        <w:rPr>
          <w:rFonts w:ascii="Consolas" w:eastAsia="Times New Roman" w:hAnsi="Consolas" w:cs="Times New Roman"/>
          <w:color w:val="0000FF"/>
          <w:sz w:val="21"/>
          <w:szCs w:val="21"/>
          <w:lang w:val="en-US" w:eastAsia="it-IT"/>
        </w:rPr>
        <w:t>Role</w:t>
      </w:r>
      <w:r w:rsidRPr="00E76BD7">
        <w:rPr>
          <w:rFonts w:ascii="Consolas" w:eastAsia="Times New Roman" w:hAnsi="Consolas" w:cs="Times New Roman"/>
          <w:color w:val="000000"/>
          <w:sz w:val="21"/>
          <w:szCs w:val="21"/>
          <w:lang w:val="en-US" w:eastAsia="it-IT"/>
        </w:rPr>
        <w:t xml:space="preserve"> </w:t>
      </w:r>
      <w:r w:rsidRPr="00E76BD7">
        <w:rPr>
          <w:rFonts w:ascii="Consolas" w:eastAsia="Times New Roman" w:hAnsi="Consolas" w:cs="Times New Roman"/>
          <w:color w:val="0000FF"/>
          <w:sz w:val="21"/>
          <w:szCs w:val="21"/>
          <w:lang w:val="en-US" w:eastAsia="it-IT"/>
        </w:rPr>
        <w:t>as</w:t>
      </w:r>
      <w:r w:rsidRPr="00E76BD7">
        <w:rPr>
          <w:rFonts w:ascii="Consolas" w:eastAsia="Times New Roman" w:hAnsi="Consolas" w:cs="Times New Roman"/>
          <w:color w:val="000000"/>
          <w:sz w:val="21"/>
          <w:szCs w:val="21"/>
          <w:lang w:val="en-US" w:eastAsia="it-IT"/>
        </w:rPr>
        <w:t xml:space="preserve"> r, </w:t>
      </w:r>
      <w:proofErr w:type="spellStart"/>
      <w:r w:rsidRPr="00E76BD7">
        <w:rPr>
          <w:rFonts w:ascii="Consolas" w:eastAsia="Times New Roman" w:hAnsi="Consolas" w:cs="Times New Roman"/>
          <w:color w:val="000000"/>
          <w:sz w:val="21"/>
          <w:szCs w:val="21"/>
          <w:lang w:val="en-US" w:eastAsia="it-IT"/>
        </w:rPr>
        <w:t>ProjectGroup</w:t>
      </w:r>
      <w:proofErr w:type="spellEnd"/>
      <w:r w:rsidRPr="00E76BD7">
        <w:rPr>
          <w:rFonts w:ascii="Consolas" w:eastAsia="Times New Roman" w:hAnsi="Consolas" w:cs="Times New Roman"/>
          <w:color w:val="000000"/>
          <w:sz w:val="21"/>
          <w:szCs w:val="21"/>
          <w:lang w:val="en-US" w:eastAsia="it-IT"/>
        </w:rPr>
        <w:t xml:space="preserve"> </w:t>
      </w:r>
      <w:r w:rsidRPr="00E76BD7">
        <w:rPr>
          <w:rFonts w:ascii="Consolas" w:eastAsia="Times New Roman" w:hAnsi="Consolas" w:cs="Times New Roman"/>
          <w:color w:val="0000FF"/>
          <w:sz w:val="21"/>
          <w:szCs w:val="21"/>
          <w:lang w:val="en-US" w:eastAsia="it-IT"/>
        </w:rPr>
        <w:t>as</w:t>
      </w:r>
      <w:r w:rsidRPr="00E76BD7">
        <w:rPr>
          <w:rFonts w:ascii="Consolas" w:eastAsia="Times New Roman" w:hAnsi="Consolas" w:cs="Times New Roman"/>
          <w:color w:val="000000"/>
          <w:sz w:val="21"/>
          <w:szCs w:val="21"/>
          <w:lang w:val="en-US" w:eastAsia="it-IT"/>
        </w:rPr>
        <w:t xml:space="preserve"> </w:t>
      </w:r>
      <w:proofErr w:type="spellStart"/>
      <w:r w:rsidRPr="00E76BD7">
        <w:rPr>
          <w:rFonts w:ascii="Consolas" w:eastAsia="Times New Roman" w:hAnsi="Consolas" w:cs="Times New Roman"/>
          <w:color w:val="000000"/>
          <w:sz w:val="21"/>
          <w:szCs w:val="21"/>
          <w:lang w:val="en-US" w:eastAsia="it-IT"/>
        </w:rPr>
        <w:t>pg,GroupRole</w:t>
      </w:r>
      <w:proofErr w:type="spellEnd"/>
      <w:r w:rsidRPr="00E76BD7">
        <w:rPr>
          <w:rFonts w:ascii="Consolas" w:eastAsia="Times New Roman" w:hAnsi="Consolas" w:cs="Times New Roman"/>
          <w:color w:val="000000"/>
          <w:sz w:val="21"/>
          <w:szCs w:val="21"/>
          <w:lang w:val="en-US" w:eastAsia="it-IT"/>
        </w:rPr>
        <w:t xml:space="preserve"> </w:t>
      </w:r>
      <w:r w:rsidRPr="00E76BD7">
        <w:rPr>
          <w:rFonts w:ascii="Consolas" w:eastAsia="Times New Roman" w:hAnsi="Consolas" w:cs="Times New Roman"/>
          <w:color w:val="0000FF"/>
          <w:sz w:val="21"/>
          <w:szCs w:val="21"/>
          <w:lang w:val="en-US" w:eastAsia="it-IT"/>
        </w:rPr>
        <w:t>as</w:t>
      </w:r>
      <w:r w:rsidRPr="00E76BD7">
        <w:rPr>
          <w:rFonts w:ascii="Consolas" w:eastAsia="Times New Roman" w:hAnsi="Consolas" w:cs="Times New Roman"/>
          <w:color w:val="000000"/>
          <w:sz w:val="21"/>
          <w:szCs w:val="21"/>
          <w:lang w:val="en-US" w:eastAsia="it-IT"/>
        </w:rPr>
        <w:t xml:space="preserve"> gr, Project </w:t>
      </w:r>
      <w:r w:rsidRPr="00E76BD7">
        <w:rPr>
          <w:rFonts w:ascii="Consolas" w:eastAsia="Times New Roman" w:hAnsi="Consolas" w:cs="Times New Roman"/>
          <w:color w:val="0000FF"/>
          <w:sz w:val="21"/>
          <w:szCs w:val="21"/>
          <w:lang w:val="en-US" w:eastAsia="it-IT"/>
        </w:rPr>
        <w:t>as</w:t>
      </w:r>
      <w:r w:rsidRPr="00E76BD7">
        <w:rPr>
          <w:rFonts w:ascii="Consolas" w:eastAsia="Times New Roman" w:hAnsi="Consolas" w:cs="Times New Roman"/>
          <w:color w:val="000000"/>
          <w:sz w:val="21"/>
          <w:szCs w:val="21"/>
          <w:lang w:val="en-US" w:eastAsia="it-IT"/>
        </w:rPr>
        <w:t xml:space="preserve"> p, </w:t>
      </w:r>
      <w:proofErr w:type="spellStart"/>
      <w:r w:rsidRPr="00E76BD7">
        <w:rPr>
          <w:rFonts w:ascii="Consolas" w:eastAsia="Times New Roman" w:hAnsi="Consolas" w:cs="Times New Roman"/>
          <w:color w:val="000000"/>
          <w:sz w:val="21"/>
          <w:szCs w:val="21"/>
          <w:lang w:val="en-US" w:eastAsia="it-IT"/>
        </w:rPr>
        <w:t>tGroup</w:t>
      </w:r>
      <w:proofErr w:type="spellEnd"/>
      <w:r w:rsidRPr="00E76BD7">
        <w:rPr>
          <w:rFonts w:ascii="Consolas" w:eastAsia="Times New Roman" w:hAnsi="Consolas" w:cs="Times New Roman"/>
          <w:color w:val="000000"/>
          <w:sz w:val="21"/>
          <w:szCs w:val="21"/>
          <w:lang w:val="en-US" w:eastAsia="it-IT"/>
        </w:rPr>
        <w:t xml:space="preserve"> </w:t>
      </w:r>
      <w:r w:rsidRPr="00E76BD7">
        <w:rPr>
          <w:rFonts w:ascii="Consolas" w:eastAsia="Times New Roman" w:hAnsi="Consolas" w:cs="Times New Roman"/>
          <w:color w:val="0000FF"/>
          <w:sz w:val="21"/>
          <w:szCs w:val="21"/>
          <w:lang w:val="en-US" w:eastAsia="it-IT"/>
        </w:rPr>
        <w:t>as</w:t>
      </w:r>
      <w:r w:rsidRPr="00E76BD7">
        <w:rPr>
          <w:rFonts w:ascii="Consolas" w:eastAsia="Times New Roman" w:hAnsi="Consolas" w:cs="Times New Roman"/>
          <w:color w:val="000000"/>
          <w:sz w:val="21"/>
          <w:szCs w:val="21"/>
          <w:lang w:val="en-US" w:eastAsia="it-IT"/>
        </w:rPr>
        <w:t xml:space="preserve"> g </w:t>
      </w:r>
    </w:p>
    <w:p w:rsidR="00E76BD7" w:rsidRPr="00E76BD7" w:rsidRDefault="00E76BD7" w:rsidP="00BB4173">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E76BD7">
        <w:rPr>
          <w:rFonts w:ascii="Consolas" w:eastAsia="Times New Roman" w:hAnsi="Consolas" w:cs="Times New Roman"/>
          <w:color w:val="0000FF"/>
          <w:sz w:val="21"/>
          <w:szCs w:val="21"/>
          <w:lang w:val="en-US" w:eastAsia="it-IT"/>
        </w:rPr>
        <w:t>WHERE</w:t>
      </w:r>
      <w:r w:rsidRPr="00E76BD7">
        <w:rPr>
          <w:rFonts w:ascii="Consolas" w:eastAsia="Times New Roman" w:hAnsi="Consolas" w:cs="Times New Roman"/>
          <w:color w:val="000000"/>
          <w:sz w:val="21"/>
          <w:szCs w:val="21"/>
          <w:lang w:val="en-US" w:eastAsia="it-IT"/>
        </w:rPr>
        <w:t xml:space="preserve"> p.id = </w:t>
      </w:r>
      <w:r w:rsidRPr="00D57639">
        <w:rPr>
          <w:rStyle w:val="Stile3Carattere"/>
          <w:rFonts w:eastAsiaTheme="minorEastAsia"/>
        </w:rPr>
        <w:t>:</w:t>
      </w:r>
      <w:proofErr w:type="spellStart"/>
      <w:r w:rsidRPr="00D57639">
        <w:rPr>
          <w:rStyle w:val="Stile3Carattere"/>
          <w:rFonts w:eastAsiaTheme="minorEastAsia"/>
        </w:rPr>
        <w:t>projectid</w:t>
      </w:r>
      <w:proofErr w:type="spellEnd"/>
    </w:p>
    <w:p w:rsidR="00E76BD7" w:rsidRPr="00E76BD7" w:rsidRDefault="00E76BD7" w:rsidP="00BB4173">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E76BD7">
        <w:rPr>
          <w:rFonts w:ascii="Consolas" w:eastAsia="Times New Roman" w:hAnsi="Consolas" w:cs="Times New Roman"/>
          <w:color w:val="0000FF"/>
          <w:sz w:val="21"/>
          <w:szCs w:val="21"/>
          <w:lang w:val="en-US" w:eastAsia="it-IT"/>
        </w:rPr>
        <w:t>AND</w:t>
      </w:r>
      <w:r w:rsidRPr="00E76BD7">
        <w:rPr>
          <w:rFonts w:ascii="Consolas" w:eastAsia="Times New Roman" w:hAnsi="Consolas" w:cs="Times New Roman"/>
          <w:color w:val="000000"/>
          <w:sz w:val="21"/>
          <w:szCs w:val="21"/>
          <w:lang w:val="en-US" w:eastAsia="it-IT"/>
        </w:rPr>
        <w:t xml:space="preserve"> p.id = </w:t>
      </w:r>
      <w:proofErr w:type="spellStart"/>
      <w:r w:rsidRPr="00E76BD7">
        <w:rPr>
          <w:rFonts w:ascii="Consolas" w:eastAsia="Times New Roman" w:hAnsi="Consolas" w:cs="Times New Roman"/>
          <w:color w:val="000000"/>
          <w:sz w:val="21"/>
          <w:szCs w:val="21"/>
          <w:lang w:val="en-US" w:eastAsia="it-IT"/>
        </w:rPr>
        <w:t>pg.Project</w:t>
      </w:r>
      <w:proofErr w:type="spellEnd"/>
      <w:r w:rsidRPr="00E76BD7">
        <w:rPr>
          <w:rFonts w:ascii="Consolas" w:eastAsia="Times New Roman" w:hAnsi="Consolas" w:cs="Times New Roman"/>
          <w:color w:val="000000"/>
          <w:sz w:val="21"/>
          <w:szCs w:val="21"/>
          <w:lang w:val="en-US" w:eastAsia="it-IT"/>
        </w:rPr>
        <w:t xml:space="preserve"> </w:t>
      </w:r>
    </w:p>
    <w:p w:rsidR="00E76BD7" w:rsidRPr="00E76BD7" w:rsidRDefault="00E76BD7" w:rsidP="00BB4173">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E76BD7">
        <w:rPr>
          <w:rFonts w:ascii="Consolas" w:eastAsia="Times New Roman" w:hAnsi="Consolas" w:cs="Times New Roman"/>
          <w:color w:val="0000FF"/>
          <w:sz w:val="21"/>
          <w:szCs w:val="21"/>
          <w:lang w:val="en-US" w:eastAsia="it-IT"/>
        </w:rPr>
        <w:t>AND</w:t>
      </w:r>
      <w:r w:rsidRPr="00E76BD7">
        <w:rPr>
          <w:rFonts w:ascii="Consolas" w:eastAsia="Times New Roman" w:hAnsi="Consolas" w:cs="Times New Roman"/>
          <w:color w:val="000000"/>
          <w:sz w:val="21"/>
          <w:szCs w:val="21"/>
          <w:lang w:val="en-US" w:eastAsia="it-IT"/>
        </w:rPr>
        <w:t xml:space="preserve"> </w:t>
      </w:r>
      <w:proofErr w:type="spellStart"/>
      <w:r w:rsidRPr="00E76BD7">
        <w:rPr>
          <w:rFonts w:ascii="Consolas" w:eastAsia="Times New Roman" w:hAnsi="Consolas" w:cs="Times New Roman"/>
          <w:color w:val="000000"/>
          <w:sz w:val="21"/>
          <w:szCs w:val="21"/>
          <w:lang w:val="en-US" w:eastAsia="it-IT"/>
        </w:rPr>
        <w:t>pg.tGroup</w:t>
      </w:r>
      <w:proofErr w:type="spellEnd"/>
      <w:r w:rsidRPr="00E76BD7">
        <w:rPr>
          <w:rFonts w:ascii="Consolas" w:eastAsia="Times New Roman" w:hAnsi="Consolas" w:cs="Times New Roman"/>
          <w:color w:val="000000"/>
          <w:sz w:val="21"/>
          <w:szCs w:val="21"/>
          <w:lang w:val="en-US" w:eastAsia="it-IT"/>
        </w:rPr>
        <w:t xml:space="preserve"> = </w:t>
      </w:r>
      <w:proofErr w:type="spellStart"/>
      <w:r w:rsidRPr="00E76BD7">
        <w:rPr>
          <w:rFonts w:ascii="Consolas" w:eastAsia="Times New Roman" w:hAnsi="Consolas" w:cs="Times New Roman"/>
          <w:color w:val="000000"/>
          <w:sz w:val="21"/>
          <w:szCs w:val="21"/>
          <w:lang w:val="en-US" w:eastAsia="it-IT"/>
        </w:rPr>
        <w:t>gr.Groupid</w:t>
      </w:r>
      <w:proofErr w:type="spellEnd"/>
      <w:r w:rsidRPr="00E76BD7">
        <w:rPr>
          <w:rFonts w:ascii="Consolas" w:eastAsia="Times New Roman" w:hAnsi="Consolas" w:cs="Times New Roman"/>
          <w:color w:val="000000"/>
          <w:sz w:val="21"/>
          <w:szCs w:val="21"/>
          <w:lang w:val="en-US" w:eastAsia="it-IT"/>
        </w:rPr>
        <w:t xml:space="preserve"> </w:t>
      </w:r>
    </w:p>
    <w:p w:rsidR="00E76BD7" w:rsidRPr="00E76BD7" w:rsidRDefault="00E76BD7" w:rsidP="00BB4173">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E76BD7">
        <w:rPr>
          <w:rFonts w:ascii="Consolas" w:eastAsia="Times New Roman" w:hAnsi="Consolas" w:cs="Times New Roman"/>
          <w:color w:val="0000FF"/>
          <w:sz w:val="21"/>
          <w:szCs w:val="21"/>
          <w:lang w:val="en-US" w:eastAsia="it-IT"/>
        </w:rPr>
        <w:t>AND</w:t>
      </w:r>
      <w:r w:rsidRPr="00E76BD7">
        <w:rPr>
          <w:rFonts w:ascii="Consolas" w:eastAsia="Times New Roman" w:hAnsi="Consolas" w:cs="Times New Roman"/>
          <w:color w:val="000000"/>
          <w:sz w:val="21"/>
          <w:szCs w:val="21"/>
          <w:lang w:val="en-US" w:eastAsia="it-IT"/>
        </w:rPr>
        <w:t xml:space="preserve"> r.id = </w:t>
      </w:r>
      <w:proofErr w:type="spellStart"/>
      <w:r w:rsidRPr="00E76BD7">
        <w:rPr>
          <w:rFonts w:ascii="Consolas" w:eastAsia="Times New Roman" w:hAnsi="Consolas" w:cs="Times New Roman"/>
          <w:color w:val="000000"/>
          <w:sz w:val="21"/>
          <w:szCs w:val="21"/>
          <w:lang w:val="en-US" w:eastAsia="it-IT"/>
        </w:rPr>
        <w:t>gr.Roleid</w:t>
      </w:r>
      <w:proofErr w:type="spellEnd"/>
      <w:r w:rsidRPr="00E76BD7">
        <w:rPr>
          <w:rFonts w:ascii="Consolas" w:eastAsia="Times New Roman" w:hAnsi="Consolas" w:cs="Times New Roman"/>
          <w:color w:val="000000"/>
          <w:sz w:val="21"/>
          <w:szCs w:val="21"/>
          <w:lang w:val="en-US" w:eastAsia="it-IT"/>
        </w:rPr>
        <w:t xml:space="preserve"> </w:t>
      </w:r>
    </w:p>
    <w:p w:rsidR="00E76BD7" w:rsidRPr="00E76BD7" w:rsidRDefault="00E76BD7" w:rsidP="00BB4173">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E76BD7">
        <w:rPr>
          <w:rFonts w:ascii="Consolas" w:eastAsia="Times New Roman" w:hAnsi="Consolas" w:cs="Times New Roman"/>
          <w:color w:val="0000FF"/>
          <w:sz w:val="21"/>
          <w:szCs w:val="21"/>
          <w:lang w:val="en-US" w:eastAsia="it-IT"/>
        </w:rPr>
        <w:lastRenderedPageBreak/>
        <w:t>AND</w:t>
      </w:r>
      <w:r w:rsidRPr="00E76BD7">
        <w:rPr>
          <w:rFonts w:ascii="Consolas" w:eastAsia="Times New Roman" w:hAnsi="Consolas" w:cs="Times New Roman"/>
          <w:color w:val="000000"/>
          <w:sz w:val="21"/>
          <w:szCs w:val="21"/>
          <w:lang w:val="en-US" w:eastAsia="it-IT"/>
        </w:rPr>
        <w:t xml:space="preserve"> g.id = </w:t>
      </w:r>
      <w:proofErr w:type="spellStart"/>
      <w:r w:rsidRPr="00E76BD7">
        <w:rPr>
          <w:rFonts w:ascii="Consolas" w:eastAsia="Times New Roman" w:hAnsi="Consolas" w:cs="Times New Roman"/>
          <w:color w:val="000000"/>
          <w:sz w:val="21"/>
          <w:szCs w:val="21"/>
          <w:lang w:val="en-US" w:eastAsia="it-IT"/>
        </w:rPr>
        <w:t>pg.tGroup</w:t>
      </w:r>
      <w:proofErr w:type="spellEnd"/>
    </w:p>
    <w:p w:rsidR="00802A1A" w:rsidRDefault="00E76BD7" w:rsidP="00BB4173">
      <w:pPr>
        <w:pBdr>
          <w:bottom w:val="single" w:sz="4" w:space="1" w:color="auto"/>
          <w:between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E76BD7">
        <w:rPr>
          <w:rFonts w:ascii="Consolas" w:eastAsia="Times New Roman" w:hAnsi="Consolas" w:cs="Times New Roman"/>
          <w:color w:val="0000FF"/>
          <w:sz w:val="21"/>
          <w:szCs w:val="21"/>
          <w:lang w:val="en-US" w:eastAsia="it-IT"/>
        </w:rPr>
        <w:t>AND</w:t>
      </w:r>
      <w:r w:rsidRPr="00E76BD7">
        <w:rPr>
          <w:rFonts w:ascii="Consolas" w:eastAsia="Times New Roman" w:hAnsi="Consolas" w:cs="Times New Roman"/>
          <w:color w:val="000000"/>
          <w:sz w:val="21"/>
          <w:szCs w:val="21"/>
          <w:lang w:val="en-US" w:eastAsia="it-IT"/>
        </w:rPr>
        <w:t xml:space="preserve"> </w:t>
      </w:r>
      <w:proofErr w:type="spellStart"/>
      <w:r w:rsidRPr="00E76BD7">
        <w:rPr>
          <w:rFonts w:ascii="Consolas" w:eastAsia="Times New Roman" w:hAnsi="Consolas" w:cs="Times New Roman"/>
          <w:color w:val="000000"/>
          <w:sz w:val="21"/>
          <w:szCs w:val="21"/>
          <w:lang w:val="en-US" w:eastAsia="it-IT"/>
        </w:rPr>
        <w:t>gr.Userid</w:t>
      </w:r>
      <w:proofErr w:type="spellEnd"/>
      <w:r w:rsidRPr="00E76BD7">
        <w:rPr>
          <w:rFonts w:ascii="Consolas" w:eastAsia="Times New Roman" w:hAnsi="Consolas" w:cs="Times New Roman"/>
          <w:color w:val="000000"/>
          <w:sz w:val="21"/>
          <w:szCs w:val="21"/>
          <w:lang w:val="en-US" w:eastAsia="it-IT"/>
        </w:rPr>
        <w:t xml:space="preserve"> = u.id </w:t>
      </w:r>
      <w:r w:rsidRPr="00E76BD7">
        <w:rPr>
          <w:rFonts w:ascii="Consolas" w:eastAsia="Times New Roman" w:hAnsi="Consolas" w:cs="Times New Roman"/>
          <w:color w:val="0000FF"/>
          <w:sz w:val="21"/>
          <w:szCs w:val="21"/>
          <w:lang w:val="en-US" w:eastAsia="it-IT"/>
        </w:rPr>
        <w:t>GROUP BY</w:t>
      </w:r>
      <w:r w:rsidRPr="00E76BD7">
        <w:rPr>
          <w:rFonts w:ascii="Consolas" w:eastAsia="Times New Roman" w:hAnsi="Consolas" w:cs="Times New Roman"/>
          <w:color w:val="000000"/>
          <w:sz w:val="21"/>
          <w:szCs w:val="21"/>
          <w:lang w:val="en-US" w:eastAsia="it-IT"/>
        </w:rPr>
        <w:t xml:space="preserve"> u.id;</w:t>
      </w:r>
    </w:p>
    <w:p w:rsidR="00802A1A" w:rsidRPr="00802A1A" w:rsidRDefault="00802A1A" w:rsidP="00D57639">
      <w:pPr>
        <w:pBdr>
          <w:bottom w:val="single" w:sz="4" w:space="1" w:color="auto"/>
        </w:pBdr>
        <w:shd w:val="clear" w:color="auto" w:fill="FFFFFF"/>
        <w:spacing w:line="285" w:lineRule="atLeast"/>
        <w:rPr>
          <w:rFonts w:ascii="Consolas" w:eastAsia="Times New Roman" w:hAnsi="Consolas" w:cs="Times New Roman"/>
          <w:color w:val="000000"/>
          <w:sz w:val="21"/>
          <w:szCs w:val="21"/>
          <w:lang w:eastAsia="it-IT"/>
        </w:rPr>
      </w:pPr>
      <w:r w:rsidRPr="00802A1A">
        <w:rPr>
          <w:rFonts w:ascii="Consolas" w:eastAsia="Times New Roman" w:hAnsi="Consolas" w:cs="Times New Roman"/>
          <w:color w:val="008000"/>
          <w:sz w:val="21"/>
          <w:szCs w:val="21"/>
          <w:lang w:eastAsia="it-IT"/>
        </w:rPr>
        <w:t xml:space="preserve">-- </w:t>
      </w:r>
      <w:r w:rsidR="00D57639">
        <w:rPr>
          <w:rFonts w:ascii="Consolas" w:eastAsia="Times New Roman" w:hAnsi="Consolas" w:cs="Times New Roman"/>
          <w:color w:val="008000"/>
          <w:sz w:val="21"/>
          <w:szCs w:val="21"/>
          <w:lang w:eastAsia="it-IT"/>
        </w:rPr>
        <w:t>S</w:t>
      </w:r>
      <w:r w:rsidR="00D57639" w:rsidRPr="00802A1A">
        <w:rPr>
          <w:rFonts w:ascii="Consolas" w:eastAsia="Times New Roman" w:hAnsi="Consolas" w:cs="Times New Roman"/>
          <w:color w:val="008000"/>
          <w:sz w:val="21"/>
          <w:szCs w:val="21"/>
          <w:lang w:eastAsia="it-IT"/>
        </w:rPr>
        <w:t>eleziona una task e l'utente con cui e condivisa</w:t>
      </w:r>
      <w:r w:rsidR="004859EC">
        <w:rPr>
          <w:rFonts w:ascii="Consolas" w:eastAsia="Times New Roman" w:hAnsi="Consolas" w:cs="Times New Roman"/>
          <w:color w:val="008000"/>
          <w:sz w:val="21"/>
          <w:szCs w:val="21"/>
          <w:lang w:eastAsia="it-IT"/>
        </w:rPr>
        <w:t xml:space="preserve"> e l’id nella tabella </w:t>
      </w:r>
      <w:proofErr w:type="spellStart"/>
      <w:r w:rsidR="004859EC">
        <w:rPr>
          <w:rFonts w:ascii="Consolas" w:eastAsia="Times New Roman" w:hAnsi="Consolas" w:cs="Times New Roman"/>
          <w:color w:val="008000"/>
          <w:sz w:val="21"/>
          <w:szCs w:val="21"/>
          <w:lang w:eastAsia="it-IT"/>
        </w:rPr>
        <w:t>SharedTask</w:t>
      </w:r>
      <w:proofErr w:type="spellEnd"/>
      <w:r w:rsidR="00D57639" w:rsidRPr="00802A1A">
        <w:rPr>
          <w:rFonts w:ascii="Consolas" w:eastAsia="Times New Roman" w:hAnsi="Consolas" w:cs="Times New Roman"/>
          <w:color w:val="008000"/>
          <w:sz w:val="21"/>
          <w:szCs w:val="21"/>
          <w:lang w:eastAsia="it-IT"/>
        </w:rPr>
        <w:t xml:space="preserve"> se la task non ha condivisione l</w:t>
      </w:r>
      <w:r w:rsidR="004859EC">
        <w:rPr>
          <w:rFonts w:ascii="Consolas" w:eastAsia="Times New Roman" w:hAnsi="Consolas" w:cs="Times New Roman"/>
          <w:color w:val="008000"/>
          <w:sz w:val="21"/>
          <w:szCs w:val="21"/>
          <w:lang w:eastAsia="it-IT"/>
        </w:rPr>
        <w:t xml:space="preserve">’attributo </w:t>
      </w:r>
      <w:proofErr w:type="spellStart"/>
      <w:r w:rsidR="00D57639" w:rsidRPr="00802A1A">
        <w:rPr>
          <w:rFonts w:ascii="Consolas" w:eastAsia="Times New Roman" w:hAnsi="Consolas" w:cs="Times New Roman"/>
          <w:color w:val="008000"/>
          <w:sz w:val="21"/>
          <w:szCs w:val="21"/>
          <w:lang w:eastAsia="it-IT"/>
        </w:rPr>
        <w:t>condivisore</w:t>
      </w:r>
      <w:proofErr w:type="spellEnd"/>
      <w:r w:rsidR="00D57639" w:rsidRPr="00802A1A">
        <w:rPr>
          <w:rFonts w:ascii="Consolas" w:eastAsia="Times New Roman" w:hAnsi="Consolas" w:cs="Times New Roman"/>
          <w:color w:val="008000"/>
          <w:sz w:val="21"/>
          <w:szCs w:val="21"/>
          <w:lang w:eastAsia="it-IT"/>
        </w:rPr>
        <w:t xml:space="preserve"> e mess</w:t>
      </w:r>
      <w:r w:rsidR="004859EC">
        <w:rPr>
          <w:rFonts w:ascii="Consolas" w:eastAsia="Times New Roman" w:hAnsi="Consolas" w:cs="Times New Roman"/>
          <w:color w:val="008000"/>
          <w:sz w:val="21"/>
          <w:szCs w:val="21"/>
          <w:lang w:eastAsia="it-IT"/>
        </w:rPr>
        <w:t>o</w:t>
      </w:r>
      <w:r w:rsidR="00D57639" w:rsidRPr="00802A1A">
        <w:rPr>
          <w:rFonts w:ascii="Consolas" w:eastAsia="Times New Roman" w:hAnsi="Consolas" w:cs="Times New Roman"/>
          <w:color w:val="008000"/>
          <w:sz w:val="21"/>
          <w:szCs w:val="21"/>
          <w:lang w:eastAsia="it-IT"/>
        </w:rPr>
        <w:t xml:space="preserve"> a </w:t>
      </w:r>
      <w:proofErr w:type="spellStart"/>
      <w:r w:rsidR="00D57639" w:rsidRPr="00802A1A">
        <w:rPr>
          <w:rFonts w:ascii="Consolas" w:eastAsia="Times New Roman" w:hAnsi="Consolas" w:cs="Times New Roman"/>
          <w:color w:val="008000"/>
          <w:sz w:val="21"/>
          <w:szCs w:val="21"/>
          <w:lang w:eastAsia="it-IT"/>
        </w:rPr>
        <w:t>null</w:t>
      </w:r>
      <w:proofErr w:type="spellEnd"/>
      <w:r w:rsidR="004859EC">
        <w:rPr>
          <w:rFonts w:ascii="Consolas" w:eastAsia="Times New Roman" w:hAnsi="Consolas" w:cs="Times New Roman"/>
          <w:color w:val="008000"/>
          <w:sz w:val="21"/>
          <w:szCs w:val="21"/>
          <w:lang w:eastAsia="it-IT"/>
        </w:rPr>
        <w:t xml:space="preserve"> cosi come l’attributo </w:t>
      </w:r>
      <w:proofErr w:type="spellStart"/>
      <w:r w:rsidR="004859EC">
        <w:rPr>
          <w:rFonts w:ascii="Consolas" w:eastAsia="Times New Roman" w:hAnsi="Consolas" w:cs="Times New Roman"/>
          <w:color w:val="008000"/>
          <w:sz w:val="21"/>
          <w:szCs w:val="21"/>
          <w:lang w:eastAsia="it-IT"/>
        </w:rPr>
        <w:t>SharedTask</w:t>
      </w:r>
      <w:proofErr w:type="spellEnd"/>
    </w:p>
    <w:p w:rsidR="001E6D65" w:rsidRDefault="008523ED" w:rsidP="008523ED">
      <w:pPr>
        <w:pBdr>
          <w:bottom w:val="single" w:sz="4" w:space="1" w:color="auto"/>
        </w:pBdr>
        <w:shd w:val="clear" w:color="auto" w:fill="F2F2F2" w:themeFill="background1" w:themeFillShade="F2"/>
        <w:spacing w:before="0" w:after="0" w:line="285" w:lineRule="atLeast"/>
        <w:rPr>
          <w:rFonts w:ascii="Consolas" w:eastAsia="Times New Roman" w:hAnsi="Consolas" w:cs="Times New Roman"/>
          <w:sz w:val="21"/>
          <w:szCs w:val="21"/>
          <w:lang w:val="en-US" w:eastAsia="it-IT"/>
        </w:rPr>
      </w:pPr>
      <w:r w:rsidRPr="008523ED">
        <w:rPr>
          <w:rFonts w:ascii="Consolas" w:eastAsia="Times New Roman" w:hAnsi="Consolas" w:cs="Times New Roman"/>
          <w:color w:val="0000FF"/>
          <w:sz w:val="21"/>
          <w:szCs w:val="21"/>
          <w:lang w:val="en-US" w:eastAsia="it-IT"/>
        </w:rPr>
        <w:t>SELECT</w:t>
      </w:r>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color w:val="000000"/>
          <w:sz w:val="21"/>
          <w:szCs w:val="21"/>
          <w:lang w:val="en-US" w:eastAsia="it-IT"/>
        </w:rPr>
        <w:t>t.*,</w:t>
      </w:r>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color w:val="0000FF"/>
          <w:sz w:val="21"/>
          <w:szCs w:val="21"/>
          <w:lang w:val="en-US" w:eastAsia="it-IT"/>
        </w:rPr>
        <w:t>IF</w:t>
      </w:r>
      <w:r w:rsidRPr="008523ED">
        <w:rPr>
          <w:rFonts w:ascii="Consolas" w:eastAsia="Times New Roman" w:hAnsi="Consolas" w:cs="Times New Roman"/>
          <w:color w:val="000000"/>
          <w:sz w:val="21"/>
          <w:szCs w:val="21"/>
          <w:lang w:val="en-US" w:eastAsia="it-IT"/>
        </w:rPr>
        <w:t>(st.id=</w:t>
      </w:r>
      <w:proofErr w:type="spellStart"/>
      <w:r w:rsidRPr="008523ED">
        <w:rPr>
          <w:rFonts w:ascii="Consolas" w:eastAsia="Times New Roman" w:hAnsi="Consolas" w:cs="Times New Roman"/>
          <w:color w:val="0000FF"/>
          <w:sz w:val="21"/>
          <w:szCs w:val="21"/>
          <w:lang w:val="en-US" w:eastAsia="it-IT"/>
        </w:rPr>
        <w:t>null</w:t>
      </w:r>
      <w:r w:rsidRPr="008523ED">
        <w:rPr>
          <w:rFonts w:ascii="Consolas" w:eastAsia="Times New Roman" w:hAnsi="Consolas" w:cs="Times New Roman"/>
          <w:color w:val="A31515"/>
          <w:sz w:val="21"/>
          <w:szCs w:val="21"/>
          <w:lang w:val="en-US" w:eastAsia="it-IT"/>
        </w:rPr>
        <w:t>,</w:t>
      </w:r>
      <w:r w:rsidRPr="008523ED">
        <w:rPr>
          <w:rFonts w:ascii="Consolas" w:eastAsia="Times New Roman" w:hAnsi="Consolas" w:cs="Times New Roman"/>
          <w:color w:val="0000FF"/>
          <w:sz w:val="21"/>
          <w:szCs w:val="21"/>
          <w:lang w:val="en-US" w:eastAsia="it-IT"/>
        </w:rPr>
        <w:t>null</w:t>
      </w:r>
      <w:r w:rsidRPr="008523ED">
        <w:rPr>
          <w:rFonts w:ascii="Consolas" w:eastAsia="Times New Roman" w:hAnsi="Consolas" w:cs="Times New Roman"/>
          <w:sz w:val="21"/>
          <w:szCs w:val="21"/>
          <w:lang w:val="en-US" w:eastAsia="it-IT"/>
        </w:rPr>
        <w:t>,u.id</w:t>
      </w:r>
      <w:proofErr w:type="spellEnd"/>
      <w:r w:rsidRPr="008523ED">
        <w:rPr>
          <w:rFonts w:ascii="Consolas" w:eastAsia="Times New Roman" w:hAnsi="Consolas" w:cs="Times New Roman"/>
          <w:sz w:val="21"/>
          <w:szCs w:val="21"/>
          <w:lang w:val="en-US" w:eastAsia="it-IT"/>
        </w:rPr>
        <w:t xml:space="preserve">) </w:t>
      </w:r>
      <w:r w:rsidRPr="008523ED">
        <w:rPr>
          <w:rFonts w:ascii="Consolas" w:eastAsia="Times New Roman" w:hAnsi="Consolas" w:cs="Times New Roman"/>
          <w:color w:val="0000FF"/>
          <w:sz w:val="21"/>
          <w:szCs w:val="21"/>
          <w:lang w:val="en-US" w:eastAsia="it-IT"/>
        </w:rPr>
        <w:t>as</w:t>
      </w:r>
      <w:r w:rsidRPr="008523ED">
        <w:rPr>
          <w:rFonts w:ascii="Consolas" w:eastAsia="Times New Roman" w:hAnsi="Consolas" w:cs="Times New Roman"/>
          <w:color w:val="A31515"/>
          <w:sz w:val="21"/>
          <w:szCs w:val="21"/>
          <w:lang w:val="en-US" w:eastAsia="it-IT"/>
        </w:rPr>
        <w:t xml:space="preserve"> </w:t>
      </w:r>
      <w:proofErr w:type="spellStart"/>
      <w:r w:rsidRPr="008523ED">
        <w:rPr>
          <w:rFonts w:ascii="Consolas" w:eastAsia="Times New Roman" w:hAnsi="Consolas" w:cs="Times New Roman"/>
          <w:sz w:val="21"/>
          <w:szCs w:val="21"/>
          <w:lang w:val="en-US" w:eastAsia="it-IT"/>
        </w:rPr>
        <w:t>Condivisore</w:t>
      </w:r>
      <w:proofErr w:type="spellEnd"/>
      <w:r w:rsidRPr="008523ED">
        <w:rPr>
          <w:rFonts w:ascii="Consolas" w:eastAsia="Times New Roman" w:hAnsi="Consolas" w:cs="Times New Roman"/>
          <w:sz w:val="21"/>
          <w:szCs w:val="21"/>
          <w:lang w:val="en-US" w:eastAsia="it-IT"/>
        </w:rPr>
        <w:t>,</w:t>
      </w:r>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color w:val="0000FF"/>
          <w:sz w:val="21"/>
          <w:szCs w:val="21"/>
          <w:lang w:val="en-US" w:eastAsia="it-IT"/>
        </w:rPr>
        <w:t>IFNULL</w:t>
      </w:r>
      <w:r w:rsidRPr="008523ED">
        <w:rPr>
          <w:rFonts w:ascii="Consolas" w:eastAsia="Times New Roman" w:hAnsi="Consolas" w:cs="Times New Roman"/>
          <w:sz w:val="21"/>
          <w:szCs w:val="21"/>
          <w:lang w:val="en-US" w:eastAsia="it-IT"/>
        </w:rPr>
        <w:t>(</w:t>
      </w:r>
      <w:proofErr w:type="spellStart"/>
      <w:r w:rsidRPr="008523ED">
        <w:rPr>
          <w:rFonts w:ascii="Consolas" w:eastAsia="Times New Roman" w:hAnsi="Consolas" w:cs="Times New Roman"/>
          <w:sz w:val="21"/>
          <w:szCs w:val="21"/>
          <w:lang w:val="en-US" w:eastAsia="it-IT"/>
        </w:rPr>
        <w:t>st.id,</w:t>
      </w:r>
      <w:r w:rsidRPr="008523ED">
        <w:rPr>
          <w:rFonts w:ascii="Consolas" w:eastAsia="Times New Roman" w:hAnsi="Consolas" w:cs="Times New Roman"/>
          <w:color w:val="0000FF"/>
          <w:sz w:val="21"/>
          <w:szCs w:val="21"/>
          <w:lang w:val="en-US" w:eastAsia="it-IT"/>
        </w:rPr>
        <w:t>null</w:t>
      </w:r>
      <w:proofErr w:type="spellEnd"/>
      <w:r w:rsidRPr="008523ED">
        <w:rPr>
          <w:rFonts w:ascii="Consolas" w:eastAsia="Times New Roman" w:hAnsi="Consolas" w:cs="Times New Roman"/>
          <w:sz w:val="21"/>
          <w:szCs w:val="21"/>
          <w:lang w:val="en-US" w:eastAsia="it-IT"/>
        </w:rPr>
        <w:t>)</w:t>
      </w:r>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color w:val="0000FF"/>
          <w:sz w:val="21"/>
          <w:szCs w:val="21"/>
          <w:lang w:val="en-US" w:eastAsia="it-IT"/>
        </w:rPr>
        <w:t>as</w:t>
      </w:r>
      <w:r w:rsidRPr="008523ED">
        <w:rPr>
          <w:rFonts w:ascii="Consolas" w:eastAsia="Times New Roman" w:hAnsi="Consolas" w:cs="Times New Roman"/>
          <w:color w:val="A31515"/>
          <w:sz w:val="21"/>
          <w:szCs w:val="21"/>
          <w:lang w:val="en-US" w:eastAsia="it-IT"/>
        </w:rPr>
        <w:t xml:space="preserve"> </w:t>
      </w:r>
      <w:proofErr w:type="spellStart"/>
      <w:r w:rsidRPr="008523ED">
        <w:rPr>
          <w:rFonts w:ascii="Consolas" w:eastAsia="Times New Roman" w:hAnsi="Consolas" w:cs="Times New Roman"/>
          <w:sz w:val="21"/>
          <w:szCs w:val="21"/>
          <w:lang w:val="en-US" w:eastAsia="it-IT"/>
        </w:rPr>
        <w:t>SharedTask</w:t>
      </w:r>
      <w:proofErr w:type="spellEnd"/>
      <w:r w:rsidRPr="008523ED">
        <w:rPr>
          <w:rFonts w:ascii="Consolas" w:eastAsia="Times New Roman" w:hAnsi="Consolas" w:cs="Times New Roman"/>
          <w:sz w:val="21"/>
          <w:szCs w:val="21"/>
          <w:lang w:val="en-US" w:eastAsia="it-IT"/>
        </w:rPr>
        <w:t xml:space="preserve"> </w:t>
      </w:r>
    </w:p>
    <w:p w:rsidR="00925D58" w:rsidRDefault="008523ED" w:rsidP="008523ED">
      <w:pPr>
        <w:pBdr>
          <w:bottom w:val="single" w:sz="4" w:space="1" w:color="auto"/>
        </w:pBdr>
        <w:shd w:val="clear" w:color="auto" w:fill="F2F2F2" w:themeFill="background1" w:themeFillShade="F2"/>
        <w:spacing w:before="0" w:after="0" w:line="285" w:lineRule="atLeast"/>
        <w:rPr>
          <w:rFonts w:ascii="Consolas" w:eastAsia="Times New Roman" w:hAnsi="Consolas" w:cs="Times New Roman"/>
          <w:sz w:val="21"/>
          <w:szCs w:val="21"/>
          <w:lang w:val="en-US" w:eastAsia="it-IT"/>
        </w:rPr>
      </w:pPr>
      <w:r w:rsidRPr="008523ED">
        <w:rPr>
          <w:rFonts w:ascii="Consolas" w:eastAsia="Times New Roman" w:hAnsi="Consolas" w:cs="Times New Roman"/>
          <w:color w:val="0000FF"/>
          <w:sz w:val="21"/>
          <w:szCs w:val="21"/>
          <w:lang w:val="en-US" w:eastAsia="it-IT"/>
        </w:rPr>
        <w:t>FROM</w:t>
      </w:r>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sz w:val="21"/>
          <w:szCs w:val="21"/>
          <w:lang w:val="en-US" w:eastAsia="it-IT"/>
        </w:rPr>
        <w:t>Task</w:t>
      </w:r>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color w:val="0000FF"/>
          <w:sz w:val="21"/>
          <w:szCs w:val="21"/>
          <w:lang w:val="en-US" w:eastAsia="it-IT"/>
        </w:rPr>
        <w:t>as</w:t>
      </w:r>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sz w:val="21"/>
          <w:szCs w:val="21"/>
          <w:lang w:val="en-US" w:eastAsia="it-IT"/>
        </w:rPr>
        <w:t>t</w:t>
      </w:r>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color w:val="0000FF"/>
          <w:sz w:val="21"/>
          <w:szCs w:val="21"/>
          <w:lang w:val="en-US" w:eastAsia="it-IT"/>
        </w:rPr>
        <w:t>LEFT JOIN</w:t>
      </w:r>
      <w:r w:rsidRPr="008523ED">
        <w:rPr>
          <w:rFonts w:ascii="Consolas" w:eastAsia="Times New Roman" w:hAnsi="Consolas" w:cs="Times New Roman"/>
          <w:color w:val="A31515"/>
          <w:sz w:val="21"/>
          <w:szCs w:val="21"/>
          <w:lang w:val="en-US" w:eastAsia="it-IT"/>
        </w:rPr>
        <w:t xml:space="preserve"> </w:t>
      </w:r>
      <w:proofErr w:type="spellStart"/>
      <w:r w:rsidRPr="008523ED">
        <w:rPr>
          <w:rFonts w:ascii="Consolas" w:eastAsia="Times New Roman" w:hAnsi="Consolas" w:cs="Times New Roman"/>
          <w:sz w:val="21"/>
          <w:szCs w:val="21"/>
          <w:lang w:val="en-US" w:eastAsia="it-IT"/>
        </w:rPr>
        <w:t>SharedTask</w:t>
      </w:r>
      <w:proofErr w:type="spellEnd"/>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color w:val="0000FF"/>
          <w:sz w:val="21"/>
          <w:szCs w:val="21"/>
          <w:lang w:val="en-US" w:eastAsia="it-IT"/>
        </w:rPr>
        <w:t>as</w:t>
      </w:r>
      <w:r w:rsidRPr="008523ED">
        <w:rPr>
          <w:rFonts w:ascii="Consolas" w:eastAsia="Times New Roman" w:hAnsi="Consolas" w:cs="Times New Roman"/>
          <w:sz w:val="21"/>
          <w:szCs w:val="21"/>
          <w:lang w:val="en-US" w:eastAsia="it-IT"/>
        </w:rPr>
        <w:t xml:space="preserve"> </w:t>
      </w:r>
      <w:proofErr w:type="spellStart"/>
      <w:r w:rsidRPr="008523ED">
        <w:rPr>
          <w:rFonts w:ascii="Consolas" w:eastAsia="Times New Roman" w:hAnsi="Consolas" w:cs="Times New Roman"/>
          <w:sz w:val="21"/>
          <w:szCs w:val="21"/>
          <w:lang w:val="en-US" w:eastAsia="it-IT"/>
        </w:rPr>
        <w:t>st</w:t>
      </w:r>
      <w:proofErr w:type="spellEnd"/>
      <w:r w:rsidRPr="008523ED">
        <w:rPr>
          <w:rFonts w:ascii="Consolas" w:eastAsia="Times New Roman" w:hAnsi="Consolas" w:cs="Times New Roman"/>
          <w:sz w:val="21"/>
          <w:szCs w:val="21"/>
          <w:lang w:val="en-US" w:eastAsia="it-IT"/>
        </w:rPr>
        <w:t xml:space="preserve"> </w:t>
      </w:r>
      <w:r w:rsidRPr="008523ED">
        <w:rPr>
          <w:rFonts w:ascii="Consolas" w:eastAsia="Times New Roman" w:hAnsi="Consolas" w:cs="Times New Roman"/>
          <w:color w:val="0000FF"/>
          <w:sz w:val="21"/>
          <w:szCs w:val="21"/>
          <w:lang w:val="en-US" w:eastAsia="it-IT"/>
        </w:rPr>
        <w:t>ON</w:t>
      </w:r>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sz w:val="21"/>
          <w:szCs w:val="21"/>
          <w:lang w:val="en-US" w:eastAsia="it-IT"/>
        </w:rPr>
        <w:t xml:space="preserve">t.id = </w:t>
      </w:r>
      <w:proofErr w:type="spellStart"/>
      <w:r w:rsidRPr="008523ED">
        <w:rPr>
          <w:rFonts w:ascii="Consolas" w:eastAsia="Times New Roman" w:hAnsi="Consolas" w:cs="Times New Roman"/>
          <w:sz w:val="21"/>
          <w:szCs w:val="21"/>
          <w:lang w:val="en-US" w:eastAsia="it-IT"/>
        </w:rPr>
        <w:t>st.Task</w:t>
      </w:r>
      <w:proofErr w:type="spellEnd"/>
      <w:r w:rsidRPr="008523ED">
        <w:rPr>
          <w:rFonts w:ascii="Consolas" w:eastAsia="Times New Roman" w:hAnsi="Consolas" w:cs="Times New Roman"/>
          <w:sz w:val="21"/>
          <w:szCs w:val="21"/>
          <w:lang w:val="en-US" w:eastAsia="it-IT"/>
        </w:rPr>
        <w:t xml:space="preserve"> </w:t>
      </w:r>
    </w:p>
    <w:p w:rsidR="00925D58" w:rsidRDefault="008523ED" w:rsidP="008523ED">
      <w:pPr>
        <w:pBdr>
          <w:bottom w:val="single" w:sz="4" w:space="1" w:color="auto"/>
        </w:pBdr>
        <w:shd w:val="clear" w:color="auto" w:fill="F2F2F2" w:themeFill="background1" w:themeFillShade="F2"/>
        <w:spacing w:before="0" w:after="0" w:line="285" w:lineRule="atLeast"/>
        <w:rPr>
          <w:rFonts w:ascii="Consolas" w:eastAsia="Times New Roman" w:hAnsi="Consolas" w:cs="Times New Roman"/>
          <w:sz w:val="21"/>
          <w:szCs w:val="21"/>
          <w:lang w:val="en-US" w:eastAsia="it-IT"/>
        </w:rPr>
      </w:pPr>
      <w:r w:rsidRPr="008523ED">
        <w:rPr>
          <w:rFonts w:ascii="Consolas" w:eastAsia="Times New Roman" w:hAnsi="Consolas" w:cs="Times New Roman"/>
          <w:color w:val="0000FF"/>
          <w:sz w:val="21"/>
          <w:szCs w:val="21"/>
          <w:lang w:val="en-US" w:eastAsia="it-IT"/>
        </w:rPr>
        <w:t>LEFT JOIN</w:t>
      </w:r>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sz w:val="21"/>
          <w:szCs w:val="21"/>
          <w:lang w:val="en-US" w:eastAsia="it-IT"/>
        </w:rPr>
        <w:t>User</w:t>
      </w:r>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color w:val="0000FF"/>
          <w:sz w:val="21"/>
          <w:szCs w:val="21"/>
          <w:lang w:val="en-US" w:eastAsia="it-IT"/>
        </w:rPr>
        <w:t>as</w:t>
      </w:r>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sz w:val="21"/>
          <w:szCs w:val="21"/>
          <w:lang w:val="en-US" w:eastAsia="it-IT"/>
        </w:rPr>
        <w:t xml:space="preserve">u </w:t>
      </w:r>
      <w:r w:rsidRPr="008523ED">
        <w:rPr>
          <w:rFonts w:ascii="Consolas" w:eastAsia="Times New Roman" w:hAnsi="Consolas" w:cs="Times New Roman"/>
          <w:color w:val="0000FF"/>
          <w:sz w:val="21"/>
          <w:szCs w:val="21"/>
          <w:lang w:val="en-US" w:eastAsia="it-IT"/>
        </w:rPr>
        <w:t>ON</w:t>
      </w:r>
      <w:r w:rsidRPr="008523ED">
        <w:rPr>
          <w:rFonts w:ascii="Consolas" w:eastAsia="Times New Roman" w:hAnsi="Consolas" w:cs="Times New Roman"/>
          <w:color w:val="A31515"/>
          <w:sz w:val="21"/>
          <w:szCs w:val="21"/>
          <w:lang w:val="en-US" w:eastAsia="it-IT"/>
        </w:rPr>
        <w:t xml:space="preserve"> </w:t>
      </w:r>
      <w:r w:rsidRPr="008523ED">
        <w:rPr>
          <w:rFonts w:ascii="Consolas" w:eastAsia="Times New Roman" w:hAnsi="Consolas" w:cs="Times New Roman"/>
          <w:sz w:val="21"/>
          <w:szCs w:val="21"/>
          <w:lang w:val="en-US" w:eastAsia="it-IT"/>
        </w:rPr>
        <w:t xml:space="preserve">u.id = </w:t>
      </w:r>
      <w:proofErr w:type="spellStart"/>
      <w:r w:rsidRPr="008523ED">
        <w:rPr>
          <w:rFonts w:ascii="Consolas" w:eastAsia="Times New Roman" w:hAnsi="Consolas" w:cs="Times New Roman"/>
          <w:sz w:val="21"/>
          <w:szCs w:val="21"/>
          <w:lang w:val="en-US" w:eastAsia="it-IT"/>
        </w:rPr>
        <w:t>st.User</w:t>
      </w:r>
      <w:proofErr w:type="spellEnd"/>
      <w:r w:rsidRPr="008523ED">
        <w:rPr>
          <w:rFonts w:ascii="Consolas" w:eastAsia="Times New Roman" w:hAnsi="Consolas" w:cs="Times New Roman"/>
          <w:sz w:val="21"/>
          <w:szCs w:val="21"/>
          <w:lang w:val="en-US" w:eastAsia="it-IT"/>
        </w:rPr>
        <w:t xml:space="preserve"> </w:t>
      </w:r>
    </w:p>
    <w:p w:rsidR="008523ED" w:rsidRPr="00BD5316" w:rsidRDefault="008523ED" w:rsidP="008523ED">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eastAsia="it-IT"/>
        </w:rPr>
      </w:pPr>
      <w:r w:rsidRPr="00BD5316">
        <w:rPr>
          <w:rFonts w:ascii="Consolas" w:eastAsia="Times New Roman" w:hAnsi="Consolas" w:cs="Times New Roman"/>
          <w:color w:val="0000FF"/>
          <w:sz w:val="21"/>
          <w:szCs w:val="21"/>
          <w:lang w:eastAsia="it-IT"/>
        </w:rPr>
        <w:t>WHERE</w:t>
      </w:r>
      <w:r w:rsidRPr="00BD5316">
        <w:rPr>
          <w:rFonts w:ascii="Consolas" w:eastAsia="Times New Roman" w:hAnsi="Consolas" w:cs="Times New Roman"/>
          <w:color w:val="A31515"/>
          <w:sz w:val="21"/>
          <w:szCs w:val="21"/>
          <w:lang w:eastAsia="it-IT"/>
        </w:rPr>
        <w:t xml:space="preserve"> </w:t>
      </w:r>
      <w:r w:rsidRPr="00BD5316">
        <w:rPr>
          <w:rFonts w:ascii="Consolas" w:eastAsia="Times New Roman" w:hAnsi="Consolas" w:cs="Times New Roman"/>
          <w:sz w:val="21"/>
          <w:szCs w:val="21"/>
          <w:lang w:eastAsia="it-IT"/>
        </w:rPr>
        <w:t xml:space="preserve">t.id= </w:t>
      </w:r>
      <w:r w:rsidRPr="00BD5316">
        <w:rPr>
          <w:rStyle w:val="Stile3Carattere"/>
          <w:rFonts w:eastAsiaTheme="minorEastAsia"/>
          <w:lang w:val="it-IT"/>
        </w:rPr>
        <w:t>:</w:t>
      </w:r>
      <w:proofErr w:type="spellStart"/>
      <w:r w:rsidRPr="00BD5316">
        <w:rPr>
          <w:rStyle w:val="Stile3Carattere"/>
          <w:rFonts w:eastAsiaTheme="minorEastAsia"/>
          <w:lang w:val="it-IT"/>
        </w:rPr>
        <w:t>taskid</w:t>
      </w:r>
      <w:proofErr w:type="spellEnd"/>
      <w:r w:rsidR="002159BD" w:rsidRPr="00BD5316">
        <w:rPr>
          <w:rFonts w:ascii="Consolas" w:eastAsia="Times New Roman" w:hAnsi="Consolas" w:cs="Times New Roman"/>
          <w:sz w:val="21"/>
          <w:szCs w:val="21"/>
          <w:lang w:eastAsia="it-IT"/>
        </w:rPr>
        <w:t>;</w:t>
      </w:r>
    </w:p>
    <w:p w:rsidR="00E76BD7" w:rsidRDefault="00D57639" w:rsidP="004859EC">
      <w:pPr>
        <w:pBdr>
          <w:bottom w:val="single" w:sz="4" w:space="1" w:color="auto"/>
        </w:pBdr>
        <w:rPr>
          <w:rFonts w:ascii="Consolas" w:eastAsia="Times New Roman" w:hAnsi="Consolas" w:cs="Times New Roman"/>
          <w:color w:val="000000"/>
          <w:sz w:val="21"/>
          <w:szCs w:val="21"/>
          <w:lang w:eastAsia="it-IT"/>
        </w:rPr>
      </w:pPr>
      <w:r w:rsidRPr="00D57639">
        <w:rPr>
          <w:rFonts w:ascii="Consolas" w:eastAsia="Times New Roman" w:hAnsi="Consolas" w:cs="Times New Roman"/>
          <w:color w:val="000000"/>
          <w:sz w:val="21"/>
          <w:szCs w:val="21"/>
          <w:lang w:eastAsia="it-IT"/>
        </w:rPr>
        <w:t xml:space="preserve">Da notare l’uso di </w:t>
      </w:r>
      <w:r w:rsidRPr="0008506C">
        <w:rPr>
          <w:rStyle w:val="EntitaCarattere"/>
        </w:rPr>
        <w:t>LEFT JOIN</w:t>
      </w:r>
      <w:r>
        <w:rPr>
          <w:rFonts w:ascii="Consolas" w:eastAsia="Times New Roman" w:hAnsi="Consolas" w:cs="Times New Roman"/>
          <w:color w:val="000000"/>
          <w:sz w:val="21"/>
          <w:szCs w:val="21"/>
          <w:lang w:eastAsia="it-IT"/>
        </w:rPr>
        <w:t xml:space="preserve"> invece di </w:t>
      </w:r>
      <w:r w:rsidRPr="0008506C">
        <w:rPr>
          <w:rStyle w:val="EntitaCarattere"/>
        </w:rPr>
        <w:t>JOIN</w:t>
      </w:r>
      <w:r>
        <w:rPr>
          <w:rFonts w:ascii="Consolas" w:eastAsia="Times New Roman" w:hAnsi="Consolas" w:cs="Times New Roman"/>
          <w:color w:val="000000"/>
          <w:sz w:val="21"/>
          <w:szCs w:val="21"/>
          <w:lang w:eastAsia="it-IT"/>
        </w:rPr>
        <w:t xml:space="preserve"> normali questo perché vogliamo ottenere sempre tutt</w:t>
      </w:r>
      <w:r w:rsidR="008523ED">
        <w:rPr>
          <w:rFonts w:ascii="Consolas" w:eastAsia="Times New Roman" w:hAnsi="Consolas" w:cs="Times New Roman"/>
          <w:color w:val="000000"/>
          <w:sz w:val="21"/>
          <w:szCs w:val="21"/>
          <w:lang w:eastAsia="it-IT"/>
        </w:rPr>
        <w:t>e l</w:t>
      </w:r>
      <w:r>
        <w:rPr>
          <w:rFonts w:ascii="Consolas" w:eastAsia="Times New Roman" w:hAnsi="Consolas" w:cs="Times New Roman"/>
          <w:color w:val="000000"/>
          <w:sz w:val="21"/>
          <w:szCs w:val="21"/>
          <w:lang w:eastAsia="it-IT"/>
        </w:rPr>
        <w:t>e</w:t>
      </w:r>
      <w:r w:rsidR="008523ED">
        <w:rPr>
          <w:rFonts w:ascii="Consolas" w:eastAsia="Times New Roman" w:hAnsi="Consolas" w:cs="Times New Roman"/>
          <w:color w:val="000000"/>
          <w:sz w:val="21"/>
          <w:szCs w:val="21"/>
          <w:lang w:eastAsia="it-IT"/>
        </w:rPr>
        <w:t xml:space="preserve"> task ma</w:t>
      </w:r>
      <w:r>
        <w:rPr>
          <w:rFonts w:ascii="Consolas" w:eastAsia="Times New Roman" w:hAnsi="Consolas" w:cs="Times New Roman"/>
          <w:color w:val="000000"/>
          <w:sz w:val="21"/>
          <w:szCs w:val="21"/>
          <w:lang w:eastAsia="it-IT"/>
        </w:rPr>
        <w:t xml:space="preserve"> controllare qual</w:t>
      </w:r>
      <w:r w:rsidR="008523ED">
        <w:rPr>
          <w:rFonts w:ascii="Consolas" w:eastAsia="Times New Roman" w:hAnsi="Consolas" w:cs="Times New Roman"/>
          <w:color w:val="000000"/>
          <w:sz w:val="21"/>
          <w:szCs w:val="21"/>
          <w:lang w:eastAsia="it-IT"/>
        </w:rPr>
        <w:t>e</w:t>
      </w:r>
      <w:r>
        <w:rPr>
          <w:rFonts w:ascii="Consolas" w:eastAsia="Times New Roman" w:hAnsi="Consolas" w:cs="Times New Roman"/>
          <w:color w:val="000000"/>
          <w:sz w:val="21"/>
          <w:szCs w:val="21"/>
          <w:lang w:eastAsia="it-IT"/>
        </w:rPr>
        <w:t xml:space="preserve"> di quest</w:t>
      </w:r>
      <w:r w:rsidR="008523ED">
        <w:rPr>
          <w:rFonts w:ascii="Consolas" w:eastAsia="Times New Roman" w:hAnsi="Consolas" w:cs="Times New Roman"/>
          <w:color w:val="000000"/>
          <w:sz w:val="21"/>
          <w:szCs w:val="21"/>
          <w:lang w:eastAsia="it-IT"/>
        </w:rPr>
        <w:t>e</w:t>
      </w:r>
      <w:r>
        <w:rPr>
          <w:rFonts w:ascii="Consolas" w:eastAsia="Times New Roman" w:hAnsi="Consolas" w:cs="Times New Roman"/>
          <w:color w:val="000000"/>
          <w:sz w:val="21"/>
          <w:szCs w:val="21"/>
          <w:lang w:eastAsia="it-IT"/>
        </w:rPr>
        <w:t xml:space="preserve"> </w:t>
      </w:r>
      <w:r w:rsidR="008523ED">
        <w:rPr>
          <w:rFonts w:ascii="Consolas" w:eastAsia="Times New Roman" w:hAnsi="Consolas" w:cs="Times New Roman"/>
          <w:color w:val="000000"/>
          <w:sz w:val="21"/>
          <w:szCs w:val="21"/>
          <w:lang w:eastAsia="it-IT"/>
        </w:rPr>
        <w:t>e stata condivisa nella tabella</w:t>
      </w:r>
      <w:r>
        <w:rPr>
          <w:rFonts w:ascii="Consolas" w:eastAsia="Times New Roman" w:hAnsi="Consolas" w:cs="Times New Roman"/>
          <w:color w:val="000000"/>
          <w:sz w:val="21"/>
          <w:szCs w:val="21"/>
          <w:lang w:eastAsia="it-IT"/>
        </w:rPr>
        <w:t xml:space="preserve"> </w:t>
      </w:r>
      <w:proofErr w:type="spellStart"/>
      <w:r w:rsidRPr="008523ED">
        <w:rPr>
          <w:rFonts w:ascii="Consolas" w:eastAsia="Times New Roman" w:hAnsi="Consolas" w:cs="Times New Roman"/>
          <w:b/>
          <w:color w:val="000000"/>
          <w:sz w:val="21"/>
          <w:szCs w:val="21"/>
          <w:lang w:eastAsia="it-IT"/>
        </w:rPr>
        <w:t>SharedTask</w:t>
      </w:r>
      <w:proofErr w:type="spellEnd"/>
      <w:r w:rsidR="002159BD">
        <w:rPr>
          <w:rFonts w:ascii="Consolas" w:eastAsia="Times New Roman" w:hAnsi="Consolas" w:cs="Times New Roman"/>
          <w:b/>
          <w:color w:val="000000"/>
          <w:sz w:val="21"/>
          <w:szCs w:val="21"/>
          <w:lang w:eastAsia="it-IT"/>
        </w:rPr>
        <w:t xml:space="preserve">, </w:t>
      </w:r>
      <w:r w:rsidR="002159BD">
        <w:rPr>
          <w:rFonts w:ascii="Consolas" w:eastAsia="Times New Roman" w:hAnsi="Consolas" w:cs="Times New Roman"/>
          <w:color w:val="000000"/>
          <w:sz w:val="21"/>
          <w:szCs w:val="21"/>
          <w:lang w:eastAsia="it-IT"/>
        </w:rPr>
        <w:t>se avessimo usato normali JOIN non avremmo ritornato tutte le task ma solo quelle che erano state condivise</w:t>
      </w:r>
    </w:p>
    <w:p w:rsidR="002159BD" w:rsidRDefault="002159BD" w:rsidP="00802A1A">
      <w:pPr>
        <w:rPr>
          <w:rFonts w:ascii="Consolas" w:eastAsia="Times New Roman" w:hAnsi="Consolas" w:cs="Times New Roman"/>
          <w:color w:val="000000"/>
          <w:sz w:val="21"/>
          <w:szCs w:val="21"/>
          <w:lang w:eastAsia="it-IT"/>
        </w:rPr>
      </w:pPr>
    </w:p>
    <w:p w:rsidR="002159BD" w:rsidRPr="002159BD" w:rsidRDefault="002159BD" w:rsidP="002159BD">
      <w:pPr>
        <w:pBdr>
          <w:bottom w:val="single" w:sz="4" w:space="1" w:color="auto"/>
        </w:pBdr>
        <w:shd w:val="clear" w:color="auto" w:fill="FFFFFF"/>
        <w:spacing w:before="0" w:after="0" w:line="285" w:lineRule="atLeast"/>
        <w:rPr>
          <w:rFonts w:ascii="Consolas" w:eastAsia="Times New Roman" w:hAnsi="Consolas" w:cs="Times New Roman"/>
          <w:color w:val="000000"/>
          <w:sz w:val="21"/>
          <w:szCs w:val="21"/>
          <w:lang w:eastAsia="it-IT"/>
        </w:rPr>
      </w:pPr>
      <w:r w:rsidRPr="002159BD">
        <w:rPr>
          <w:rFonts w:ascii="Consolas" w:eastAsia="Times New Roman" w:hAnsi="Consolas" w:cs="Times New Roman"/>
          <w:color w:val="008000"/>
          <w:sz w:val="21"/>
          <w:szCs w:val="21"/>
          <w:lang w:eastAsia="it-IT"/>
        </w:rPr>
        <w:t xml:space="preserve">-- </w:t>
      </w:r>
      <w:r>
        <w:rPr>
          <w:rFonts w:ascii="Consolas" w:eastAsia="Times New Roman" w:hAnsi="Consolas" w:cs="Times New Roman"/>
          <w:color w:val="008000"/>
          <w:sz w:val="21"/>
          <w:szCs w:val="21"/>
          <w:lang w:eastAsia="it-IT"/>
        </w:rPr>
        <w:t>S</w:t>
      </w:r>
      <w:r w:rsidRPr="002159BD">
        <w:rPr>
          <w:rFonts w:ascii="Consolas" w:eastAsia="Times New Roman" w:hAnsi="Consolas" w:cs="Times New Roman"/>
          <w:color w:val="008000"/>
          <w:sz w:val="21"/>
          <w:szCs w:val="21"/>
          <w:lang w:eastAsia="it-IT"/>
        </w:rPr>
        <w:t>eleziona i gruppi di un progetto</w:t>
      </w:r>
    </w:p>
    <w:p w:rsidR="00925D58" w:rsidRDefault="002159BD" w:rsidP="002159BD">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FF"/>
          <w:sz w:val="21"/>
          <w:szCs w:val="21"/>
          <w:lang w:val="en-US" w:eastAsia="it-IT"/>
        </w:rPr>
        <w:t>SELECT</w:t>
      </w:r>
      <w:r w:rsidRPr="002159BD">
        <w:rPr>
          <w:rFonts w:ascii="Consolas" w:eastAsia="Times New Roman" w:hAnsi="Consolas" w:cs="Times New Roman"/>
          <w:color w:val="000000"/>
          <w:sz w:val="21"/>
          <w:szCs w:val="21"/>
          <w:lang w:val="en-US" w:eastAsia="it-IT"/>
        </w:rPr>
        <w:t xml:space="preserve"> g.* </w:t>
      </w:r>
      <w:r w:rsidRPr="002159BD">
        <w:rPr>
          <w:rFonts w:ascii="Consolas" w:eastAsia="Times New Roman" w:hAnsi="Consolas" w:cs="Times New Roman"/>
          <w:color w:val="0000FF"/>
          <w:sz w:val="21"/>
          <w:szCs w:val="21"/>
          <w:lang w:val="en-US" w:eastAsia="it-IT"/>
        </w:rPr>
        <w:t>FROM</w:t>
      </w:r>
      <w:r w:rsidRPr="002159BD">
        <w:rPr>
          <w:rFonts w:ascii="Consolas" w:eastAsia="Times New Roman" w:hAnsi="Consolas" w:cs="Times New Roman"/>
          <w:color w:val="000000"/>
          <w:sz w:val="21"/>
          <w:szCs w:val="21"/>
          <w:lang w:val="en-US" w:eastAsia="it-IT"/>
        </w:rPr>
        <w:t xml:space="preserve"> </w:t>
      </w:r>
      <w:proofErr w:type="spellStart"/>
      <w:r w:rsidRPr="002159BD">
        <w:rPr>
          <w:rFonts w:ascii="Consolas" w:eastAsia="Times New Roman" w:hAnsi="Consolas" w:cs="Times New Roman"/>
          <w:color w:val="000000"/>
          <w:sz w:val="21"/>
          <w:szCs w:val="21"/>
          <w:lang w:val="en-US" w:eastAsia="it-IT"/>
        </w:rPr>
        <w:t>tGroup</w:t>
      </w:r>
      <w:proofErr w:type="spellEnd"/>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as</w:t>
      </w:r>
      <w:r w:rsidRPr="002159BD">
        <w:rPr>
          <w:rFonts w:ascii="Consolas" w:eastAsia="Times New Roman" w:hAnsi="Consolas" w:cs="Times New Roman"/>
          <w:color w:val="000000"/>
          <w:sz w:val="21"/>
          <w:szCs w:val="21"/>
          <w:lang w:val="en-US" w:eastAsia="it-IT"/>
        </w:rPr>
        <w:t xml:space="preserve"> g, Project </w:t>
      </w:r>
      <w:r w:rsidRPr="002159BD">
        <w:rPr>
          <w:rFonts w:ascii="Consolas" w:eastAsia="Times New Roman" w:hAnsi="Consolas" w:cs="Times New Roman"/>
          <w:color w:val="0000FF"/>
          <w:sz w:val="21"/>
          <w:szCs w:val="21"/>
          <w:lang w:val="en-US" w:eastAsia="it-IT"/>
        </w:rPr>
        <w:t>as</w:t>
      </w:r>
      <w:r w:rsidRPr="002159BD">
        <w:rPr>
          <w:rFonts w:ascii="Consolas" w:eastAsia="Times New Roman" w:hAnsi="Consolas" w:cs="Times New Roman"/>
          <w:color w:val="000000"/>
          <w:sz w:val="21"/>
          <w:szCs w:val="21"/>
          <w:lang w:val="en-US" w:eastAsia="it-IT"/>
        </w:rPr>
        <w:t xml:space="preserve"> p, </w:t>
      </w:r>
      <w:proofErr w:type="spellStart"/>
      <w:r w:rsidRPr="002159BD">
        <w:rPr>
          <w:rFonts w:ascii="Consolas" w:eastAsia="Times New Roman" w:hAnsi="Consolas" w:cs="Times New Roman"/>
          <w:color w:val="000000"/>
          <w:sz w:val="21"/>
          <w:szCs w:val="21"/>
          <w:lang w:val="en-US" w:eastAsia="it-IT"/>
        </w:rPr>
        <w:t>ProjectGroup</w:t>
      </w:r>
      <w:proofErr w:type="spellEnd"/>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as</w:t>
      </w:r>
      <w:r w:rsidRPr="002159BD">
        <w:rPr>
          <w:rFonts w:ascii="Consolas" w:eastAsia="Times New Roman" w:hAnsi="Consolas" w:cs="Times New Roman"/>
          <w:color w:val="000000"/>
          <w:sz w:val="21"/>
          <w:szCs w:val="21"/>
          <w:lang w:val="en-US" w:eastAsia="it-IT"/>
        </w:rPr>
        <w:t xml:space="preserve"> </w:t>
      </w:r>
      <w:proofErr w:type="spellStart"/>
      <w:r w:rsidRPr="002159BD">
        <w:rPr>
          <w:rFonts w:ascii="Consolas" w:eastAsia="Times New Roman" w:hAnsi="Consolas" w:cs="Times New Roman"/>
          <w:color w:val="000000"/>
          <w:sz w:val="21"/>
          <w:szCs w:val="21"/>
          <w:lang w:val="en-US" w:eastAsia="it-IT"/>
        </w:rPr>
        <w:t>pg</w:t>
      </w:r>
      <w:proofErr w:type="spellEnd"/>
      <w:r w:rsidRPr="002159BD">
        <w:rPr>
          <w:rFonts w:ascii="Consolas" w:eastAsia="Times New Roman" w:hAnsi="Consolas" w:cs="Times New Roman"/>
          <w:color w:val="000000"/>
          <w:sz w:val="21"/>
          <w:szCs w:val="21"/>
          <w:lang w:val="en-US" w:eastAsia="it-IT"/>
        </w:rPr>
        <w:t xml:space="preserve"> </w:t>
      </w:r>
    </w:p>
    <w:p w:rsidR="00925D58" w:rsidRDefault="002159BD" w:rsidP="002159BD">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FF"/>
          <w:sz w:val="21"/>
          <w:szCs w:val="21"/>
          <w:lang w:val="en-US" w:eastAsia="it-IT"/>
        </w:rPr>
        <w:t>WHERE</w:t>
      </w:r>
      <w:r w:rsidRPr="002159BD">
        <w:rPr>
          <w:rFonts w:ascii="Consolas" w:eastAsia="Times New Roman" w:hAnsi="Consolas" w:cs="Times New Roman"/>
          <w:color w:val="000000"/>
          <w:sz w:val="21"/>
          <w:szCs w:val="21"/>
          <w:lang w:val="en-US" w:eastAsia="it-IT"/>
        </w:rPr>
        <w:t xml:space="preserve"> p.id = </w:t>
      </w:r>
      <w:proofErr w:type="spellStart"/>
      <w:r w:rsidRPr="002159BD">
        <w:rPr>
          <w:rFonts w:ascii="Consolas" w:eastAsia="Times New Roman" w:hAnsi="Consolas" w:cs="Times New Roman"/>
          <w:color w:val="000000"/>
          <w:sz w:val="21"/>
          <w:szCs w:val="21"/>
          <w:lang w:val="en-US" w:eastAsia="it-IT"/>
        </w:rPr>
        <w:t>pg.Project</w:t>
      </w:r>
      <w:proofErr w:type="spellEnd"/>
      <w:r w:rsidRPr="002159BD">
        <w:rPr>
          <w:rFonts w:ascii="Consolas" w:eastAsia="Times New Roman" w:hAnsi="Consolas" w:cs="Times New Roman"/>
          <w:color w:val="000000"/>
          <w:sz w:val="21"/>
          <w:szCs w:val="21"/>
          <w:lang w:val="en-US" w:eastAsia="it-IT"/>
        </w:rPr>
        <w:t xml:space="preserve"> </w:t>
      </w:r>
    </w:p>
    <w:p w:rsidR="00925D58" w:rsidRDefault="002159BD" w:rsidP="002159BD">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FF"/>
          <w:sz w:val="21"/>
          <w:szCs w:val="21"/>
          <w:lang w:val="en-US" w:eastAsia="it-IT"/>
        </w:rPr>
        <w:t>AND</w:t>
      </w:r>
      <w:r w:rsidRPr="002159BD">
        <w:rPr>
          <w:rFonts w:ascii="Consolas" w:eastAsia="Times New Roman" w:hAnsi="Consolas" w:cs="Times New Roman"/>
          <w:color w:val="000000"/>
          <w:sz w:val="21"/>
          <w:szCs w:val="21"/>
          <w:lang w:val="en-US" w:eastAsia="it-IT"/>
        </w:rPr>
        <w:t xml:space="preserve"> </w:t>
      </w:r>
      <w:proofErr w:type="spellStart"/>
      <w:r w:rsidRPr="002159BD">
        <w:rPr>
          <w:rFonts w:ascii="Consolas" w:eastAsia="Times New Roman" w:hAnsi="Consolas" w:cs="Times New Roman"/>
          <w:color w:val="000000"/>
          <w:sz w:val="21"/>
          <w:szCs w:val="21"/>
          <w:lang w:val="en-US" w:eastAsia="it-IT"/>
        </w:rPr>
        <w:t>pg.tGroup</w:t>
      </w:r>
      <w:proofErr w:type="spellEnd"/>
      <w:r w:rsidRPr="002159BD">
        <w:rPr>
          <w:rFonts w:ascii="Consolas" w:eastAsia="Times New Roman" w:hAnsi="Consolas" w:cs="Times New Roman"/>
          <w:color w:val="000000"/>
          <w:sz w:val="21"/>
          <w:szCs w:val="21"/>
          <w:lang w:val="en-US" w:eastAsia="it-IT"/>
        </w:rPr>
        <w:t xml:space="preserve"> = g.id </w:t>
      </w:r>
    </w:p>
    <w:p w:rsidR="002159BD" w:rsidRPr="00BD5316" w:rsidRDefault="002159BD" w:rsidP="002159BD">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eastAsia="it-IT"/>
        </w:rPr>
      </w:pPr>
      <w:r w:rsidRPr="00BD5316">
        <w:rPr>
          <w:rFonts w:ascii="Consolas" w:eastAsia="Times New Roman" w:hAnsi="Consolas" w:cs="Times New Roman"/>
          <w:color w:val="0000FF"/>
          <w:sz w:val="21"/>
          <w:szCs w:val="21"/>
          <w:lang w:eastAsia="it-IT"/>
        </w:rPr>
        <w:t>AND</w:t>
      </w:r>
      <w:r w:rsidRPr="00BD5316">
        <w:rPr>
          <w:rFonts w:ascii="Consolas" w:eastAsia="Times New Roman" w:hAnsi="Consolas" w:cs="Times New Roman"/>
          <w:color w:val="000000"/>
          <w:sz w:val="21"/>
          <w:szCs w:val="21"/>
          <w:lang w:eastAsia="it-IT"/>
        </w:rPr>
        <w:t xml:space="preserve"> p.id= </w:t>
      </w:r>
      <w:r w:rsidRPr="00BD5316">
        <w:rPr>
          <w:rStyle w:val="Stile3Carattere"/>
          <w:rFonts w:eastAsiaTheme="minorEastAsia"/>
          <w:lang w:val="it-IT"/>
        </w:rPr>
        <w:t>:</w:t>
      </w:r>
      <w:proofErr w:type="spellStart"/>
      <w:r w:rsidRPr="00BD5316">
        <w:rPr>
          <w:rStyle w:val="Stile3Carattere"/>
          <w:rFonts w:eastAsiaTheme="minorEastAsia"/>
          <w:lang w:val="it-IT"/>
        </w:rPr>
        <w:t>projectid</w:t>
      </w:r>
      <w:proofErr w:type="spellEnd"/>
      <w:r w:rsidRPr="00BD5316">
        <w:rPr>
          <w:rFonts w:ascii="Consolas" w:eastAsia="Times New Roman" w:hAnsi="Consolas" w:cs="Times New Roman"/>
          <w:color w:val="000000"/>
          <w:sz w:val="21"/>
          <w:szCs w:val="21"/>
          <w:lang w:eastAsia="it-IT"/>
        </w:rPr>
        <w:t>;</w:t>
      </w:r>
    </w:p>
    <w:p w:rsidR="002159BD" w:rsidRPr="00BD5316" w:rsidRDefault="002159BD" w:rsidP="00802A1A">
      <w:pPr>
        <w:rPr>
          <w:rFonts w:ascii="Consolas" w:eastAsia="Times New Roman" w:hAnsi="Consolas" w:cs="Times New Roman"/>
          <w:color w:val="000000"/>
          <w:sz w:val="21"/>
          <w:szCs w:val="21"/>
          <w:lang w:eastAsia="it-IT"/>
        </w:rPr>
      </w:pPr>
    </w:p>
    <w:p w:rsidR="002159BD" w:rsidRPr="002159BD" w:rsidRDefault="002159BD" w:rsidP="004859EC">
      <w:pPr>
        <w:pBdr>
          <w:bottom w:val="single" w:sz="4" w:space="1" w:color="auto"/>
        </w:pBdr>
        <w:shd w:val="clear" w:color="auto" w:fill="FFFFFF"/>
        <w:spacing w:before="0" w:after="0" w:line="285" w:lineRule="atLeast"/>
        <w:rPr>
          <w:rFonts w:ascii="Consolas" w:eastAsia="Times New Roman" w:hAnsi="Consolas" w:cs="Times New Roman"/>
          <w:color w:val="000000"/>
          <w:sz w:val="21"/>
          <w:szCs w:val="21"/>
          <w:lang w:eastAsia="it-IT"/>
        </w:rPr>
      </w:pPr>
      <w:r w:rsidRPr="002159BD">
        <w:rPr>
          <w:rFonts w:ascii="Consolas" w:eastAsia="Times New Roman" w:hAnsi="Consolas" w:cs="Times New Roman"/>
          <w:color w:val="008000"/>
          <w:sz w:val="21"/>
          <w:szCs w:val="21"/>
          <w:lang w:eastAsia="it-IT"/>
        </w:rPr>
        <w:t xml:space="preserve">-- </w:t>
      </w:r>
      <w:r>
        <w:rPr>
          <w:rFonts w:ascii="Consolas" w:eastAsia="Times New Roman" w:hAnsi="Consolas" w:cs="Times New Roman"/>
          <w:color w:val="008000"/>
          <w:sz w:val="21"/>
          <w:szCs w:val="21"/>
          <w:lang w:eastAsia="it-IT"/>
        </w:rPr>
        <w:t>S</w:t>
      </w:r>
      <w:r w:rsidRPr="002159BD">
        <w:rPr>
          <w:rFonts w:ascii="Consolas" w:eastAsia="Times New Roman" w:hAnsi="Consolas" w:cs="Times New Roman"/>
          <w:color w:val="008000"/>
          <w:sz w:val="21"/>
          <w:szCs w:val="21"/>
          <w:lang w:eastAsia="it-IT"/>
        </w:rPr>
        <w:t>eleziona ogni gruppo e per ogni gruppo il numero di utenti e il numero di progetti</w:t>
      </w:r>
    </w:p>
    <w:p w:rsidR="002159BD" w:rsidRPr="002159BD" w:rsidRDefault="002159BD"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FF"/>
          <w:sz w:val="21"/>
          <w:szCs w:val="21"/>
          <w:lang w:val="en-US" w:eastAsia="it-IT"/>
        </w:rPr>
        <w:t>SELECT</w:t>
      </w:r>
      <w:r w:rsidRPr="002159BD">
        <w:rPr>
          <w:rFonts w:ascii="Consolas" w:eastAsia="Times New Roman" w:hAnsi="Consolas" w:cs="Times New Roman"/>
          <w:color w:val="000000"/>
          <w:sz w:val="21"/>
          <w:szCs w:val="21"/>
          <w:lang w:val="en-US" w:eastAsia="it-IT"/>
        </w:rPr>
        <w:t xml:space="preserve"> g.*,(</w:t>
      </w:r>
    </w:p>
    <w:p w:rsidR="002159BD" w:rsidRPr="002159BD" w:rsidRDefault="002159BD"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SELECT</w:t>
      </w:r>
      <w:r w:rsidRPr="002159BD">
        <w:rPr>
          <w:rFonts w:ascii="Consolas" w:eastAsia="Times New Roman" w:hAnsi="Consolas" w:cs="Times New Roman"/>
          <w:color w:val="000000"/>
          <w:sz w:val="21"/>
          <w:szCs w:val="21"/>
          <w:lang w:val="en-US" w:eastAsia="it-IT"/>
        </w:rPr>
        <w:t xml:space="preserve"> COUNT(gr.id) </w:t>
      </w:r>
      <w:r w:rsidRPr="002159BD">
        <w:rPr>
          <w:rFonts w:ascii="Consolas" w:eastAsia="Times New Roman" w:hAnsi="Consolas" w:cs="Times New Roman"/>
          <w:color w:val="0000FF"/>
          <w:sz w:val="21"/>
          <w:szCs w:val="21"/>
          <w:lang w:val="en-US" w:eastAsia="it-IT"/>
        </w:rPr>
        <w:t>FROM</w:t>
      </w:r>
      <w:r w:rsidRPr="002159BD">
        <w:rPr>
          <w:rFonts w:ascii="Consolas" w:eastAsia="Times New Roman" w:hAnsi="Consolas" w:cs="Times New Roman"/>
          <w:color w:val="000000"/>
          <w:sz w:val="21"/>
          <w:szCs w:val="21"/>
          <w:lang w:val="en-US" w:eastAsia="it-IT"/>
        </w:rPr>
        <w:t xml:space="preserve"> </w:t>
      </w:r>
    </w:p>
    <w:p w:rsidR="002159BD" w:rsidRPr="002159BD" w:rsidRDefault="002159BD"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00"/>
          <w:sz w:val="21"/>
          <w:szCs w:val="21"/>
          <w:lang w:val="en-US" w:eastAsia="it-IT"/>
        </w:rPr>
        <w:t xml:space="preserve">        </w:t>
      </w:r>
      <w:proofErr w:type="spellStart"/>
      <w:r w:rsidRPr="002159BD">
        <w:rPr>
          <w:rFonts w:ascii="Consolas" w:eastAsia="Times New Roman" w:hAnsi="Consolas" w:cs="Times New Roman"/>
          <w:color w:val="000000"/>
          <w:sz w:val="21"/>
          <w:szCs w:val="21"/>
          <w:lang w:val="en-US" w:eastAsia="it-IT"/>
        </w:rPr>
        <w:t>tGroup</w:t>
      </w:r>
      <w:proofErr w:type="spellEnd"/>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as</w:t>
      </w:r>
      <w:r w:rsidRPr="002159BD">
        <w:rPr>
          <w:rFonts w:ascii="Consolas" w:eastAsia="Times New Roman" w:hAnsi="Consolas" w:cs="Times New Roman"/>
          <w:color w:val="000000"/>
          <w:sz w:val="21"/>
          <w:szCs w:val="21"/>
          <w:lang w:val="en-US" w:eastAsia="it-IT"/>
        </w:rPr>
        <w:t xml:space="preserve"> g2 </w:t>
      </w:r>
      <w:r w:rsidRPr="002159BD">
        <w:rPr>
          <w:rFonts w:ascii="Consolas" w:eastAsia="Times New Roman" w:hAnsi="Consolas" w:cs="Times New Roman"/>
          <w:color w:val="0000FF"/>
          <w:sz w:val="21"/>
          <w:szCs w:val="21"/>
          <w:lang w:val="en-US" w:eastAsia="it-IT"/>
        </w:rPr>
        <w:t>LEFT JOIN</w:t>
      </w:r>
      <w:r w:rsidRPr="002159BD">
        <w:rPr>
          <w:rFonts w:ascii="Consolas" w:eastAsia="Times New Roman" w:hAnsi="Consolas" w:cs="Times New Roman"/>
          <w:color w:val="000000"/>
          <w:sz w:val="21"/>
          <w:szCs w:val="21"/>
          <w:lang w:val="en-US" w:eastAsia="it-IT"/>
        </w:rPr>
        <w:t xml:space="preserve"> </w:t>
      </w:r>
      <w:proofErr w:type="spellStart"/>
      <w:r w:rsidRPr="002159BD">
        <w:rPr>
          <w:rFonts w:ascii="Consolas" w:eastAsia="Times New Roman" w:hAnsi="Consolas" w:cs="Times New Roman"/>
          <w:color w:val="000000"/>
          <w:sz w:val="21"/>
          <w:szCs w:val="21"/>
          <w:lang w:val="en-US" w:eastAsia="it-IT"/>
        </w:rPr>
        <w:t>GroupRole</w:t>
      </w:r>
      <w:proofErr w:type="spellEnd"/>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as</w:t>
      </w:r>
      <w:r w:rsidRPr="002159BD">
        <w:rPr>
          <w:rFonts w:ascii="Consolas" w:eastAsia="Times New Roman" w:hAnsi="Consolas" w:cs="Times New Roman"/>
          <w:color w:val="000000"/>
          <w:sz w:val="21"/>
          <w:szCs w:val="21"/>
          <w:lang w:val="en-US" w:eastAsia="it-IT"/>
        </w:rPr>
        <w:t xml:space="preserve"> gr </w:t>
      </w:r>
      <w:r w:rsidRPr="002159BD">
        <w:rPr>
          <w:rFonts w:ascii="Consolas" w:eastAsia="Times New Roman" w:hAnsi="Consolas" w:cs="Times New Roman"/>
          <w:color w:val="0000FF"/>
          <w:sz w:val="21"/>
          <w:szCs w:val="21"/>
          <w:lang w:val="en-US" w:eastAsia="it-IT"/>
        </w:rPr>
        <w:t>ON</w:t>
      </w:r>
      <w:r w:rsidRPr="002159BD">
        <w:rPr>
          <w:rFonts w:ascii="Consolas" w:eastAsia="Times New Roman" w:hAnsi="Consolas" w:cs="Times New Roman"/>
          <w:color w:val="000000"/>
          <w:sz w:val="21"/>
          <w:szCs w:val="21"/>
          <w:lang w:val="en-US" w:eastAsia="it-IT"/>
        </w:rPr>
        <w:t xml:space="preserve"> g2.id = </w:t>
      </w:r>
      <w:proofErr w:type="spellStart"/>
      <w:r w:rsidRPr="002159BD">
        <w:rPr>
          <w:rFonts w:ascii="Consolas" w:eastAsia="Times New Roman" w:hAnsi="Consolas" w:cs="Times New Roman"/>
          <w:color w:val="000000"/>
          <w:sz w:val="21"/>
          <w:szCs w:val="21"/>
          <w:lang w:val="en-US" w:eastAsia="it-IT"/>
        </w:rPr>
        <w:t>gr.Groupid</w:t>
      </w:r>
      <w:proofErr w:type="spellEnd"/>
      <w:r w:rsidRPr="002159BD">
        <w:rPr>
          <w:rFonts w:ascii="Consolas" w:eastAsia="Times New Roman" w:hAnsi="Consolas" w:cs="Times New Roman"/>
          <w:color w:val="000000"/>
          <w:sz w:val="21"/>
          <w:szCs w:val="21"/>
          <w:lang w:val="en-US" w:eastAsia="it-IT"/>
        </w:rPr>
        <w:t xml:space="preserve"> </w:t>
      </w:r>
    </w:p>
    <w:p w:rsidR="002159BD" w:rsidRPr="002159BD" w:rsidRDefault="002159BD"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WHERE</w:t>
      </w:r>
      <w:r w:rsidRPr="002159BD">
        <w:rPr>
          <w:rFonts w:ascii="Consolas" w:eastAsia="Times New Roman" w:hAnsi="Consolas" w:cs="Times New Roman"/>
          <w:color w:val="000000"/>
          <w:sz w:val="21"/>
          <w:szCs w:val="21"/>
          <w:lang w:val="en-US" w:eastAsia="it-IT"/>
        </w:rPr>
        <w:t xml:space="preserve"> g2.id = g.id </w:t>
      </w:r>
      <w:r w:rsidRPr="002159BD">
        <w:rPr>
          <w:rFonts w:ascii="Consolas" w:eastAsia="Times New Roman" w:hAnsi="Consolas" w:cs="Times New Roman"/>
          <w:color w:val="0000FF"/>
          <w:sz w:val="21"/>
          <w:szCs w:val="21"/>
          <w:lang w:val="en-US" w:eastAsia="it-IT"/>
        </w:rPr>
        <w:t>GROUP BY</w:t>
      </w:r>
      <w:r w:rsidRPr="002159BD">
        <w:rPr>
          <w:rFonts w:ascii="Consolas" w:eastAsia="Times New Roman" w:hAnsi="Consolas" w:cs="Times New Roman"/>
          <w:color w:val="000000"/>
          <w:sz w:val="21"/>
          <w:szCs w:val="21"/>
          <w:lang w:val="en-US" w:eastAsia="it-IT"/>
        </w:rPr>
        <w:t xml:space="preserve"> g2.id</w:t>
      </w:r>
    </w:p>
    <w:p w:rsidR="002159BD" w:rsidRPr="002159BD" w:rsidRDefault="002159BD"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00"/>
          <w:sz w:val="21"/>
          <w:szCs w:val="21"/>
          <w:lang w:val="en-US" w:eastAsia="it-IT"/>
        </w:rPr>
        <w:t xml:space="preserve">    ) </w:t>
      </w:r>
      <w:r w:rsidRPr="002159BD">
        <w:rPr>
          <w:rFonts w:ascii="Consolas" w:eastAsia="Times New Roman" w:hAnsi="Consolas" w:cs="Times New Roman"/>
          <w:color w:val="0000FF"/>
          <w:sz w:val="21"/>
          <w:szCs w:val="21"/>
          <w:lang w:val="en-US" w:eastAsia="it-IT"/>
        </w:rPr>
        <w:t>as</w:t>
      </w:r>
      <w:r w:rsidRPr="002159BD">
        <w:rPr>
          <w:rFonts w:ascii="Consolas" w:eastAsia="Times New Roman" w:hAnsi="Consolas" w:cs="Times New Roman"/>
          <w:color w:val="000000"/>
          <w:sz w:val="21"/>
          <w:szCs w:val="21"/>
          <w:lang w:val="en-US" w:eastAsia="it-IT"/>
        </w:rPr>
        <w:t xml:space="preserve"> users,</w:t>
      </w:r>
    </w:p>
    <w:p w:rsidR="002159BD" w:rsidRPr="002159BD" w:rsidRDefault="002159BD"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00"/>
          <w:sz w:val="21"/>
          <w:szCs w:val="21"/>
          <w:lang w:val="en-US" w:eastAsia="it-IT"/>
        </w:rPr>
        <w:t xml:space="preserve">    (</w:t>
      </w:r>
    </w:p>
    <w:p w:rsidR="002159BD" w:rsidRPr="002159BD" w:rsidRDefault="002159BD"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SELECT</w:t>
      </w:r>
      <w:r w:rsidRPr="002159BD">
        <w:rPr>
          <w:rFonts w:ascii="Consolas" w:eastAsia="Times New Roman" w:hAnsi="Consolas" w:cs="Times New Roman"/>
          <w:color w:val="000000"/>
          <w:sz w:val="21"/>
          <w:szCs w:val="21"/>
          <w:lang w:val="en-US" w:eastAsia="it-IT"/>
        </w:rPr>
        <w:t xml:space="preserve"> COUNT(p.id) </w:t>
      </w:r>
      <w:r w:rsidRPr="002159BD">
        <w:rPr>
          <w:rFonts w:ascii="Consolas" w:eastAsia="Times New Roman" w:hAnsi="Consolas" w:cs="Times New Roman"/>
          <w:color w:val="0000FF"/>
          <w:sz w:val="21"/>
          <w:szCs w:val="21"/>
          <w:lang w:val="en-US" w:eastAsia="it-IT"/>
        </w:rPr>
        <w:t>FROM</w:t>
      </w:r>
      <w:r w:rsidRPr="002159BD">
        <w:rPr>
          <w:rFonts w:ascii="Consolas" w:eastAsia="Times New Roman" w:hAnsi="Consolas" w:cs="Times New Roman"/>
          <w:color w:val="000000"/>
          <w:sz w:val="21"/>
          <w:szCs w:val="21"/>
          <w:lang w:val="en-US" w:eastAsia="it-IT"/>
        </w:rPr>
        <w:t xml:space="preserve"> </w:t>
      </w:r>
    </w:p>
    <w:p w:rsidR="002159BD" w:rsidRPr="002159BD" w:rsidRDefault="002159BD"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00"/>
          <w:sz w:val="21"/>
          <w:szCs w:val="21"/>
          <w:lang w:val="en-US" w:eastAsia="it-IT"/>
        </w:rPr>
        <w:t xml:space="preserve">        </w:t>
      </w:r>
      <w:proofErr w:type="spellStart"/>
      <w:r w:rsidRPr="002159BD">
        <w:rPr>
          <w:rFonts w:ascii="Consolas" w:eastAsia="Times New Roman" w:hAnsi="Consolas" w:cs="Times New Roman"/>
          <w:color w:val="000000"/>
          <w:sz w:val="21"/>
          <w:szCs w:val="21"/>
          <w:lang w:val="en-US" w:eastAsia="it-IT"/>
        </w:rPr>
        <w:t>tGroup</w:t>
      </w:r>
      <w:proofErr w:type="spellEnd"/>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as</w:t>
      </w:r>
      <w:r w:rsidRPr="002159BD">
        <w:rPr>
          <w:rFonts w:ascii="Consolas" w:eastAsia="Times New Roman" w:hAnsi="Consolas" w:cs="Times New Roman"/>
          <w:color w:val="000000"/>
          <w:sz w:val="21"/>
          <w:szCs w:val="21"/>
          <w:lang w:val="en-US" w:eastAsia="it-IT"/>
        </w:rPr>
        <w:t xml:space="preserve"> g1 </w:t>
      </w:r>
      <w:r w:rsidRPr="002159BD">
        <w:rPr>
          <w:rFonts w:ascii="Consolas" w:eastAsia="Times New Roman" w:hAnsi="Consolas" w:cs="Times New Roman"/>
          <w:color w:val="0000FF"/>
          <w:sz w:val="21"/>
          <w:szCs w:val="21"/>
          <w:lang w:val="en-US" w:eastAsia="it-IT"/>
        </w:rPr>
        <w:t>LEFT JOIN</w:t>
      </w:r>
      <w:r w:rsidRPr="002159BD">
        <w:rPr>
          <w:rFonts w:ascii="Consolas" w:eastAsia="Times New Roman" w:hAnsi="Consolas" w:cs="Times New Roman"/>
          <w:color w:val="000000"/>
          <w:sz w:val="21"/>
          <w:szCs w:val="21"/>
          <w:lang w:val="en-US" w:eastAsia="it-IT"/>
        </w:rPr>
        <w:t xml:space="preserve"> </w:t>
      </w:r>
      <w:proofErr w:type="spellStart"/>
      <w:r w:rsidRPr="002159BD">
        <w:rPr>
          <w:rFonts w:ascii="Consolas" w:eastAsia="Times New Roman" w:hAnsi="Consolas" w:cs="Times New Roman"/>
          <w:color w:val="000000"/>
          <w:sz w:val="21"/>
          <w:szCs w:val="21"/>
          <w:lang w:val="en-US" w:eastAsia="it-IT"/>
        </w:rPr>
        <w:t>ProjectGroup</w:t>
      </w:r>
      <w:proofErr w:type="spellEnd"/>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as</w:t>
      </w:r>
      <w:r w:rsidRPr="002159BD">
        <w:rPr>
          <w:rFonts w:ascii="Consolas" w:eastAsia="Times New Roman" w:hAnsi="Consolas" w:cs="Times New Roman"/>
          <w:color w:val="000000"/>
          <w:sz w:val="21"/>
          <w:szCs w:val="21"/>
          <w:lang w:val="en-US" w:eastAsia="it-IT"/>
        </w:rPr>
        <w:t xml:space="preserve"> </w:t>
      </w:r>
      <w:proofErr w:type="spellStart"/>
      <w:r w:rsidRPr="002159BD">
        <w:rPr>
          <w:rFonts w:ascii="Consolas" w:eastAsia="Times New Roman" w:hAnsi="Consolas" w:cs="Times New Roman"/>
          <w:color w:val="000000"/>
          <w:sz w:val="21"/>
          <w:szCs w:val="21"/>
          <w:lang w:val="en-US" w:eastAsia="it-IT"/>
        </w:rPr>
        <w:t>pg</w:t>
      </w:r>
      <w:proofErr w:type="spellEnd"/>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ON</w:t>
      </w:r>
      <w:r w:rsidRPr="002159BD">
        <w:rPr>
          <w:rFonts w:ascii="Consolas" w:eastAsia="Times New Roman" w:hAnsi="Consolas" w:cs="Times New Roman"/>
          <w:color w:val="000000"/>
          <w:sz w:val="21"/>
          <w:szCs w:val="21"/>
          <w:lang w:val="en-US" w:eastAsia="it-IT"/>
        </w:rPr>
        <w:t xml:space="preserve"> g1.id = </w:t>
      </w:r>
      <w:proofErr w:type="spellStart"/>
      <w:r w:rsidRPr="002159BD">
        <w:rPr>
          <w:rFonts w:ascii="Consolas" w:eastAsia="Times New Roman" w:hAnsi="Consolas" w:cs="Times New Roman"/>
          <w:color w:val="000000"/>
          <w:sz w:val="21"/>
          <w:szCs w:val="21"/>
          <w:lang w:val="en-US" w:eastAsia="it-IT"/>
        </w:rPr>
        <w:t>pg.tGroup</w:t>
      </w:r>
      <w:proofErr w:type="spellEnd"/>
    </w:p>
    <w:p w:rsidR="002159BD" w:rsidRPr="002159BD" w:rsidRDefault="002159BD"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LEFT JOIN</w:t>
      </w:r>
      <w:r w:rsidRPr="002159BD">
        <w:rPr>
          <w:rFonts w:ascii="Consolas" w:eastAsia="Times New Roman" w:hAnsi="Consolas" w:cs="Times New Roman"/>
          <w:color w:val="000000"/>
          <w:sz w:val="21"/>
          <w:szCs w:val="21"/>
          <w:lang w:val="en-US" w:eastAsia="it-IT"/>
        </w:rPr>
        <w:t xml:space="preserve"> Project </w:t>
      </w:r>
      <w:r w:rsidRPr="002159BD">
        <w:rPr>
          <w:rFonts w:ascii="Consolas" w:eastAsia="Times New Roman" w:hAnsi="Consolas" w:cs="Times New Roman"/>
          <w:color w:val="0000FF"/>
          <w:sz w:val="21"/>
          <w:szCs w:val="21"/>
          <w:lang w:val="en-US" w:eastAsia="it-IT"/>
        </w:rPr>
        <w:t>as</w:t>
      </w:r>
      <w:r w:rsidRPr="002159BD">
        <w:rPr>
          <w:rFonts w:ascii="Consolas" w:eastAsia="Times New Roman" w:hAnsi="Consolas" w:cs="Times New Roman"/>
          <w:color w:val="000000"/>
          <w:sz w:val="21"/>
          <w:szCs w:val="21"/>
          <w:lang w:val="en-US" w:eastAsia="it-IT"/>
        </w:rPr>
        <w:t xml:space="preserve"> p </w:t>
      </w:r>
      <w:r w:rsidRPr="002159BD">
        <w:rPr>
          <w:rFonts w:ascii="Consolas" w:eastAsia="Times New Roman" w:hAnsi="Consolas" w:cs="Times New Roman"/>
          <w:color w:val="0000FF"/>
          <w:sz w:val="21"/>
          <w:szCs w:val="21"/>
          <w:lang w:val="en-US" w:eastAsia="it-IT"/>
        </w:rPr>
        <w:t>ON</w:t>
      </w:r>
      <w:r w:rsidRPr="002159BD">
        <w:rPr>
          <w:rFonts w:ascii="Consolas" w:eastAsia="Times New Roman" w:hAnsi="Consolas" w:cs="Times New Roman"/>
          <w:color w:val="000000"/>
          <w:sz w:val="21"/>
          <w:szCs w:val="21"/>
          <w:lang w:val="en-US" w:eastAsia="it-IT"/>
        </w:rPr>
        <w:t xml:space="preserve"> p.id = </w:t>
      </w:r>
      <w:proofErr w:type="spellStart"/>
      <w:r w:rsidRPr="002159BD">
        <w:rPr>
          <w:rFonts w:ascii="Consolas" w:eastAsia="Times New Roman" w:hAnsi="Consolas" w:cs="Times New Roman"/>
          <w:color w:val="000000"/>
          <w:sz w:val="21"/>
          <w:szCs w:val="21"/>
          <w:lang w:val="en-US" w:eastAsia="it-IT"/>
        </w:rPr>
        <w:t>pg.Project</w:t>
      </w:r>
      <w:proofErr w:type="spellEnd"/>
    </w:p>
    <w:p w:rsidR="002159BD" w:rsidRPr="002159BD" w:rsidRDefault="002159BD"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WHERE</w:t>
      </w:r>
      <w:r w:rsidRPr="002159BD">
        <w:rPr>
          <w:rFonts w:ascii="Consolas" w:eastAsia="Times New Roman" w:hAnsi="Consolas" w:cs="Times New Roman"/>
          <w:color w:val="000000"/>
          <w:sz w:val="21"/>
          <w:szCs w:val="21"/>
          <w:lang w:val="en-US" w:eastAsia="it-IT"/>
        </w:rPr>
        <w:t xml:space="preserve"> g1.id = g.id </w:t>
      </w:r>
      <w:r w:rsidRPr="002159BD">
        <w:rPr>
          <w:rFonts w:ascii="Consolas" w:eastAsia="Times New Roman" w:hAnsi="Consolas" w:cs="Times New Roman"/>
          <w:color w:val="0000FF"/>
          <w:sz w:val="21"/>
          <w:szCs w:val="21"/>
          <w:lang w:val="en-US" w:eastAsia="it-IT"/>
        </w:rPr>
        <w:t>GROUP BY</w:t>
      </w:r>
      <w:r w:rsidRPr="002159BD">
        <w:rPr>
          <w:rFonts w:ascii="Consolas" w:eastAsia="Times New Roman" w:hAnsi="Consolas" w:cs="Times New Roman"/>
          <w:color w:val="000000"/>
          <w:sz w:val="21"/>
          <w:szCs w:val="21"/>
          <w:lang w:val="en-US" w:eastAsia="it-IT"/>
        </w:rPr>
        <w:t xml:space="preserve"> g1.id</w:t>
      </w:r>
    </w:p>
    <w:p w:rsidR="002159BD" w:rsidRPr="002159BD" w:rsidRDefault="002159BD"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00"/>
          <w:sz w:val="21"/>
          <w:szCs w:val="21"/>
          <w:lang w:val="en-US" w:eastAsia="it-IT"/>
        </w:rPr>
        <w:t xml:space="preserve">    ) </w:t>
      </w:r>
      <w:r w:rsidRPr="002159BD">
        <w:rPr>
          <w:rFonts w:ascii="Consolas" w:eastAsia="Times New Roman" w:hAnsi="Consolas" w:cs="Times New Roman"/>
          <w:color w:val="0000FF"/>
          <w:sz w:val="21"/>
          <w:szCs w:val="21"/>
          <w:lang w:val="en-US" w:eastAsia="it-IT"/>
        </w:rPr>
        <w:t>as</w:t>
      </w:r>
      <w:r w:rsidRPr="002159BD">
        <w:rPr>
          <w:rFonts w:ascii="Consolas" w:eastAsia="Times New Roman" w:hAnsi="Consolas" w:cs="Times New Roman"/>
          <w:color w:val="000000"/>
          <w:sz w:val="21"/>
          <w:szCs w:val="21"/>
          <w:lang w:val="en-US" w:eastAsia="it-IT"/>
        </w:rPr>
        <w:t xml:space="preserve"> projects </w:t>
      </w:r>
    </w:p>
    <w:p w:rsidR="002159BD" w:rsidRPr="002159BD" w:rsidRDefault="002159BD"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FROM</w:t>
      </w:r>
      <w:r w:rsidRPr="002159BD">
        <w:rPr>
          <w:rFonts w:ascii="Consolas" w:eastAsia="Times New Roman" w:hAnsi="Consolas" w:cs="Times New Roman"/>
          <w:color w:val="000000"/>
          <w:sz w:val="21"/>
          <w:szCs w:val="21"/>
          <w:lang w:val="en-US" w:eastAsia="it-IT"/>
        </w:rPr>
        <w:t xml:space="preserve"> </w:t>
      </w:r>
      <w:proofErr w:type="spellStart"/>
      <w:r w:rsidRPr="002159BD">
        <w:rPr>
          <w:rFonts w:ascii="Consolas" w:eastAsia="Times New Roman" w:hAnsi="Consolas" w:cs="Times New Roman"/>
          <w:color w:val="000000"/>
          <w:sz w:val="21"/>
          <w:szCs w:val="21"/>
          <w:lang w:val="en-US" w:eastAsia="it-IT"/>
        </w:rPr>
        <w:t>tGroup</w:t>
      </w:r>
      <w:proofErr w:type="spellEnd"/>
      <w:r w:rsidRPr="002159BD">
        <w:rPr>
          <w:rFonts w:ascii="Consolas" w:eastAsia="Times New Roman" w:hAnsi="Consolas" w:cs="Times New Roman"/>
          <w:color w:val="000000"/>
          <w:sz w:val="21"/>
          <w:szCs w:val="21"/>
          <w:lang w:val="en-US" w:eastAsia="it-IT"/>
        </w:rPr>
        <w:t xml:space="preserve"> </w:t>
      </w:r>
      <w:r w:rsidRPr="002159BD">
        <w:rPr>
          <w:rFonts w:ascii="Consolas" w:eastAsia="Times New Roman" w:hAnsi="Consolas" w:cs="Times New Roman"/>
          <w:color w:val="0000FF"/>
          <w:sz w:val="21"/>
          <w:szCs w:val="21"/>
          <w:lang w:val="en-US" w:eastAsia="it-IT"/>
        </w:rPr>
        <w:t>as</w:t>
      </w:r>
      <w:r w:rsidRPr="002159BD">
        <w:rPr>
          <w:rFonts w:ascii="Consolas" w:eastAsia="Times New Roman" w:hAnsi="Consolas" w:cs="Times New Roman"/>
          <w:color w:val="000000"/>
          <w:sz w:val="21"/>
          <w:szCs w:val="21"/>
          <w:lang w:val="en-US" w:eastAsia="it-IT"/>
        </w:rPr>
        <w:t xml:space="preserve"> g</w:t>
      </w:r>
      <w:r w:rsidR="009A3DF1">
        <w:rPr>
          <w:rFonts w:ascii="Consolas" w:eastAsia="Times New Roman" w:hAnsi="Consolas" w:cs="Times New Roman"/>
          <w:color w:val="000000"/>
          <w:sz w:val="21"/>
          <w:szCs w:val="21"/>
          <w:lang w:val="en-US" w:eastAsia="it-IT"/>
        </w:rPr>
        <w:t>;</w:t>
      </w:r>
    </w:p>
    <w:p w:rsidR="002159BD" w:rsidRDefault="004859EC" w:rsidP="004859EC">
      <w:pPr>
        <w:pBdr>
          <w:bottom w:val="single" w:sz="4" w:space="1" w:color="auto"/>
        </w:pBdr>
        <w:rPr>
          <w:rFonts w:ascii="Consolas" w:eastAsia="Times New Roman" w:hAnsi="Consolas" w:cs="Times New Roman"/>
          <w:color w:val="000000"/>
          <w:sz w:val="21"/>
          <w:szCs w:val="21"/>
          <w:lang w:eastAsia="it-IT"/>
        </w:rPr>
      </w:pPr>
      <w:r w:rsidRPr="004859EC">
        <w:rPr>
          <w:rFonts w:ascii="Consolas" w:eastAsia="Times New Roman" w:hAnsi="Consolas" w:cs="Times New Roman"/>
          <w:color w:val="000000"/>
          <w:sz w:val="21"/>
          <w:szCs w:val="21"/>
          <w:lang w:eastAsia="it-IT"/>
        </w:rPr>
        <w:t>In questa query sono state u</w:t>
      </w:r>
      <w:r>
        <w:rPr>
          <w:rFonts w:ascii="Consolas" w:eastAsia="Times New Roman" w:hAnsi="Consolas" w:cs="Times New Roman"/>
          <w:color w:val="000000"/>
          <w:sz w:val="21"/>
          <w:szCs w:val="21"/>
          <w:lang w:eastAsia="it-IT"/>
        </w:rPr>
        <w:t xml:space="preserve">sate due </w:t>
      </w:r>
      <w:r>
        <w:rPr>
          <w:rStyle w:val="EntitaCarattere"/>
        </w:rPr>
        <w:t>S</w:t>
      </w:r>
      <w:r w:rsidRPr="004859EC">
        <w:rPr>
          <w:rStyle w:val="EntitaCarattere"/>
        </w:rPr>
        <w:t>ub-</w:t>
      </w:r>
      <w:r>
        <w:rPr>
          <w:rStyle w:val="EntitaCarattere"/>
        </w:rPr>
        <w:t>Q</w:t>
      </w:r>
      <w:r w:rsidRPr="004859EC">
        <w:rPr>
          <w:rStyle w:val="EntitaCarattere"/>
        </w:rPr>
        <w:t>ueries</w:t>
      </w:r>
      <w:r>
        <w:rPr>
          <w:rFonts w:ascii="Consolas" w:eastAsia="Times New Roman" w:hAnsi="Consolas" w:cs="Times New Roman"/>
          <w:color w:val="000000"/>
          <w:sz w:val="21"/>
          <w:szCs w:val="21"/>
          <w:lang w:eastAsia="it-IT"/>
        </w:rPr>
        <w:t xml:space="preserve"> per ritornare il numero di utenti di un gruppo e il numero di progetti.</w:t>
      </w:r>
    </w:p>
    <w:p w:rsidR="004859EC" w:rsidRDefault="004859EC" w:rsidP="00802A1A">
      <w:pPr>
        <w:rPr>
          <w:rFonts w:ascii="Consolas" w:eastAsia="Times New Roman" w:hAnsi="Consolas" w:cs="Times New Roman"/>
          <w:color w:val="000000"/>
          <w:sz w:val="21"/>
          <w:szCs w:val="21"/>
          <w:lang w:eastAsia="it-IT"/>
        </w:rPr>
      </w:pPr>
    </w:p>
    <w:p w:rsidR="004859EC" w:rsidRPr="004859EC" w:rsidRDefault="004859EC" w:rsidP="004859EC">
      <w:pPr>
        <w:pBdr>
          <w:bottom w:val="single" w:sz="4" w:space="1" w:color="auto"/>
        </w:pBdr>
        <w:shd w:val="clear" w:color="auto" w:fill="FFFFFF"/>
        <w:spacing w:before="0" w:after="0" w:line="285" w:lineRule="atLeast"/>
        <w:rPr>
          <w:rFonts w:ascii="Consolas" w:eastAsia="Times New Roman" w:hAnsi="Consolas" w:cs="Times New Roman"/>
          <w:color w:val="000000"/>
          <w:sz w:val="21"/>
          <w:szCs w:val="21"/>
          <w:lang w:eastAsia="it-IT"/>
        </w:rPr>
      </w:pPr>
      <w:r w:rsidRPr="004859EC">
        <w:rPr>
          <w:rFonts w:ascii="Consolas" w:eastAsia="Times New Roman" w:hAnsi="Consolas" w:cs="Times New Roman"/>
          <w:color w:val="008000"/>
          <w:sz w:val="21"/>
          <w:szCs w:val="21"/>
          <w:lang w:eastAsia="it-IT"/>
        </w:rPr>
        <w:t xml:space="preserve">-- </w:t>
      </w:r>
      <w:r>
        <w:rPr>
          <w:rFonts w:ascii="Consolas" w:eastAsia="Times New Roman" w:hAnsi="Consolas" w:cs="Times New Roman"/>
          <w:color w:val="008000"/>
          <w:sz w:val="21"/>
          <w:szCs w:val="21"/>
          <w:lang w:eastAsia="it-IT"/>
        </w:rPr>
        <w:t>S</w:t>
      </w:r>
      <w:r w:rsidRPr="004859EC">
        <w:rPr>
          <w:rFonts w:ascii="Consolas" w:eastAsia="Times New Roman" w:hAnsi="Consolas" w:cs="Times New Roman"/>
          <w:color w:val="008000"/>
          <w:sz w:val="21"/>
          <w:szCs w:val="21"/>
          <w:lang w:eastAsia="it-IT"/>
        </w:rPr>
        <w:t>eleziona gli utenti di un gruppo e il loro ruolo</w:t>
      </w:r>
    </w:p>
    <w:p w:rsidR="00925D58" w:rsidRDefault="004859EC"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4859EC">
        <w:rPr>
          <w:rFonts w:ascii="Consolas" w:eastAsia="Times New Roman" w:hAnsi="Consolas" w:cs="Times New Roman"/>
          <w:color w:val="0000FF"/>
          <w:sz w:val="21"/>
          <w:szCs w:val="21"/>
          <w:lang w:val="en-US" w:eastAsia="it-IT"/>
        </w:rPr>
        <w:t>SELECT</w:t>
      </w:r>
      <w:r w:rsidRPr="004859EC">
        <w:rPr>
          <w:rFonts w:ascii="Consolas" w:eastAsia="Times New Roman" w:hAnsi="Consolas" w:cs="Times New Roman"/>
          <w:color w:val="000000"/>
          <w:sz w:val="21"/>
          <w:szCs w:val="21"/>
          <w:lang w:val="en-US" w:eastAsia="it-IT"/>
        </w:rPr>
        <w:t xml:space="preserve"> u.*,</w:t>
      </w:r>
      <w:proofErr w:type="spellStart"/>
      <w:r w:rsidRPr="004859EC">
        <w:rPr>
          <w:rFonts w:ascii="Consolas" w:eastAsia="Times New Roman" w:hAnsi="Consolas" w:cs="Times New Roman"/>
          <w:color w:val="000000"/>
          <w:sz w:val="21"/>
          <w:szCs w:val="21"/>
          <w:lang w:val="en-US" w:eastAsia="it-IT"/>
        </w:rPr>
        <w:t>r.Authority</w:t>
      </w:r>
      <w:proofErr w:type="spellEnd"/>
      <w:r w:rsidRPr="004859EC">
        <w:rPr>
          <w:rFonts w:ascii="Consolas" w:eastAsia="Times New Roman" w:hAnsi="Consolas" w:cs="Times New Roman"/>
          <w:color w:val="000000"/>
          <w:sz w:val="21"/>
          <w:szCs w:val="21"/>
          <w:lang w:val="en-US" w:eastAsia="it-IT"/>
        </w:rPr>
        <w:t xml:space="preserve"> </w:t>
      </w:r>
    </w:p>
    <w:p w:rsidR="00925D58" w:rsidRDefault="004859EC"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4859EC">
        <w:rPr>
          <w:rFonts w:ascii="Consolas" w:eastAsia="Times New Roman" w:hAnsi="Consolas" w:cs="Times New Roman"/>
          <w:color w:val="0000FF"/>
          <w:sz w:val="21"/>
          <w:szCs w:val="21"/>
          <w:lang w:val="en-US" w:eastAsia="it-IT"/>
        </w:rPr>
        <w:t>FROM</w:t>
      </w:r>
      <w:r w:rsidRPr="004859EC">
        <w:rPr>
          <w:rFonts w:ascii="Consolas" w:eastAsia="Times New Roman" w:hAnsi="Consolas" w:cs="Times New Roman"/>
          <w:color w:val="000000"/>
          <w:sz w:val="21"/>
          <w:szCs w:val="21"/>
          <w:lang w:val="en-US" w:eastAsia="it-IT"/>
        </w:rPr>
        <w:t xml:space="preserve"> User </w:t>
      </w:r>
      <w:r w:rsidRPr="004859EC">
        <w:rPr>
          <w:rFonts w:ascii="Consolas" w:eastAsia="Times New Roman" w:hAnsi="Consolas" w:cs="Times New Roman"/>
          <w:color w:val="0000FF"/>
          <w:sz w:val="21"/>
          <w:szCs w:val="21"/>
          <w:lang w:val="en-US" w:eastAsia="it-IT"/>
        </w:rPr>
        <w:t>as</w:t>
      </w:r>
      <w:r w:rsidRPr="004859EC">
        <w:rPr>
          <w:rFonts w:ascii="Consolas" w:eastAsia="Times New Roman" w:hAnsi="Consolas" w:cs="Times New Roman"/>
          <w:color w:val="000000"/>
          <w:sz w:val="21"/>
          <w:szCs w:val="21"/>
          <w:lang w:val="en-US" w:eastAsia="it-IT"/>
        </w:rPr>
        <w:t xml:space="preserve"> u, </w:t>
      </w:r>
      <w:r w:rsidRPr="004859EC">
        <w:rPr>
          <w:rFonts w:ascii="Consolas" w:eastAsia="Times New Roman" w:hAnsi="Consolas" w:cs="Times New Roman"/>
          <w:color w:val="0000FF"/>
          <w:sz w:val="21"/>
          <w:szCs w:val="21"/>
          <w:lang w:val="en-US" w:eastAsia="it-IT"/>
        </w:rPr>
        <w:t>Role</w:t>
      </w:r>
      <w:r w:rsidRPr="004859EC">
        <w:rPr>
          <w:rFonts w:ascii="Consolas" w:eastAsia="Times New Roman" w:hAnsi="Consolas" w:cs="Times New Roman"/>
          <w:color w:val="000000"/>
          <w:sz w:val="21"/>
          <w:szCs w:val="21"/>
          <w:lang w:val="en-US" w:eastAsia="it-IT"/>
        </w:rPr>
        <w:t xml:space="preserve"> </w:t>
      </w:r>
      <w:r w:rsidRPr="004859EC">
        <w:rPr>
          <w:rFonts w:ascii="Consolas" w:eastAsia="Times New Roman" w:hAnsi="Consolas" w:cs="Times New Roman"/>
          <w:color w:val="0000FF"/>
          <w:sz w:val="21"/>
          <w:szCs w:val="21"/>
          <w:lang w:val="en-US" w:eastAsia="it-IT"/>
        </w:rPr>
        <w:t>as</w:t>
      </w:r>
      <w:r w:rsidRPr="004859EC">
        <w:rPr>
          <w:rFonts w:ascii="Consolas" w:eastAsia="Times New Roman" w:hAnsi="Consolas" w:cs="Times New Roman"/>
          <w:color w:val="000000"/>
          <w:sz w:val="21"/>
          <w:szCs w:val="21"/>
          <w:lang w:val="en-US" w:eastAsia="it-IT"/>
        </w:rPr>
        <w:t xml:space="preserve"> r, </w:t>
      </w:r>
      <w:proofErr w:type="spellStart"/>
      <w:r w:rsidRPr="004859EC">
        <w:rPr>
          <w:rFonts w:ascii="Consolas" w:eastAsia="Times New Roman" w:hAnsi="Consolas" w:cs="Times New Roman"/>
          <w:color w:val="000000"/>
          <w:sz w:val="21"/>
          <w:szCs w:val="21"/>
          <w:lang w:val="en-US" w:eastAsia="it-IT"/>
        </w:rPr>
        <w:t>GroupRole</w:t>
      </w:r>
      <w:proofErr w:type="spellEnd"/>
      <w:r w:rsidRPr="004859EC">
        <w:rPr>
          <w:rFonts w:ascii="Consolas" w:eastAsia="Times New Roman" w:hAnsi="Consolas" w:cs="Times New Roman"/>
          <w:color w:val="000000"/>
          <w:sz w:val="21"/>
          <w:szCs w:val="21"/>
          <w:lang w:val="en-US" w:eastAsia="it-IT"/>
        </w:rPr>
        <w:t xml:space="preserve"> </w:t>
      </w:r>
      <w:r w:rsidRPr="004859EC">
        <w:rPr>
          <w:rFonts w:ascii="Consolas" w:eastAsia="Times New Roman" w:hAnsi="Consolas" w:cs="Times New Roman"/>
          <w:color w:val="0000FF"/>
          <w:sz w:val="21"/>
          <w:szCs w:val="21"/>
          <w:lang w:val="en-US" w:eastAsia="it-IT"/>
        </w:rPr>
        <w:t>as</w:t>
      </w:r>
      <w:r w:rsidRPr="004859EC">
        <w:rPr>
          <w:rFonts w:ascii="Consolas" w:eastAsia="Times New Roman" w:hAnsi="Consolas" w:cs="Times New Roman"/>
          <w:color w:val="000000"/>
          <w:sz w:val="21"/>
          <w:szCs w:val="21"/>
          <w:lang w:val="en-US" w:eastAsia="it-IT"/>
        </w:rPr>
        <w:t xml:space="preserve"> gr, </w:t>
      </w:r>
      <w:proofErr w:type="spellStart"/>
      <w:r w:rsidRPr="004859EC">
        <w:rPr>
          <w:rFonts w:ascii="Consolas" w:eastAsia="Times New Roman" w:hAnsi="Consolas" w:cs="Times New Roman"/>
          <w:color w:val="000000"/>
          <w:sz w:val="21"/>
          <w:szCs w:val="21"/>
          <w:lang w:val="en-US" w:eastAsia="it-IT"/>
        </w:rPr>
        <w:t>tGroup</w:t>
      </w:r>
      <w:proofErr w:type="spellEnd"/>
      <w:r w:rsidRPr="004859EC">
        <w:rPr>
          <w:rFonts w:ascii="Consolas" w:eastAsia="Times New Roman" w:hAnsi="Consolas" w:cs="Times New Roman"/>
          <w:color w:val="000000"/>
          <w:sz w:val="21"/>
          <w:szCs w:val="21"/>
          <w:lang w:val="en-US" w:eastAsia="it-IT"/>
        </w:rPr>
        <w:t xml:space="preserve"> </w:t>
      </w:r>
      <w:r w:rsidRPr="004859EC">
        <w:rPr>
          <w:rFonts w:ascii="Consolas" w:eastAsia="Times New Roman" w:hAnsi="Consolas" w:cs="Times New Roman"/>
          <w:color w:val="0000FF"/>
          <w:sz w:val="21"/>
          <w:szCs w:val="21"/>
          <w:lang w:val="en-US" w:eastAsia="it-IT"/>
        </w:rPr>
        <w:t>as</w:t>
      </w:r>
      <w:r w:rsidRPr="004859EC">
        <w:rPr>
          <w:rFonts w:ascii="Consolas" w:eastAsia="Times New Roman" w:hAnsi="Consolas" w:cs="Times New Roman"/>
          <w:color w:val="000000"/>
          <w:sz w:val="21"/>
          <w:szCs w:val="21"/>
          <w:lang w:val="en-US" w:eastAsia="it-IT"/>
        </w:rPr>
        <w:t xml:space="preserve"> g </w:t>
      </w:r>
    </w:p>
    <w:p w:rsidR="00925D58" w:rsidRDefault="004859EC"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4859EC">
        <w:rPr>
          <w:rFonts w:ascii="Consolas" w:eastAsia="Times New Roman" w:hAnsi="Consolas" w:cs="Times New Roman"/>
          <w:color w:val="0000FF"/>
          <w:sz w:val="21"/>
          <w:szCs w:val="21"/>
          <w:lang w:val="en-US" w:eastAsia="it-IT"/>
        </w:rPr>
        <w:t>WHERE</w:t>
      </w:r>
      <w:r w:rsidRPr="004859EC">
        <w:rPr>
          <w:rFonts w:ascii="Consolas" w:eastAsia="Times New Roman" w:hAnsi="Consolas" w:cs="Times New Roman"/>
          <w:color w:val="000000"/>
          <w:sz w:val="21"/>
          <w:szCs w:val="21"/>
          <w:lang w:val="en-US" w:eastAsia="it-IT"/>
        </w:rPr>
        <w:t xml:space="preserve"> g.id = </w:t>
      </w:r>
      <w:r w:rsidRPr="004859EC">
        <w:rPr>
          <w:rStyle w:val="Stile3Carattere"/>
          <w:rFonts w:eastAsiaTheme="minorEastAsia"/>
        </w:rPr>
        <w:t>:</w:t>
      </w:r>
      <w:proofErr w:type="spellStart"/>
      <w:r w:rsidRPr="004859EC">
        <w:rPr>
          <w:rStyle w:val="Stile3Carattere"/>
          <w:rFonts w:eastAsiaTheme="minorEastAsia"/>
        </w:rPr>
        <w:t>groupid</w:t>
      </w:r>
      <w:proofErr w:type="spellEnd"/>
      <w:r w:rsidRPr="004859EC">
        <w:rPr>
          <w:rFonts w:ascii="Consolas" w:eastAsia="Times New Roman" w:hAnsi="Consolas" w:cs="Times New Roman"/>
          <w:color w:val="000000"/>
          <w:sz w:val="21"/>
          <w:szCs w:val="21"/>
          <w:lang w:val="en-US" w:eastAsia="it-IT"/>
        </w:rPr>
        <w:t xml:space="preserve"> </w:t>
      </w:r>
    </w:p>
    <w:p w:rsidR="00925D58" w:rsidRDefault="004859EC"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4859EC">
        <w:rPr>
          <w:rFonts w:ascii="Consolas" w:eastAsia="Times New Roman" w:hAnsi="Consolas" w:cs="Times New Roman"/>
          <w:color w:val="0000FF"/>
          <w:sz w:val="21"/>
          <w:szCs w:val="21"/>
          <w:lang w:val="en-US" w:eastAsia="it-IT"/>
        </w:rPr>
        <w:lastRenderedPageBreak/>
        <w:t>AND</w:t>
      </w:r>
      <w:r w:rsidRPr="004859EC">
        <w:rPr>
          <w:rFonts w:ascii="Consolas" w:eastAsia="Times New Roman" w:hAnsi="Consolas" w:cs="Times New Roman"/>
          <w:color w:val="000000"/>
          <w:sz w:val="21"/>
          <w:szCs w:val="21"/>
          <w:lang w:val="en-US" w:eastAsia="it-IT"/>
        </w:rPr>
        <w:t xml:space="preserve"> r.id = </w:t>
      </w:r>
      <w:proofErr w:type="spellStart"/>
      <w:r w:rsidRPr="004859EC">
        <w:rPr>
          <w:rFonts w:ascii="Consolas" w:eastAsia="Times New Roman" w:hAnsi="Consolas" w:cs="Times New Roman"/>
          <w:color w:val="000000"/>
          <w:sz w:val="21"/>
          <w:szCs w:val="21"/>
          <w:lang w:val="en-US" w:eastAsia="it-IT"/>
        </w:rPr>
        <w:t>gr.Roleid</w:t>
      </w:r>
      <w:proofErr w:type="spellEnd"/>
      <w:r w:rsidRPr="004859EC">
        <w:rPr>
          <w:rFonts w:ascii="Consolas" w:eastAsia="Times New Roman" w:hAnsi="Consolas" w:cs="Times New Roman"/>
          <w:color w:val="000000"/>
          <w:sz w:val="21"/>
          <w:szCs w:val="21"/>
          <w:lang w:val="en-US" w:eastAsia="it-IT"/>
        </w:rPr>
        <w:t xml:space="preserve"> </w:t>
      </w:r>
    </w:p>
    <w:p w:rsidR="00925D58" w:rsidRDefault="004859EC"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4859EC">
        <w:rPr>
          <w:rFonts w:ascii="Consolas" w:eastAsia="Times New Roman" w:hAnsi="Consolas" w:cs="Times New Roman"/>
          <w:color w:val="0000FF"/>
          <w:sz w:val="21"/>
          <w:szCs w:val="21"/>
          <w:lang w:val="en-US" w:eastAsia="it-IT"/>
        </w:rPr>
        <w:t>AND</w:t>
      </w:r>
      <w:r w:rsidRPr="004859EC">
        <w:rPr>
          <w:rFonts w:ascii="Consolas" w:eastAsia="Times New Roman" w:hAnsi="Consolas" w:cs="Times New Roman"/>
          <w:color w:val="000000"/>
          <w:sz w:val="21"/>
          <w:szCs w:val="21"/>
          <w:lang w:val="en-US" w:eastAsia="it-IT"/>
        </w:rPr>
        <w:t xml:space="preserve"> </w:t>
      </w:r>
      <w:proofErr w:type="spellStart"/>
      <w:r w:rsidRPr="004859EC">
        <w:rPr>
          <w:rFonts w:ascii="Consolas" w:eastAsia="Times New Roman" w:hAnsi="Consolas" w:cs="Times New Roman"/>
          <w:color w:val="000000"/>
          <w:sz w:val="21"/>
          <w:szCs w:val="21"/>
          <w:lang w:val="en-US" w:eastAsia="it-IT"/>
        </w:rPr>
        <w:t>gr.Userid</w:t>
      </w:r>
      <w:proofErr w:type="spellEnd"/>
      <w:r w:rsidRPr="004859EC">
        <w:rPr>
          <w:rFonts w:ascii="Consolas" w:eastAsia="Times New Roman" w:hAnsi="Consolas" w:cs="Times New Roman"/>
          <w:color w:val="000000"/>
          <w:sz w:val="21"/>
          <w:szCs w:val="21"/>
          <w:lang w:val="en-US" w:eastAsia="it-IT"/>
        </w:rPr>
        <w:t xml:space="preserve"> = u.id </w:t>
      </w:r>
    </w:p>
    <w:p w:rsidR="004859EC" w:rsidRPr="004859EC" w:rsidRDefault="004859EC"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4859EC">
        <w:rPr>
          <w:rFonts w:ascii="Consolas" w:eastAsia="Times New Roman" w:hAnsi="Consolas" w:cs="Times New Roman"/>
          <w:color w:val="0000FF"/>
          <w:sz w:val="21"/>
          <w:szCs w:val="21"/>
          <w:lang w:val="en-US" w:eastAsia="it-IT"/>
        </w:rPr>
        <w:t>AND</w:t>
      </w:r>
      <w:r w:rsidRPr="004859EC">
        <w:rPr>
          <w:rFonts w:ascii="Consolas" w:eastAsia="Times New Roman" w:hAnsi="Consolas" w:cs="Times New Roman"/>
          <w:color w:val="000000"/>
          <w:sz w:val="21"/>
          <w:szCs w:val="21"/>
          <w:lang w:val="en-US" w:eastAsia="it-IT"/>
        </w:rPr>
        <w:t xml:space="preserve"> </w:t>
      </w:r>
      <w:proofErr w:type="spellStart"/>
      <w:r w:rsidRPr="004859EC">
        <w:rPr>
          <w:rFonts w:ascii="Consolas" w:eastAsia="Times New Roman" w:hAnsi="Consolas" w:cs="Times New Roman"/>
          <w:color w:val="000000"/>
          <w:sz w:val="21"/>
          <w:szCs w:val="21"/>
          <w:lang w:val="en-US" w:eastAsia="it-IT"/>
        </w:rPr>
        <w:t>gr.Groupid</w:t>
      </w:r>
      <w:proofErr w:type="spellEnd"/>
      <w:r w:rsidRPr="004859EC">
        <w:rPr>
          <w:rFonts w:ascii="Consolas" w:eastAsia="Times New Roman" w:hAnsi="Consolas" w:cs="Times New Roman"/>
          <w:color w:val="000000"/>
          <w:sz w:val="21"/>
          <w:szCs w:val="21"/>
          <w:lang w:val="en-US" w:eastAsia="it-IT"/>
        </w:rPr>
        <w:t xml:space="preserve"> = g.id</w:t>
      </w:r>
      <w:r w:rsidR="009A3DF1">
        <w:rPr>
          <w:rFonts w:ascii="Consolas" w:eastAsia="Times New Roman" w:hAnsi="Consolas" w:cs="Times New Roman"/>
          <w:color w:val="000000"/>
          <w:sz w:val="21"/>
          <w:szCs w:val="21"/>
          <w:lang w:val="en-US" w:eastAsia="it-IT"/>
        </w:rPr>
        <w:t>;</w:t>
      </w:r>
    </w:p>
    <w:p w:rsidR="004859EC" w:rsidRDefault="004859EC" w:rsidP="00802A1A">
      <w:pPr>
        <w:rPr>
          <w:rFonts w:ascii="Consolas" w:eastAsia="Times New Roman" w:hAnsi="Consolas" w:cs="Times New Roman"/>
          <w:color w:val="000000"/>
          <w:sz w:val="21"/>
          <w:szCs w:val="21"/>
          <w:lang w:val="en-US" w:eastAsia="it-IT"/>
        </w:rPr>
      </w:pPr>
    </w:p>
    <w:p w:rsidR="004859EC" w:rsidRPr="004859EC" w:rsidRDefault="004859EC" w:rsidP="004859EC">
      <w:pPr>
        <w:pBdr>
          <w:bottom w:val="single" w:sz="4" w:space="1" w:color="auto"/>
        </w:pBdr>
        <w:shd w:val="clear" w:color="auto" w:fill="FFFFFF"/>
        <w:spacing w:before="0" w:after="0" w:line="285" w:lineRule="atLeast"/>
        <w:rPr>
          <w:rFonts w:ascii="Consolas" w:eastAsia="Times New Roman" w:hAnsi="Consolas" w:cs="Times New Roman"/>
          <w:color w:val="000000"/>
          <w:sz w:val="21"/>
          <w:szCs w:val="21"/>
          <w:lang w:eastAsia="it-IT"/>
        </w:rPr>
      </w:pPr>
      <w:r w:rsidRPr="004859EC">
        <w:rPr>
          <w:rFonts w:ascii="Consolas" w:eastAsia="Times New Roman" w:hAnsi="Consolas" w:cs="Times New Roman"/>
          <w:color w:val="008000"/>
          <w:sz w:val="21"/>
          <w:szCs w:val="21"/>
          <w:lang w:eastAsia="it-IT"/>
        </w:rPr>
        <w:t>-- Seleziona i progetti di un gruppo</w:t>
      </w:r>
    </w:p>
    <w:p w:rsidR="00925D58" w:rsidRDefault="004859EC"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4859EC">
        <w:rPr>
          <w:rFonts w:ascii="Consolas" w:eastAsia="Times New Roman" w:hAnsi="Consolas" w:cs="Times New Roman"/>
          <w:color w:val="0000FF"/>
          <w:sz w:val="21"/>
          <w:szCs w:val="21"/>
          <w:lang w:val="en-US" w:eastAsia="it-IT"/>
        </w:rPr>
        <w:t>SELECT</w:t>
      </w:r>
      <w:r w:rsidRPr="004859EC">
        <w:rPr>
          <w:rFonts w:ascii="Consolas" w:eastAsia="Times New Roman" w:hAnsi="Consolas" w:cs="Times New Roman"/>
          <w:color w:val="000000"/>
          <w:sz w:val="21"/>
          <w:szCs w:val="21"/>
          <w:lang w:val="en-US" w:eastAsia="it-IT"/>
        </w:rPr>
        <w:t xml:space="preserve"> p.* </w:t>
      </w:r>
      <w:r w:rsidRPr="004859EC">
        <w:rPr>
          <w:rFonts w:ascii="Consolas" w:eastAsia="Times New Roman" w:hAnsi="Consolas" w:cs="Times New Roman"/>
          <w:color w:val="0000FF"/>
          <w:sz w:val="21"/>
          <w:szCs w:val="21"/>
          <w:lang w:val="en-US" w:eastAsia="it-IT"/>
        </w:rPr>
        <w:t>FROM</w:t>
      </w:r>
      <w:r w:rsidRPr="004859EC">
        <w:rPr>
          <w:rFonts w:ascii="Consolas" w:eastAsia="Times New Roman" w:hAnsi="Consolas" w:cs="Times New Roman"/>
          <w:color w:val="000000"/>
          <w:sz w:val="21"/>
          <w:szCs w:val="21"/>
          <w:lang w:val="en-US" w:eastAsia="it-IT"/>
        </w:rPr>
        <w:t xml:space="preserve"> Project </w:t>
      </w:r>
      <w:r w:rsidRPr="004859EC">
        <w:rPr>
          <w:rFonts w:ascii="Consolas" w:eastAsia="Times New Roman" w:hAnsi="Consolas" w:cs="Times New Roman"/>
          <w:color w:val="0000FF"/>
          <w:sz w:val="21"/>
          <w:szCs w:val="21"/>
          <w:lang w:val="en-US" w:eastAsia="it-IT"/>
        </w:rPr>
        <w:t>as</w:t>
      </w:r>
      <w:r w:rsidRPr="004859EC">
        <w:rPr>
          <w:rFonts w:ascii="Consolas" w:eastAsia="Times New Roman" w:hAnsi="Consolas" w:cs="Times New Roman"/>
          <w:color w:val="000000"/>
          <w:sz w:val="21"/>
          <w:szCs w:val="21"/>
          <w:lang w:val="en-US" w:eastAsia="it-IT"/>
        </w:rPr>
        <w:t xml:space="preserve"> p, </w:t>
      </w:r>
      <w:proofErr w:type="spellStart"/>
      <w:r w:rsidRPr="004859EC">
        <w:rPr>
          <w:rFonts w:ascii="Consolas" w:eastAsia="Times New Roman" w:hAnsi="Consolas" w:cs="Times New Roman"/>
          <w:color w:val="000000"/>
          <w:sz w:val="21"/>
          <w:szCs w:val="21"/>
          <w:lang w:val="en-US" w:eastAsia="it-IT"/>
        </w:rPr>
        <w:t>projectgroup</w:t>
      </w:r>
      <w:proofErr w:type="spellEnd"/>
      <w:r w:rsidRPr="004859EC">
        <w:rPr>
          <w:rFonts w:ascii="Consolas" w:eastAsia="Times New Roman" w:hAnsi="Consolas" w:cs="Times New Roman"/>
          <w:color w:val="000000"/>
          <w:sz w:val="21"/>
          <w:szCs w:val="21"/>
          <w:lang w:val="en-US" w:eastAsia="it-IT"/>
        </w:rPr>
        <w:t xml:space="preserve"> </w:t>
      </w:r>
      <w:r w:rsidRPr="004859EC">
        <w:rPr>
          <w:rFonts w:ascii="Consolas" w:eastAsia="Times New Roman" w:hAnsi="Consolas" w:cs="Times New Roman"/>
          <w:color w:val="0000FF"/>
          <w:sz w:val="21"/>
          <w:szCs w:val="21"/>
          <w:lang w:val="en-US" w:eastAsia="it-IT"/>
        </w:rPr>
        <w:t>as</w:t>
      </w:r>
      <w:r w:rsidRPr="004859EC">
        <w:rPr>
          <w:rFonts w:ascii="Consolas" w:eastAsia="Times New Roman" w:hAnsi="Consolas" w:cs="Times New Roman"/>
          <w:color w:val="000000"/>
          <w:sz w:val="21"/>
          <w:szCs w:val="21"/>
          <w:lang w:val="en-US" w:eastAsia="it-IT"/>
        </w:rPr>
        <w:t xml:space="preserve"> </w:t>
      </w:r>
      <w:proofErr w:type="spellStart"/>
      <w:r w:rsidRPr="004859EC">
        <w:rPr>
          <w:rFonts w:ascii="Consolas" w:eastAsia="Times New Roman" w:hAnsi="Consolas" w:cs="Times New Roman"/>
          <w:color w:val="000000"/>
          <w:sz w:val="21"/>
          <w:szCs w:val="21"/>
          <w:lang w:val="en-US" w:eastAsia="it-IT"/>
        </w:rPr>
        <w:t>pg</w:t>
      </w:r>
      <w:proofErr w:type="spellEnd"/>
      <w:r w:rsidRPr="004859EC">
        <w:rPr>
          <w:rFonts w:ascii="Consolas" w:eastAsia="Times New Roman" w:hAnsi="Consolas" w:cs="Times New Roman"/>
          <w:color w:val="000000"/>
          <w:sz w:val="21"/>
          <w:szCs w:val="21"/>
          <w:lang w:val="en-US" w:eastAsia="it-IT"/>
        </w:rPr>
        <w:t xml:space="preserve"> </w:t>
      </w:r>
    </w:p>
    <w:p w:rsidR="004859EC" w:rsidRPr="004859EC" w:rsidRDefault="004859EC" w:rsidP="004859EC">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4859EC">
        <w:rPr>
          <w:rFonts w:ascii="Consolas" w:eastAsia="Times New Roman" w:hAnsi="Consolas" w:cs="Times New Roman"/>
          <w:color w:val="0000FF"/>
          <w:sz w:val="21"/>
          <w:szCs w:val="21"/>
          <w:lang w:val="en-US" w:eastAsia="it-IT"/>
        </w:rPr>
        <w:t>WHERE</w:t>
      </w:r>
      <w:r w:rsidRPr="004859EC">
        <w:rPr>
          <w:rFonts w:ascii="Consolas" w:eastAsia="Times New Roman" w:hAnsi="Consolas" w:cs="Times New Roman"/>
          <w:color w:val="000000"/>
          <w:sz w:val="21"/>
          <w:szCs w:val="21"/>
          <w:lang w:val="en-US" w:eastAsia="it-IT"/>
        </w:rPr>
        <w:t xml:space="preserve"> </w:t>
      </w:r>
      <w:proofErr w:type="spellStart"/>
      <w:r w:rsidRPr="004859EC">
        <w:rPr>
          <w:rFonts w:ascii="Consolas" w:eastAsia="Times New Roman" w:hAnsi="Consolas" w:cs="Times New Roman"/>
          <w:color w:val="000000"/>
          <w:sz w:val="21"/>
          <w:szCs w:val="21"/>
          <w:lang w:val="en-US" w:eastAsia="it-IT"/>
        </w:rPr>
        <w:t>pg.Project</w:t>
      </w:r>
      <w:proofErr w:type="spellEnd"/>
      <w:r w:rsidRPr="004859EC">
        <w:rPr>
          <w:rFonts w:ascii="Consolas" w:eastAsia="Times New Roman" w:hAnsi="Consolas" w:cs="Times New Roman"/>
          <w:color w:val="000000"/>
          <w:sz w:val="21"/>
          <w:szCs w:val="21"/>
          <w:lang w:val="en-US" w:eastAsia="it-IT"/>
        </w:rPr>
        <w:t xml:space="preserve"> = p.id </w:t>
      </w:r>
      <w:r w:rsidRPr="004859EC">
        <w:rPr>
          <w:rFonts w:ascii="Consolas" w:eastAsia="Times New Roman" w:hAnsi="Consolas" w:cs="Times New Roman"/>
          <w:color w:val="0000FF"/>
          <w:sz w:val="21"/>
          <w:szCs w:val="21"/>
          <w:lang w:val="en-US" w:eastAsia="it-IT"/>
        </w:rPr>
        <w:t>AND</w:t>
      </w:r>
      <w:r w:rsidRPr="004859EC">
        <w:rPr>
          <w:rFonts w:ascii="Consolas" w:eastAsia="Times New Roman" w:hAnsi="Consolas" w:cs="Times New Roman"/>
          <w:color w:val="000000"/>
          <w:sz w:val="21"/>
          <w:szCs w:val="21"/>
          <w:lang w:val="en-US" w:eastAsia="it-IT"/>
        </w:rPr>
        <w:t xml:space="preserve"> </w:t>
      </w:r>
      <w:proofErr w:type="spellStart"/>
      <w:r w:rsidRPr="004859EC">
        <w:rPr>
          <w:rFonts w:ascii="Consolas" w:eastAsia="Times New Roman" w:hAnsi="Consolas" w:cs="Times New Roman"/>
          <w:color w:val="000000"/>
          <w:sz w:val="21"/>
          <w:szCs w:val="21"/>
          <w:lang w:val="en-US" w:eastAsia="it-IT"/>
        </w:rPr>
        <w:t>pg.tGroup</w:t>
      </w:r>
      <w:proofErr w:type="spellEnd"/>
      <w:r w:rsidRPr="004859EC">
        <w:rPr>
          <w:rFonts w:ascii="Consolas" w:eastAsia="Times New Roman" w:hAnsi="Consolas" w:cs="Times New Roman"/>
          <w:color w:val="000000"/>
          <w:sz w:val="21"/>
          <w:szCs w:val="21"/>
          <w:lang w:val="en-US" w:eastAsia="it-IT"/>
        </w:rPr>
        <w:t xml:space="preserve"> =</w:t>
      </w:r>
      <w:r w:rsidR="00787CE2" w:rsidRPr="00787CE2">
        <w:rPr>
          <w:rStyle w:val="Stile3Carattere"/>
          <w:rFonts w:eastAsiaTheme="minorEastAsia"/>
        </w:rPr>
        <w:t xml:space="preserve"> </w:t>
      </w:r>
      <w:r w:rsidR="00787CE2" w:rsidRPr="004859EC">
        <w:rPr>
          <w:rStyle w:val="Stile3Carattere"/>
          <w:rFonts w:eastAsiaTheme="minorEastAsia"/>
        </w:rPr>
        <w:t>:</w:t>
      </w:r>
      <w:proofErr w:type="spellStart"/>
      <w:r w:rsidR="00787CE2" w:rsidRPr="004859EC">
        <w:rPr>
          <w:rStyle w:val="Stile3Carattere"/>
          <w:rFonts w:eastAsiaTheme="minorEastAsia"/>
        </w:rPr>
        <w:t>groupid</w:t>
      </w:r>
      <w:proofErr w:type="spellEnd"/>
      <w:r w:rsidR="009A3DF1">
        <w:rPr>
          <w:rStyle w:val="Stile3Carattere"/>
          <w:rFonts w:eastAsiaTheme="minorEastAsia"/>
        </w:rPr>
        <w:t>;</w:t>
      </w:r>
    </w:p>
    <w:p w:rsidR="004859EC" w:rsidRDefault="004859EC" w:rsidP="00802A1A">
      <w:pPr>
        <w:rPr>
          <w:rFonts w:ascii="Consolas" w:eastAsia="Times New Roman" w:hAnsi="Consolas" w:cs="Times New Roman"/>
          <w:color w:val="000000"/>
          <w:sz w:val="21"/>
          <w:szCs w:val="21"/>
          <w:lang w:val="en-US" w:eastAsia="it-IT"/>
        </w:rPr>
      </w:pPr>
    </w:p>
    <w:p w:rsidR="00B51161" w:rsidRPr="00B51161" w:rsidRDefault="00B51161" w:rsidP="00B51161">
      <w:pPr>
        <w:pBdr>
          <w:bottom w:val="single" w:sz="4" w:space="1" w:color="auto"/>
        </w:pBdr>
        <w:shd w:val="clear" w:color="auto" w:fill="FFFFFF"/>
        <w:spacing w:before="0" w:after="0" w:line="285" w:lineRule="atLeast"/>
        <w:rPr>
          <w:rFonts w:ascii="Consolas" w:eastAsia="Times New Roman" w:hAnsi="Consolas" w:cs="Times New Roman"/>
          <w:color w:val="000000"/>
          <w:sz w:val="21"/>
          <w:szCs w:val="21"/>
          <w:lang w:eastAsia="it-IT"/>
        </w:rPr>
      </w:pPr>
      <w:r w:rsidRPr="00B51161">
        <w:rPr>
          <w:rFonts w:ascii="Consolas" w:eastAsia="Times New Roman" w:hAnsi="Consolas" w:cs="Times New Roman"/>
          <w:color w:val="008000"/>
          <w:sz w:val="21"/>
          <w:szCs w:val="21"/>
          <w:lang w:eastAsia="it-IT"/>
        </w:rPr>
        <w:t xml:space="preserve">-- </w:t>
      </w:r>
      <w:r>
        <w:rPr>
          <w:rFonts w:ascii="Consolas" w:eastAsia="Times New Roman" w:hAnsi="Consolas" w:cs="Times New Roman"/>
          <w:color w:val="008000"/>
          <w:sz w:val="21"/>
          <w:szCs w:val="21"/>
          <w:lang w:eastAsia="it-IT"/>
        </w:rPr>
        <w:t>S</w:t>
      </w:r>
      <w:r w:rsidRPr="00B51161">
        <w:rPr>
          <w:rFonts w:ascii="Consolas" w:eastAsia="Times New Roman" w:hAnsi="Consolas" w:cs="Times New Roman"/>
          <w:color w:val="008000"/>
          <w:sz w:val="21"/>
          <w:szCs w:val="21"/>
          <w:lang w:eastAsia="it-IT"/>
        </w:rPr>
        <w:t>eleziona il ruolo di uno specifico utente in uno specifico gruppo</w:t>
      </w:r>
    </w:p>
    <w:p w:rsidR="00925D58" w:rsidRDefault="00B51161" w:rsidP="00B5116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B51161">
        <w:rPr>
          <w:rFonts w:ascii="Consolas" w:eastAsia="Times New Roman" w:hAnsi="Consolas" w:cs="Times New Roman"/>
          <w:color w:val="0000FF"/>
          <w:sz w:val="21"/>
          <w:szCs w:val="21"/>
          <w:lang w:val="en-US" w:eastAsia="it-IT"/>
        </w:rPr>
        <w:t>SELECT</w:t>
      </w:r>
      <w:r w:rsidRPr="00B51161">
        <w:rPr>
          <w:rFonts w:ascii="Consolas" w:eastAsia="Times New Roman" w:hAnsi="Consolas" w:cs="Times New Roman"/>
          <w:color w:val="000000"/>
          <w:sz w:val="21"/>
          <w:szCs w:val="21"/>
          <w:lang w:val="en-US" w:eastAsia="it-IT"/>
        </w:rPr>
        <w:t xml:space="preserve"> r.* </w:t>
      </w:r>
      <w:r w:rsidRPr="00B51161">
        <w:rPr>
          <w:rFonts w:ascii="Consolas" w:eastAsia="Times New Roman" w:hAnsi="Consolas" w:cs="Times New Roman"/>
          <w:color w:val="0000FF"/>
          <w:sz w:val="21"/>
          <w:szCs w:val="21"/>
          <w:lang w:val="en-US" w:eastAsia="it-IT"/>
        </w:rPr>
        <w:t>FROM</w:t>
      </w:r>
      <w:r w:rsidRPr="00B51161">
        <w:rPr>
          <w:rFonts w:ascii="Consolas" w:eastAsia="Times New Roman" w:hAnsi="Consolas" w:cs="Times New Roman"/>
          <w:color w:val="000000"/>
          <w:sz w:val="21"/>
          <w:szCs w:val="21"/>
          <w:lang w:val="en-US" w:eastAsia="it-IT"/>
        </w:rPr>
        <w:t xml:space="preserve"> </w:t>
      </w:r>
      <w:r w:rsidRPr="00B51161">
        <w:rPr>
          <w:rFonts w:ascii="Consolas" w:eastAsia="Times New Roman" w:hAnsi="Consolas" w:cs="Times New Roman"/>
          <w:color w:val="0000FF"/>
          <w:sz w:val="21"/>
          <w:szCs w:val="21"/>
          <w:lang w:val="en-US" w:eastAsia="it-IT"/>
        </w:rPr>
        <w:t>Role</w:t>
      </w:r>
      <w:r w:rsidRPr="00B51161">
        <w:rPr>
          <w:rFonts w:ascii="Consolas" w:eastAsia="Times New Roman" w:hAnsi="Consolas" w:cs="Times New Roman"/>
          <w:color w:val="000000"/>
          <w:sz w:val="21"/>
          <w:szCs w:val="21"/>
          <w:lang w:val="en-US" w:eastAsia="it-IT"/>
        </w:rPr>
        <w:t xml:space="preserve"> </w:t>
      </w:r>
      <w:r w:rsidRPr="00B51161">
        <w:rPr>
          <w:rFonts w:ascii="Consolas" w:eastAsia="Times New Roman" w:hAnsi="Consolas" w:cs="Times New Roman"/>
          <w:color w:val="0000FF"/>
          <w:sz w:val="21"/>
          <w:szCs w:val="21"/>
          <w:lang w:val="en-US" w:eastAsia="it-IT"/>
        </w:rPr>
        <w:t>as</w:t>
      </w:r>
      <w:r w:rsidRPr="00B51161">
        <w:rPr>
          <w:rFonts w:ascii="Consolas" w:eastAsia="Times New Roman" w:hAnsi="Consolas" w:cs="Times New Roman"/>
          <w:color w:val="000000"/>
          <w:sz w:val="21"/>
          <w:szCs w:val="21"/>
          <w:lang w:val="en-US" w:eastAsia="it-IT"/>
        </w:rPr>
        <w:t xml:space="preserve"> r, </w:t>
      </w:r>
      <w:proofErr w:type="spellStart"/>
      <w:r w:rsidRPr="00B51161">
        <w:rPr>
          <w:rFonts w:ascii="Consolas" w:eastAsia="Times New Roman" w:hAnsi="Consolas" w:cs="Times New Roman"/>
          <w:color w:val="000000"/>
          <w:sz w:val="21"/>
          <w:szCs w:val="21"/>
          <w:lang w:val="en-US" w:eastAsia="it-IT"/>
        </w:rPr>
        <w:t>GroupRole</w:t>
      </w:r>
      <w:proofErr w:type="spellEnd"/>
      <w:r w:rsidRPr="00B51161">
        <w:rPr>
          <w:rFonts w:ascii="Consolas" w:eastAsia="Times New Roman" w:hAnsi="Consolas" w:cs="Times New Roman"/>
          <w:color w:val="000000"/>
          <w:sz w:val="21"/>
          <w:szCs w:val="21"/>
          <w:lang w:val="en-US" w:eastAsia="it-IT"/>
        </w:rPr>
        <w:t xml:space="preserve"> </w:t>
      </w:r>
      <w:r w:rsidRPr="00B51161">
        <w:rPr>
          <w:rFonts w:ascii="Consolas" w:eastAsia="Times New Roman" w:hAnsi="Consolas" w:cs="Times New Roman"/>
          <w:color w:val="0000FF"/>
          <w:sz w:val="21"/>
          <w:szCs w:val="21"/>
          <w:lang w:val="en-US" w:eastAsia="it-IT"/>
        </w:rPr>
        <w:t>as</w:t>
      </w:r>
      <w:r w:rsidRPr="00B51161">
        <w:rPr>
          <w:rFonts w:ascii="Consolas" w:eastAsia="Times New Roman" w:hAnsi="Consolas" w:cs="Times New Roman"/>
          <w:color w:val="000000"/>
          <w:sz w:val="21"/>
          <w:szCs w:val="21"/>
          <w:lang w:val="en-US" w:eastAsia="it-IT"/>
        </w:rPr>
        <w:t xml:space="preserve"> gr, </w:t>
      </w:r>
      <w:proofErr w:type="spellStart"/>
      <w:r w:rsidRPr="00B51161">
        <w:rPr>
          <w:rFonts w:ascii="Consolas" w:eastAsia="Times New Roman" w:hAnsi="Consolas" w:cs="Times New Roman"/>
          <w:color w:val="000000"/>
          <w:sz w:val="21"/>
          <w:szCs w:val="21"/>
          <w:lang w:val="en-US" w:eastAsia="it-IT"/>
        </w:rPr>
        <w:t>tGroup</w:t>
      </w:r>
      <w:proofErr w:type="spellEnd"/>
      <w:r w:rsidRPr="00B51161">
        <w:rPr>
          <w:rFonts w:ascii="Consolas" w:eastAsia="Times New Roman" w:hAnsi="Consolas" w:cs="Times New Roman"/>
          <w:color w:val="000000"/>
          <w:sz w:val="21"/>
          <w:szCs w:val="21"/>
          <w:lang w:val="en-US" w:eastAsia="it-IT"/>
        </w:rPr>
        <w:t xml:space="preserve"> </w:t>
      </w:r>
      <w:r w:rsidRPr="00B51161">
        <w:rPr>
          <w:rFonts w:ascii="Consolas" w:eastAsia="Times New Roman" w:hAnsi="Consolas" w:cs="Times New Roman"/>
          <w:color w:val="0000FF"/>
          <w:sz w:val="21"/>
          <w:szCs w:val="21"/>
          <w:lang w:val="en-US" w:eastAsia="it-IT"/>
        </w:rPr>
        <w:t>as</w:t>
      </w:r>
      <w:r w:rsidRPr="00B51161">
        <w:rPr>
          <w:rFonts w:ascii="Consolas" w:eastAsia="Times New Roman" w:hAnsi="Consolas" w:cs="Times New Roman"/>
          <w:color w:val="000000"/>
          <w:sz w:val="21"/>
          <w:szCs w:val="21"/>
          <w:lang w:val="en-US" w:eastAsia="it-IT"/>
        </w:rPr>
        <w:t xml:space="preserve"> g </w:t>
      </w:r>
    </w:p>
    <w:p w:rsidR="00925D58" w:rsidRDefault="00B51161" w:rsidP="00B5116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B51161">
        <w:rPr>
          <w:rFonts w:ascii="Consolas" w:eastAsia="Times New Roman" w:hAnsi="Consolas" w:cs="Times New Roman"/>
          <w:color w:val="0000FF"/>
          <w:sz w:val="21"/>
          <w:szCs w:val="21"/>
          <w:lang w:val="en-US" w:eastAsia="it-IT"/>
        </w:rPr>
        <w:t>WHERE</w:t>
      </w:r>
      <w:r w:rsidRPr="00B51161">
        <w:rPr>
          <w:rFonts w:ascii="Consolas" w:eastAsia="Times New Roman" w:hAnsi="Consolas" w:cs="Times New Roman"/>
          <w:color w:val="000000"/>
          <w:sz w:val="21"/>
          <w:szCs w:val="21"/>
          <w:lang w:val="en-US" w:eastAsia="it-IT"/>
        </w:rPr>
        <w:t xml:space="preserve"> r.id = </w:t>
      </w:r>
      <w:proofErr w:type="spellStart"/>
      <w:r w:rsidRPr="00B51161">
        <w:rPr>
          <w:rFonts w:ascii="Consolas" w:eastAsia="Times New Roman" w:hAnsi="Consolas" w:cs="Times New Roman"/>
          <w:color w:val="000000"/>
          <w:sz w:val="21"/>
          <w:szCs w:val="21"/>
          <w:lang w:val="en-US" w:eastAsia="it-IT"/>
        </w:rPr>
        <w:t>gr.Roleid</w:t>
      </w:r>
      <w:proofErr w:type="spellEnd"/>
      <w:r w:rsidRPr="00B51161">
        <w:rPr>
          <w:rFonts w:ascii="Consolas" w:eastAsia="Times New Roman" w:hAnsi="Consolas" w:cs="Times New Roman"/>
          <w:color w:val="000000"/>
          <w:sz w:val="21"/>
          <w:szCs w:val="21"/>
          <w:lang w:val="en-US" w:eastAsia="it-IT"/>
        </w:rPr>
        <w:t xml:space="preserve"> </w:t>
      </w:r>
    </w:p>
    <w:p w:rsidR="00925D58" w:rsidRDefault="00B51161" w:rsidP="00B5116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B51161">
        <w:rPr>
          <w:rFonts w:ascii="Consolas" w:eastAsia="Times New Roman" w:hAnsi="Consolas" w:cs="Times New Roman"/>
          <w:color w:val="0000FF"/>
          <w:sz w:val="21"/>
          <w:szCs w:val="21"/>
          <w:lang w:val="en-US" w:eastAsia="it-IT"/>
        </w:rPr>
        <w:t>AND</w:t>
      </w:r>
      <w:r w:rsidRPr="00B51161">
        <w:rPr>
          <w:rFonts w:ascii="Consolas" w:eastAsia="Times New Roman" w:hAnsi="Consolas" w:cs="Times New Roman"/>
          <w:color w:val="000000"/>
          <w:sz w:val="21"/>
          <w:szCs w:val="21"/>
          <w:lang w:val="en-US" w:eastAsia="it-IT"/>
        </w:rPr>
        <w:t xml:space="preserve"> g.id = </w:t>
      </w:r>
      <w:proofErr w:type="spellStart"/>
      <w:r w:rsidRPr="00B51161">
        <w:rPr>
          <w:rFonts w:ascii="Consolas" w:eastAsia="Times New Roman" w:hAnsi="Consolas" w:cs="Times New Roman"/>
          <w:color w:val="000000"/>
          <w:sz w:val="21"/>
          <w:szCs w:val="21"/>
          <w:lang w:val="en-US" w:eastAsia="it-IT"/>
        </w:rPr>
        <w:t>gr.Groupid</w:t>
      </w:r>
      <w:proofErr w:type="spellEnd"/>
      <w:r w:rsidRPr="00B51161">
        <w:rPr>
          <w:rFonts w:ascii="Consolas" w:eastAsia="Times New Roman" w:hAnsi="Consolas" w:cs="Times New Roman"/>
          <w:color w:val="000000"/>
          <w:sz w:val="21"/>
          <w:szCs w:val="21"/>
          <w:lang w:val="en-US" w:eastAsia="it-IT"/>
        </w:rPr>
        <w:t xml:space="preserve"> </w:t>
      </w:r>
    </w:p>
    <w:p w:rsidR="00925D58" w:rsidRDefault="00B51161" w:rsidP="00B5116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B51161">
        <w:rPr>
          <w:rFonts w:ascii="Consolas" w:eastAsia="Times New Roman" w:hAnsi="Consolas" w:cs="Times New Roman"/>
          <w:color w:val="0000FF"/>
          <w:sz w:val="21"/>
          <w:szCs w:val="21"/>
          <w:lang w:val="en-US" w:eastAsia="it-IT"/>
        </w:rPr>
        <w:t>AND</w:t>
      </w:r>
      <w:r w:rsidRPr="00B51161">
        <w:rPr>
          <w:rFonts w:ascii="Consolas" w:eastAsia="Times New Roman" w:hAnsi="Consolas" w:cs="Times New Roman"/>
          <w:color w:val="000000"/>
          <w:sz w:val="21"/>
          <w:szCs w:val="21"/>
          <w:lang w:val="en-US" w:eastAsia="it-IT"/>
        </w:rPr>
        <w:t xml:space="preserve"> g.id = </w:t>
      </w:r>
      <w:r w:rsidRPr="00B51161">
        <w:rPr>
          <w:rStyle w:val="Stile3Carattere"/>
          <w:rFonts w:eastAsiaTheme="minorEastAsia"/>
        </w:rPr>
        <w:t>:</w:t>
      </w:r>
      <w:proofErr w:type="spellStart"/>
      <w:r w:rsidRPr="00B51161">
        <w:rPr>
          <w:rStyle w:val="Stile3Carattere"/>
          <w:rFonts w:eastAsiaTheme="minorEastAsia"/>
        </w:rPr>
        <w:t>groupid</w:t>
      </w:r>
      <w:proofErr w:type="spellEnd"/>
      <w:r w:rsidRPr="00B51161">
        <w:rPr>
          <w:rFonts w:ascii="Consolas" w:eastAsia="Times New Roman" w:hAnsi="Consolas" w:cs="Times New Roman"/>
          <w:color w:val="000000"/>
          <w:sz w:val="21"/>
          <w:szCs w:val="21"/>
          <w:lang w:val="en-US" w:eastAsia="it-IT"/>
        </w:rPr>
        <w:t xml:space="preserve"> </w:t>
      </w:r>
    </w:p>
    <w:p w:rsidR="00B51161" w:rsidRPr="00B51161" w:rsidRDefault="00B51161" w:rsidP="00B5116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B51161">
        <w:rPr>
          <w:rFonts w:ascii="Consolas" w:eastAsia="Times New Roman" w:hAnsi="Consolas" w:cs="Times New Roman"/>
          <w:color w:val="0000FF"/>
          <w:sz w:val="21"/>
          <w:szCs w:val="21"/>
          <w:lang w:val="en-US" w:eastAsia="it-IT"/>
        </w:rPr>
        <w:t>AND</w:t>
      </w:r>
      <w:r w:rsidRPr="00B51161">
        <w:rPr>
          <w:rFonts w:ascii="Consolas" w:eastAsia="Times New Roman" w:hAnsi="Consolas" w:cs="Times New Roman"/>
          <w:color w:val="000000"/>
          <w:sz w:val="21"/>
          <w:szCs w:val="21"/>
          <w:lang w:val="en-US" w:eastAsia="it-IT"/>
        </w:rPr>
        <w:t xml:space="preserve"> </w:t>
      </w:r>
      <w:proofErr w:type="spellStart"/>
      <w:r w:rsidRPr="00B51161">
        <w:rPr>
          <w:rFonts w:ascii="Consolas" w:eastAsia="Times New Roman" w:hAnsi="Consolas" w:cs="Times New Roman"/>
          <w:color w:val="000000"/>
          <w:sz w:val="21"/>
          <w:szCs w:val="21"/>
          <w:lang w:val="en-US" w:eastAsia="it-IT"/>
        </w:rPr>
        <w:t>gr.Userid</w:t>
      </w:r>
      <w:proofErr w:type="spellEnd"/>
      <w:r w:rsidRPr="00B51161">
        <w:rPr>
          <w:rFonts w:ascii="Consolas" w:eastAsia="Times New Roman" w:hAnsi="Consolas" w:cs="Times New Roman"/>
          <w:color w:val="000000"/>
          <w:sz w:val="21"/>
          <w:szCs w:val="21"/>
          <w:lang w:val="en-US" w:eastAsia="it-IT"/>
        </w:rPr>
        <w:t xml:space="preserve"> = </w:t>
      </w:r>
      <w:r w:rsidRPr="00B51161">
        <w:rPr>
          <w:rStyle w:val="Stile3Carattere"/>
          <w:rFonts w:eastAsiaTheme="minorEastAsia"/>
        </w:rPr>
        <w:t>:</w:t>
      </w:r>
      <w:proofErr w:type="spellStart"/>
      <w:r w:rsidRPr="00B51161">
        <w:rPr>
          <w:rStyle w:val="Stile3Carattere"/>
          <w:rFonts w:eastAsiaTheme="minorEastAsia"/>
        </w:rPr>
        <w:t>userid</w:t>
      </w:r>
      <w:proofErr w:type="spellEnd"/>
      <w:r w:rsidR="009A3DF1">
        <w:rPr>
          <w:rStyle w:val="Stile3Carattere"/>
          <w:rFonts w:eastAsiaTheme="minorEastAsia"/>
        </w:rPr>
        <w:t>;</w:t>
      </w:r>
    </w:p>
    <w:p w:rsidR="00B51161" w:rsidRDefault="00B51161" w:rsidP="00802A1A">
      <w:pPr>
        <w:rPr>
          <w:rFonts w:ascii="Consolas" w:eastAsia="Times New Roman" w:hAnsi="Consolas" w:cs="Times New Roman"/>
          <w:color w:val="000000"/>
          <w:sz w:val="21"/>
          <w:szCs w:val="21"/>
          <w:lang w:val="en-US" w:eastAsia="it-IT"/>
        </w:rPr>
      </w:pPr>
    </w:p>
    <w:p w:rsidR="00D30723" w:rsidRPr="00D30723" w:rsidRDefault="00D30723" w:rsidP="00D30723">
      <w:pPr>
        <w:pBdr>
          <w:bottom w:val="single" w:sz="4" w:space="1" w:color="auto"/>
        </w:pBdr>
        <w:shd w:val="clear" w:color="auto" w:fill="FFFFFF"/>
        <w:spacing w:before="0" w:after="0" w:line="285" w:lineRule="atLeast"/>
        <w:rPr>
          <w:rFonts w:ascii="Consolas" w:eastAsia="Times New Roman" w:hAnsi="Consolas" w:cs="Times New Roman"/>
          <w:color w:val="000000"/>
          <w:sz w:val="21"/>
          <w:szCs w:val="21"/>
          <w:lang w:eastAsia="it-IT"/>
        </w:rPr>
      </w:pPr>
      <w:r w:rsidRPr="00D30723">
        <w:rPr>
          <w:rFonts w:ascii="Consolas" w:eastAsia="Times New Roman" w:hAnsi="Consolas" w:cs="Times New Roman"/>
          <w:color w:val="008000"/>
          <w:sz w:val="21"/>
          <w:szCs w:val="21"/>
          <w:lang w:eastAsia="it-IT"/>
        </w:rPr>
        <w:t xml:space="preserve">-- </w:t>
      </w:r>
      <w:r>
        <w:rPr>
          <w:rFonts w:ascii="Consolas" w:eastAsia="Times New Roman" w:hAnsi="Consolas" w:cs="Times New Roman"/>
          <w:color w:val="008000"/>
          <w:sz w:val="21"/>
          <w:szCs w:val="21"/>
          <w:lang w:eastAsia="it-IT"/>
        </w:rPr>
        <w:t>S</w:t>
      </w:r>
      <w:r w:rsidRPr="00D30723">
        <w:rPr>
          <w:rFonts w:ascii="Consolas" w:eastAsia="Times New Roman" w:hAnsi="Consolas" w:cs="Times New Roman"/>
          <w:color w:val="008000"/>
          <w:sz w:val="21"/>
          <w:szCs w:val="21"/>
          <w:lang w:eastAsia="it-IT"/>
        </w:rPr>
        <w:t>eleziona i gruppi di un progetto</w:t>
      </w:r>
    </w:p>
    <w:p w:rsidR="00925D58" w:rsidRDefault="00D30723" w:rsidP="00D30723">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D30723">
        <w:rPr>
          <w:rFonts w:ascii="Consolas" w:eastAsia="Times New Roman" w:hAnsi="Consolas" w:cs="Times New Roman"/>
          <w:color w:val="0000FF"/>
          <w:sz w:val="21"/>
          <w:szCs w:val="21"/>
          <w:lang w:val="en-US" w:eastAsia="it-IT"/>
        </w:rPr>
        <w:t>SELECT</w:t>
      </w:r>
      <w:r w:rsidRPr="00D30723">
        <w:rPr>
          <w:rFonts w:ascii="Consolas" w:eastAsia="Times New Roman" w:hAnsi="Consolas" w:cs="Times New Roman"/>
          <w:color w:val="000000"/>
          <w:sz w:val="21"/>
          <w:szCs w:val="21"/>
          <w:lang w:val="en-US" w:eastAsia="it-IT"/>
        </w:rPr>
        <w:t xml:space="preserve"> g.* </w:t>
      </w:r>
      <w:r w:rsidRPr="00D30723">
        <w:rPr>
          <w:rFonts w:ascii="Consolas" w:eastAsia="Times New Roman" w:hAnsi="Consolas" w:cs="Times New Roman"/>
          <w:color w:val="0000FF"/>
          <w:sz w:val="21"/>
          <w:szCs w:val="21"/>
          <w:lang w:val="en-US" w:eastAsia="it-IT"/>
        </w:rPr>
        <w:t>FROM</w:t>
      </w:r>
      <w:r w:rsidRPr="00D30723">
        <w:rPr>
          <w:rFonts w:ascii="Consolas" w:eastAsia="Times New Roman" w:hAnsi="Consolas" w:cs="Times New Roman"/>
          <w:color w:val="000000"/>
          <w:sz w:val="21"/>
          <w:szCs w:val="21"/>
          <w:lang w:val="en-US" w:eastAsia="it-IT"/>
        </w:rPr>
        <w:t xml:space="preserve"> </w:t>
      </w:r>
      <w:proofErr w:type="spellStart"/>
      <w:r w:rsidRPr="00D30723">
        <w:rPr>
          <w:rFonts w:ascii="Consolas" w:eastAsia="Times New Roman" w:hAnsi="Consolas" w:cs="Times New Roman"/>
          <w:color w:val="000000"/>
          <w:sz w:val="21"/>
          <w:szCs w:val="21"/>
          <w:lang w:val="en-US" w:eastAsia="it-IT"/>
        </w:rPr>
        <w:t>tGroup</w:t>
      </w:r>
      <w:proofErr w:type="spellEnd"/>
      <w:r w:rsidRPr="00D30723">
        <w:rPr>
          <w:rFonts w:ascii="Consolas" w:eastAsia="Times New Roman" w:hAnsi="Consolas" w:cs="Times New Roman"/>
          <w:color w:val="000000"/>
          <w:sz w:val="21"/>
          <w:szCs w:val="21"/>
          <w:lang w:val="en-US" w:eastAsia="it-IT"/>
        </w:rPr>
        <w:t xml:space="preserve"> </w:t>
      </w:r>
      <w:r w:rsidRPr="00D30723">
        <w:rPr>
          <w:rFonts w:ascii="Consolas" w:eastAsia="Times New Roman" w:hAnsi="Consolas" w:cs="Times New Roman"/>
          <w:color w:val="0000FF"/>
          <w:sz w:val="21"/>
          <w:szCs w:val="21"/>
          <w:lang w:val="en-US" w:eastAsia="it-IT"/>
        </w:rPr>
        <w:t>as</w:t>
      </w:r>
      <w:r w:rsidRPr="00D30723">
        <w:rPr>
          <w:rFonts w:ascii="Consolas" w:eastAsia="Times New Roman" w:hAnsi="Consolas" w:cs="Times New Roman"/>
          <w:color w:val="000000"/>
          <w:sz w:val="21"/>
          <w:szCs w:val="21"/>
          <w:lang w:val="en-US" w:eastAsia="it-IT"/>
        </w:rPr>
        <w:t xml:space="preserve"> g, Project </w:t>
      </w:r>
      <w:r w:rsidRPr="00D30723">
        <w:rPr>
          <w:rFonts w:ascii="Consolas" w:eastAsia="Times New Roman" w:hAnsi="Consolas" w:cs="Times New Roman"/>
          <w:color w:val="0000FF"/>
          <w:sz w:val="21"/>
          <w:szCs w:val="21"/>
          <w:lang w:val="en-US" w:eastAsia="it-IT"/>
        </w:rPr>
        <w:t>as</w:t>
      </w:r>
      <w:r w:rsidRPr="00D30723">
        <w:rPr>
          <w:rFonts w:ascii="Consolas" w:eastAsia="Times New Roman" w:hAnsi="Consolas" w:cs="Times New Roman"/>
          <w:color w:val="000000"/>
          <w:sz w:val="21"/>
          <w:szCs w:val="21"/>
          <w:lang w:val="en-US" w:eastAsia="it-IT"/>
        </w:rPr>
        <w:t xml:space="preserve"> p, </w:t>
      </w:r>
      <w:proofErr w:type="spellStart"/>
      <w:r w:rsidRPr="00D30723">
        <w:rPr>
          <w:rFonts w:ascii="Consolas" w:eastAsia="Times New Roman" w:hAnsi="Consolas" w:cs="Times New Roman"/>
          <w:color w:val="000000"/>
          <w:sz w:val="21"/>
          <w:szCs w:val="21"/>
          <w:lang w:val="en-US" w:eastAsia="it-IT"/>
        </w:rPr>
        <w:t>ProjectGroup</w:t>
      </w:r>
      <w:proofErr w:type="spellEnd"/>
      <w:r w:rsidRPr="00D30723">
        <w:rPr>
          <w:rFonts w:ascii="Consolas" w:eastAsia="Times New Roman" w:hAnsi="Consolas" w:cs="Times New Roman"/>
          <w:color w:val="000000"/>
          <w:sz w:val="21"/>
          <w:szCs w:val="21"/>
          <w:lang w:val="en-US" w:eastAsia="it-IT"/>
        </w:rPr>
        <w:t xml:space="preserve"> </w:t>
      </w:r>
      <w:r w:rsidRPr="00D30723">
        <w:rPr>
          <w:rFonts w:ascii="Consolas" w:eastAsia="Times New Roman" w:hAnsi="Consolas" w:cs="Times New Roman"/>
          <w:color w:val="0000FF"/>
          <w:sz w:val="21"/>
          <w:szCs w:val="21"/>
          <w:lang w:val="en-US" w:eastAsia="it-IT"/>
        </w:rPr>
        <w:t>as</w:t>
      </w:r>
      <w:r w:rsidRPr="00D30723">
        <w:rPr>
          <w:rFonts w:ascii="Consolas" w:eastAsia="Times New Roman" w:hAnsi="Consolas" w:cs="Times New Roman"/>
          <w:color w:val="000000"/>
          <w:sz w:val="21"/>
          <w:szCs w:val="21"/>
          <w:lang w:val="en-US" w:eastAsia="it-IT"/>
        </w:rPr>
        <w:t xml:space="preserve"> </w:t>
      </w:r>
      <w:proofErr w:type="spellStart"/>
      <w:r w:rsidRPr="00D30723">
        <w:rPr>
          <w:rFonts w:ascii="Consolas" w:eastAsia="Times New Roman" w:hAnsi="Consolas" w:cs="Times New Roman"/>
          <w:color w:val="000000"/>
          <w:sz w:val="21"/>
          <w:szCs w:val="21"/>
          <w:lang w:val="en-US" w:eastAsia="it-IT"/>
        </w:rPr>
        <w:t>pg</w:t>
      </w:r>
      <w:proofErr w:type="spellEnd"/>
      <w:r w:rsidRPr="00D30723">
        <w:rPr>
          <w:rFonts w:ascii="Consolas" w:eastAsia="Times New Roman" w:hAnsi="Consolas" w:cs="Times New Roman"/>
          <w:color w:val="000000"/>
          <w:sz w:val="21"/>
          <w:szCs w:val="21"/>
          <w:lang w:val="en-US" w:eastAsia="it-IT"/>
        </w:rPr>
        <w:t xml:space="preserve"> </w:t>
      </w:r>
    </w:p>
    <w:p w:rsidR="00925D58" w:rsidRDefault="00D30723" w:rsidP="00D30723">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D30723">
        <w:rPr>
          <w:rFonts w:ascii="Consolas" w:eastAsia="Times New Roman" w:hAnsi="Consolas" w:cs="Times New Roman"/>
          <w:color w:val="0000FF"/>
          <w:sz w:val="21"/>
          <w:szCs w:val="21"/>
          <w:lang w:val="en-US" w:eastAsia="it-IT"/>
        </w:rPr>
        <w:t>WHERE</w:t>
      </w:r>
      <w:r w:rsidRPr="00D30723">
        <w:rPr>
          <w:rFonts w:ascii="Consolas" w:eastAsia="Times New Roman" w:hAnsi="Consolas" w:cs="Times New Roman"/>
          <w:color w:val="000000"/>
          <w:sz w:val="21"/>
          <w:szCs w:val="21"/>
          <w:lang w:val="en-US" w:eastAsia="it-IT"/>
        </w:rPr>
        <w:t xml:space="preserve"> p.id = </w:t>
      </w:r>
      <w:proofErr w:type="spellStart"/>
      <w:r w:rsidRPr="00D30723">
        <w:rPr>
          <w:rFonts w:ascii="Consolas" w:eastAsia="Times New Roman" w:hAnsi="Consolas" w:cs="Times New Roman"/>
          <w:color w:val="000000"/>
          <w:sz w:val="21"/>
          <w:szCs w:val="21"/>
          <w:lang w:val="en-US" w:eastAsia="it-IT"/>
        </w:rPr>
        <w:t>pg.Project</w:t>
      </w:r>
      <w:proofErr w:type="spellEnd"/>
      <w:r w:rsidRPr="00D30723">
        <w:rPr>
          <w:rFonts w:ascii="Consolas" w:eastAsia="Times New Roman" w:hAnsi="Consolas" w:cs="Times New Roman"/>
          <w:color w:val="000000"/>
          <w:sz w:val="21"/>
          <w:szCs w:val="21"/>
          <w:lang w:val="en-US" w:eastAsia="it-IT"/>
        </w:rPr>
        <w:t xml:space="preserve"> </w:t>
      </w:r>
    </w:p>
    <w:p w:rsidR="00925D58" w:rsidRDefault="00D30723" w:rsidP="00D30723">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D30723">
        <w:rPr>
          <w:rFonts w:ascii="Consolas" w:eastAsia="Times New Roman" w:hAnsi="Consolas" w:cs="Times New Roman"/>
          <w:color w:val="0000FF"/>
          <w:sz w:val="21"/>
          <w:szCs w:val="21"/>
          <w:lang w:val="en-US" w:eastAsia="it-IT"/>
        </w:rPr>
        <w:t>AND</w:t>
      </w:r>
      <w:r w:rsidRPr="00D30723">
        <w:rPr>
          <w:rFonts w:ascii="Consolas" w:eastAsia="Times New Roman" w:hAnsi="Consolas" w:cs="Times New Roman"/>
          <w:color w:val="000000"/>
          <w:sz w:val="21"/>
          <w:szCs w:val="21"/>
          <w:lang w:val="en-US" w:eastAsia="it-IT"/>
        </w:rPr>
        <w:t xml:space="preserve"> </w:t>
      </w:r>
      <w:proofErr w:type="spellStart"/>
      <w:r w:rsidRPr="00D30723">
        <w:rPr>
          <w:rFonts w:ascii="Consolas" w:eastAsia="Times New Roman" w:hAnsi="Consolas" w:cs="Times New Roman"/>
          <w:color w:val="000000"/>
          <w:sz w:val="21"/>
          <w:szCs w:val="21"/>
          <w:lang w:val="en-US" w:eastAsia="it-IT"/>
        </w:rPr>
        <w:t>pg.tGroup</w:t>
      </w:r>
      <w:proofErr w:type="spellEnd"/>
      <w:r w:rsidRPr="00D30723">
        <w:rPr>
          <w:rFonts w:ascii="Consolas" w:eastAsia="Times New Roman" w:hAnsi="Consolas" w:cs="Times New Roman"/>
          <w:color w:val="000000"/>
          <w:sz w:val="21"/>
          <w:szCs w:val="21"/>
          <w:lang w:val="en-US" w:eastAsia="it-IT"/>
        </w:rPr>
        <w:t xml:space="preserve"> = g.id </w:t>
      </w:r>
    </w:p>
    <w:p w:rsidR="00D30723" w:rsidRPr="00BD5316" w:rsidRDefault="00D30723" w:rsidP="00D30723">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eastAsia="it-IT"/>
        </w:rPr>
      </w:pPr>
      <w:r w:rsidRPr="00BD5316">
        <w:rPr>
          <w:rFonts w:ascii="Consolas" w:eastAsia="Times New Roman" w:hAnsi="Consolas" w:cs="Times New Roman"/>
          <w:color w:val="0000FF"/>
          <w:sz w:val="21"/>
          <w:szCs w:val="21"/>
          <w:lang w:eastAsia="it-IT"/>
        </w:rPr>
        <w:t>AND</w:t>
      </w:r>
      <w:r w:rsidRPr="00BD5316">
        <w:rPr>
          <w:rFonts w:ascii="Consolas" w:eastAsia="Times New Roman" w:hAnsi="Consolas" w:cs="Times New Roman"/>
          <w:color w:val="000000"/>
          <w:sz w:val="21"/>
          <w:szCs w:val="21"/>
          <w:lang w:eastAsia="it-IT"/>
        </w:rPr>
        <w:t xml:space="preserve"> p.id= </w:t>
      </w:r>
      <w:r w:rsidRPr="00BD5316">
        <w:rPr>
          <w:rStyle w:val="Stile3Carattere"/>
          <w:rFonts w:eastAsiaTheme="minorEastAsia"/>
          <w:lang w:val="it-IT"/>
        </w:rPr>
        <w:t>:</w:t>
      </w:r>
      <w:proofErr w:type="spellStart"/>
      <w:r w:rsidRPr="00BD5316">
        <w:rPr>
          <w:rStyle w:val="Stile3Carattere"/>
          <w:rFonts w:eastAsiaTheme="minorEastAsia"/>
          <w:lang w:val="it-IT"/>
        </w:rPr>
        <w:t>projectid</w:t>
      </w:r>
      <w:proofErr w:type="spellEnd"/>
      <w:r w:rsidR="009A3DF1" w:rsidRPr="00BD5316">
        <w:rPr>
          <w:rStyle w:val="Stile3Carattere"/>
          <w:rFonts w:eastAsiaTheme="minorEastAsia"/>
          <w:lang w:val="it-IT"/>
        </w:rPr>
        <w:t>;</w:t>
      </w:r>
    </w:p>
    <w:p w:rsidR="00B51161" w:rsidRPr="00BD5316" w:rsidRDefault="00B51161" w:rsidP="00802A1A">
      <w:pPr>
        <w:rPr>
          <w:rFonts w:ascii="Consolas" w:eastAsia="Times New Roman" w:hAnsi="Consolas" w:cs="Times New Roman"/>
          <w:color w:val="000000"/>
          <w:sz w:val="21"/>
          <w:szCs w:val="21"/>
          <w:lang w:eastAsia="it-IT"/>
        </w:rPr>
      </w:pPr>
    </w:p>
    <w:p w:rsidR="001E6D65" w:rsidRPr="001E6D65" w:rsidRDefault="001E6D65" w:rsidP="001E6D65">
      <w:pPr>
        <w:pBdr>
          <w:bottom w:val="single" w:sz="4" w:space="1" w:color="auto"/>
        </w:pBdr>
        <w:shd w:val="clear" w:color="auto" w:fill="FFFFFF"/>
        <w:spacing w:before="0" w:after="0" w:line="285" w:lineRule="atLeast"/>
        <w:rPr>
          <w:rFonts w:ascii="Consolas" w:eastAsia="Times New Roman" w:hAnsi="Consolas" w:cs="Times New Roman"/>
          <w:color w:val="000000"/>
          <w:sz w:val="21"/>
          <w:szCs w:val="21"/>
          <w:lang w:eastAsia="it-IT"/>
        </w:rPr>
      </w:pPr>
      <w:r w:rsidRPr="001E6D65">
        <w:rPr>
          <w:rFonts w:ascii="Consolas" w:eastAsia="Times New Roman" w:hAnsi="Consolas" w:cs="Times New Roman"/>
          <w:color w:val="008000"/>
          <w:sz w:val="21"/>
          <w:szCs w:val="21"/>
          <w:lang w:eastAsia="it-IT"/>
        </w:rPr>
        <w:t xml:space="preserve">-- </w:t>
      </w:r>
      <w:r>
        <w:rPr>
          <w:rFonts w:ascii="Consolas" w:eastAsia="Times New Roman" w:hAnsi="Consolas" w:cs="Times New Roman"/>
          <w:color w:val="008000"/>
          <w:sz w:val="21"/>
          <w:szCs w:val="21"/>
          <w:lang w:eastAsia="it-IT"/>
        </w:rPr>
        <w:t>S</w:t>
      </w:r>
      <w:r w:rsidRPr="001E6D65">
        <w:rPr>
          <w:rFonts w:ascii="Consolas" w:eastAsia="Times New Roman" w:hAnsi="Consolas" w:cs="Times New Roman"/>
          <w:color w:val="008000"/>
          <w:sz w:val="21"/>
          <w:szCs w:val="21"/>
          <w:lang w:eastAsia="it-IT"/>
        </w:rPr>
        <w:t>eleziona tutte le task e conta quante task sono state associate</w:t>
      </w:r>
    </w:p>
    <w:p w:rsidR="00925D58" w:rsidRDefault="001E6D65" w:rsidP="009A3DF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1E6D65">
        <w:rPr>
          <w:rFonts w:ascii="Consolas" w:eastAsia="Times New Roman" w:hAnsi="Consolas" w:cs="Times New Roman"/>
          <w:color w:val="0000FF"/>
          <w:sz w:val="21"/>
          <w:szCs w:val="21"/>
          <w:lang w:val="en-US" w:eastAsia="it-IT"/>
        </w:rPr>
        <w:t>SELECT</w:t>
      </w:r>
      <w:r w:rsidRPr="001E6D65">
        <w:rPr>
          <w:rFonts w:ascii="Consolas" w:eastAsia="Times New Roman" w:hAnsi="Consolas" w:cs="Times New Roman"/>
          <w:color w:val="000000"/>
          <w:sz w:val="21"/>
          <w:szCs w:val="21"/>
          <w:lang w:val="en-US" w:eastAsia="it-IT"/>
        </w:rPr>
        <w:t xml:space="preserve"> t.*, (</w:t>
      </w:r>
    </w:p>
    <w:p w:rsidR="00925D58" w:rsidRDefault="001E6D65" w:rsidP="009A3DF1">
      <w:pPr>
        <w:pBdr>
          <w:bottom w:val="single" w:sz="4" w:space="1" w:color="auto"/>
        </w:pBdr>
        <w:shd w:val="clear" w:color="auto" w:fill="F2F2F2" w:themeFill="background1" w:themeFillShade="F2"/>
        <w:spacing w:before="0" w:after="0" w:line="285" w:lineRule="atLeast"/>
        <w:ind w:firstLine="720"/>
        <w:rPr>
          <w:rFonts w:ascii="Consolas" w:eastAsia="Times New Roman" w:hAnsi="Consolas" w:cs="Times New Roman"/>
          <w:color w:val="000000"/>
          <w:sz w:val="21"/>
          <w:szCs w:val="21"/>
          <w:lang w:val="en-US" w:eastAsia="it-IT"/>
        </w:rPr>
      </w:pPr>
      <w:r w:rsidRPr="001E6D65">
        <w:rPr>
          <w:rFonts w:ascii="Consolas" w:eastAsia="Times New Roman" w:hAnsi="Consolas" w:cs="Times New Roman"/>
          <w:color w:val="0000FF"/>
          <w:sz w:val="21"/>
          <w:szCs w:val="21"/>
          <w:lang w:val="en-US" w:eastAsia="it-IT"/>
        </w:rPr>
        <w:t>SELECT</w:t>
      </w:r>
      <w:r w:rsidRPr="001E6D65">
        <w:rPr>
          <w:rFonts w:ascii="Consolas" w:eastAsia="Times New Roman" w:hAnsi="Consolas" w:cs="Times New Roman"/>
          <w:color w:val="000000"/>
          <w:sz w:val="21"/>
          <w:szCs w:val="21"/>
          <w:lang w:val="en-US" w:eastAsia="it-IT"/>
        </w:rPr>
        <w:t xml:space="preserve"> COUNT(*) </w:t>
      </w:r>
      <w:r w:rsidRPr="001E6D65">
        <w:rPr>
          <w:rFonts w:ascii="Consolas" w:eastAsia="Times New Roman" w:hAnsi="Consolas" w:cs="Times New Roman"/>
          <w:color w:val="0000FF"/>
          <w:sz w:val="21"/>
          <w:szCs w:val="21"/>
          <w:lang w:val="en-US" w:eastAsia="it-IT"/>
        </w:rPr>
        <w:t>FROM</w:t>
      </w:r>
      <w:r w:rsidRPr="001E6D65">
        <w:rPr>
          <w:rFonts w:ascii="Consolas" w:eastAsia="Times New Roman" w:hAnsi="Consolas" w:cs="Times New Roman"/>
          <w:color w:val="000000"/>
          <w:sz w:val="21"/>
          <w:szCs w:val="21"/>
          <w:lang w:val="en-US" w:eastAsia="it-IT"/>
        </w:rPr>
        <w:t xml:space="preserve"> </w:t>
      </w:r>
      <w:proofErr w:type="spellStart"/>
      <w:r w:rsidRPr="001E6D65">
        <w:rPr>
          <w:rFonts w:ascii="Consolas" w:eastAsia="Times New Roman" w:hAnsi="Consolas" w:cs="Times New Roman"/>
          <w:color w:val="000000"/>
          <w:sz w:val="21"/>
          <w:szCs w:val="21"/>
          <w:lang w:val="en-US" w:eastAsia="it-IT"/>
        </w:rPr>
        <w:t>tasklist</w:t>
      </w:r>
      <w:proofErr w:type="spellEnd"/>
      <w:r w:rsidRPr="001E6D65">
        <w:rPr>
          <w:rFonts w:ascii="Consolas" w:eastAsia="Times New Roman" w:hAnsi="Consolas" w:cs="Times New Roman"/>
          <w:color w:val="000000"/>
          <w:sz w:val="21"/>
          <w:szCs w:val="21"/>
          <w:lang w:val="en-US" w:eastAsia="it-IT"/>
        </w:rPr>
        <w:t xml:space="preserve"> </w:t>
      </w:r>
      <w:r w:rsidRPr="001E6D65">
        <w:rPr>
          <w:rFonts w:ascii="Consolas" w:eastAsia="Times New Roman" w:hAnsi="Consolas" w:cs="Times New Roman"/>
          <w:color w:val="0000FF"/>
          <w:sz w:val="21"/>
          <w:szCs w:val="21"/>
          <w:lang w:val="en-US" w:eastAsia="it-IT"/>
        </w:rPr>
        <w:t>as</w:t>
      </w:r>
      <w:r w:rsidRPr="001E6D65">
        <w:rPr>
          <w:rFonts w:ascii="Consolas" w:eastAsia="Times New Roman" w:hAnsi="Consolas" w:cs="Times New Roman"/>
          <w:color w:val="000000"/>
          <w:sz w:val="21"/>
          <w:szCs w:val="21"/>
          <w:lang w:val="en-US" w:eastAsia="it-IT"/>
        </w:rPr>
        <w:t xml:space="preserve"> </w:t>
      </w:r>
      <w:proofErr w:type="spellStart"/>
      <w:r w:rsidRPr="001E6D65">
        <w:rPr>
          <w:rFonts w:ascii="Consolas" w:eastAsia="Times New Roman" w:hAnsi="Consolas" w:cs="Times New Roman"/>
          <w:color w:val="000000"/>
          <w:sz w:val="21"/>
          <w:szCs w:val="21"/>
          <w:lang w:val="en-US" w:eastAsia="it-IT"/>
        </w:rPr>
        <w:t>tl</w:t>
      </w:r>
      <w:proofErr w:type="spellEnd"/>
      <w:r w:rsidRPr="001E6D65">
        <w:rPr>
          <w:rFonts w:ascii="Consolas" w:eastAsia="Times New Roman" w:hAnsi="Consolas" w:cs="Times New Roman"/>
          <w:color w:val="000000"/>
          <w:sz w:val="21"/>
          <w:szCs w:val="21"/>
          <w:lang w:val="en-US" w:eastAsia="it-IT"/>
        </w:rPr>
        <w:t xml:space="preserve">, </w:t>
      </w:r>
      <w:proofErr w:type="spellStart"/>
      <w:r w:rsidRPr="001E6D65">
        <w:rPr>
          <w:rFonts w:ascii="Consolas" w:eastAsia="Times New Roman" w:hAnsi="Consolas" w:cs="Times New Roman"/>
          <w:color w:val="000000"/>
          <w:sz w:val="21"/>
          <w:szCs w:val="21"/>
          <w:lang w:val="en-US" w:eastAsia="it-IT"/>
        </w:rPr>
        <w:t>tList</w:t>
      </w:r>
      <w:proofErr w:type="spellEnd"/>
      <w:r w:rsidRPr="001E6D65">
        <w:rPr>
          <w:rFonts w:ascii="Consolas" w:eastAsia="Times New Roman" w:hAnsi="Consolas" w:cs="Times New Roman"/>
          <w:color w:val="000000"/>
          <w:sz w:val="21"/>
          <w:szCs w:val="21"/>
          <w:lang w:val="en-US" w:eastAsia="it-IT"/>
        </w:rPr>
        <w:t xml:space="preserve"> </w:t>
      </w:r>
      <w:r w:rsidRPr="001E6D65">
        <w:rPr>
          <w:rFonts w:ascii="Consolas" w:eastAsia="Times New Roman" w:hAnsi="Consolas" w:cs="Times New Roman"/>
          <w:color w:val="0000FF"/>
          <w:sz w:val="21"/>
          <w:szCs w:val="21"/>
          <w:lang w:val="en-US" w:eastAsia="it-IT"/>
        </w:rPr>
        <w:t>as</w:t>
      </w:r>
      <w:r w:rsidRPr="001E6D65">
        <w:rPr>
          <w:rFonts w:ascii="Consolas" w:eastAsia="Times New Roman" w:hAnsi="Consolas" w:cs="Times New Roman"/>
          <w:color w:val="000000"/>
          <w:sz w:val="21"/>
          <w:szCs w:val="21"/>
          <w:lang w:val="en-US" w:eastAsia="it-IT"/>
        </w:rPr>
        <w:t xml:space="preserve"> l </w:t>
      </w:r>
    </w:p>
    <w:p w:rsidR="00925D58" w:rsidRDefault="001E6D65" w:rsidP="009A3DF1">
      <w:pPr>
        <w:pBdr>
          <w:bottom w:val="single" w:sz="4" w:space="1" w:color="auto"/>
        </w:pBdr>
        <w:shd w:val="clear" w:color="auto" w:fill="F2F2F2" w:themeFill="background1" w:themeFillShade="F2"/>
        <w:spacing w:before="0" w:after="0" w:line="285" w:lineRule="atLeast"/>
        <w:ind w:firstLine="720"/>
        <w:rPr>
          <w:rFonts w:ascii="Consolas" w:eastAsia="Times New Roman" w:hAnsi="Consolas" w:cs="Times New Roman"/>
          <w:color w:val="000000"/>
          <w:sz w:val="21"/>
          <w:szCs w:val="21"/>
          <w:lang w:val="en-US" w:eastAsia="it-IT"/>
        </w:rPr>
      </w:pPr>
      <w:r w:rsidRPr="001E6D65">
        <w:rPr>
          <w:rFonts w:ascii="Consolas" w:eastAsia="Times New Roman" w:hAnsi="Consolas" w:cs="Times New Roman"/>
          <w:color w:val="0000FF"/>
          <w:sz w:val="21"/>
          <w:szCs w:val="21"/>
          <w:lang w:val="en-US" w:eastAsia="it-IT"/>
        </w:rPr>
        <w:t>WHERE</w:t>
      </w:r>
      <w:r w:rsidRPr="001E6D65">
        <w:rPr>
          <w:rFonts w:ascii="Consolas" w:eastAsia="Times New Roman" w:hAnsi="Consolas" w:cs="Times New Roman"/>
          <w:color w:val="000000"/>
          <w:sz w:val="21"/>
          <w:szCs w:val="21"/>
          <w:lang w:val="en-US" w:eastAsia="it-IT"/>
        </w:rPr>
        <w:t xml:space="preserve"> </w:t>
      </w:r>
      <w:proofErr w:type="spellStart"/>
      <w:r w:rsidRPr="001E6D65">
        <w:rPr>
          <w:rFonts w:ascii="Consolas" w:eastAsia="Times New Roman" w:hAnsi="Consolas" w:cs="Times New Roman"/>
          <w:color w:val="000000"/>
          <w:sz w:val="21"/>
          <w:szCs w:val="21"/>
          <w:lang w:val="en-US" w:eastAsia="it-IT"/>
        </w:rPr>
        <w:t>l.TaskList</w:t>
      </w:r>
      <w:proofErr w:type="spellEnd"/>
      <w:r w:rsidRPr="001E6D65">
        <w:rPr>
          <w:rFonts w:ascii="Consolas" w:eastAsia="Times New Roman" w:hAnsi="Consolas" w:cs="Times New Roman"/>
          <w:color w:val="000000"/>
          <w:sz w:val="21"/>
          <w:szCs w:val="21"/>
          <w:lang w:val="en-US" w:eastAsia="it-IT"/>
        </w:rPr>
        <w:t xml:space="preserve"> = tl.id </w:t>
      </w:r>
    </w:p>
    <w:p w:rsidR="00925D58" w:rsidRDefault="001E6D65" w:rsidP="009A3DF1">
      <w:pPr>
        <w:pBdr>
          <w:bottom w:val="single" w:sz="4" w:space="1" w:color="auto"/>
        </w:pBdr>
        <w:shd w:val="clear" w:color="auto" w:fill="F2F2F2" w:themeFill="background1" w:themeFillShade="F2"/>
        <w:spacing w:before="0" w:after="0" w:line="285" w:lineRule="atLeast"/>
        <w:ind w:firstLine="720"/>
        <w:rPr>
          <w:rFonts w:ascii="Consolas" w:eastAsia="Times New Roman" w:hAnsi="Consolas" w:cs="Times New Roman"/>
          <w:color w:val="000000"/>
          <w:sz w:val="21"/>
          <w:szCs w:val="21"/>
          <w:lang w:val="en-US" w:eastAsia="it-IT"/>
        </w:rPr>
      </w:pPr>
      <w:r w:rsidRPr="001E6D65">
        <w:rPr>
          <w:rFonts w:ascii="Consolas" w:eastAsia="Times New Roman" w:hAnsi="Consolas" w:cs="Times New Roman"/>
          <w:color w:val="0000FF"/>
          <w:sz w:val="21"/>
          <w:szCs w:val="21"/>
          <w:lang w:val="en-US" w:eastAsia="it-IT"/>
        </w:rPr>
        <w:t>AND</w:t>
      </w:r>
      <w:r w:rsidRPr="001E6D65">
        <w:rPr>
          <w:rFonts w:ascii="Consolas" w:eastAsia="Times New Roman" w:hAnsi="Consolas" w:cs="Times New Roman"/>
          <w:color w:val="000000"/>
          <w:sz w:val="21"/>
          <w:szCs w:val="21"/>
          <w:lang w:val="en-US" w:eastAsia="it-IT"/>
        </w:rPr>
        <w:t xml:space="preserve"> </w:t>
      </w:r>
      <w:proofErr w:type="spellStart"/>
      <w:r w:rsidRPr="001E6D65">
        <w:rPr>
          <w:rFonts w:ascii="Consolas" w:eastAsia="Times New Roman" w:hAnsi="Consolas" w:cs="Times New Roman"/>
          <w:color w:val="000000"/>
          <w:sz w:val="21"/>
          <w:szCs w:val="21"/>
          <w:lang w:val="en-US" w:eastAsia="it-IT"/>
        </w:rPr>
        <w:t>tl.Task</w:t>
      </w:r>
      <w:proofErr w:type="spellEnd"/>
      <w:r w:rsidRPr="001E6D65">
        <w:rPr>
          <w:rFonts w:ascii="Consolas" w:eastAsia="Times New Roman" w:hAnsi="Consolas" w:cs="Times New Roman"/>
          <w:color w:val="000000"/>
          <w:sz w:val="21"/>
          <w:szCs w:val="21"/>
          <w:lang w:val="en-US" w:eastAsia="it-IT"/>
        </w:rPr>
        <w:t xml:space="preserve"> = t.id</w:t>
      </w:r>
    </w:p>
    <w:p w:rsidR="00925D58" w:rsidRDefault="001E6D65" w:rsidP="009A3DF1">
      <w:pPr>
        <w:pBdr>
          <w:bottom w:val="single" w:sz="4" w:space="1" w:color="auto"/>
        </w:pBdr>
        <w:shd w:val="clear" w:color="auto" w:fill="F2F2F2" w:themeFill="background1" w:themeFillShade="F2"/>
        <w:spacing w:before="0" w:after="0" w:line="285" w:lineRule="atLeast"/>
        <w:ind w:firstLine="720"/>
        <w:rPr>
          <w:rFonts w:ascii="Consolas" w:eastAsia="Times New Roman" w:hAnsi="Consolas" w:cs="Times New Roman"/>
          <w:color w:val="000000"/>
          <w:sz w:val="21"/>
          <w:szCs w:val="21"/>
          <w:lang w:val="en-US" w:eastAsia="it-IT"/>
        </w:rPr>
      </w:pPr>
      <w:r w:rsidRPr="001E6D65">
        <w:rPr>
          <w:rFonts w:ascii="Consolas" w:eastAsia="Times New Roman" w:hAnsi="Consolas" w:cs="Times New Roman"/>
          <w:color w:val="000000"/>
          <w:sz w:val="21"/>
          <w:szCs w:val="21"/>
          <w:lang w:val="en-US" w:eastAsia="it-IT"/>
        </w:rPr>
        <w:t xml:space="preserve">) </w:t>
      </w:r>
      <w:r w:rsidRPr="001E6D65">
        <w:rPr>
          <w:rFonts w:ascii="Consolas" w:eastAsia="Times New Roman" w:hAnsi="Consolas" w:cs="Times New Roman"/>
          <w:color w:val="0000FF"/>
          <w:sz w:val="21"/>
          <w:szCs w:val="21"/>
          <w:lang w:val="en-US" w:eastAsia="it-IT"/>
        </w:rPr>
        <w:t>as</w:t>
      </w:r>
      <w:r w:rsidRPr="001E6D65">
        <w:rPr>
          <w:rFonts w:ascii="Consolas" w:eastAsia="Times New Roman" w:hAnsi="Consolas" w:cs="Times New Roman"/>
          <w:color w:val="000000"/>
          <w:sz w:val="21"/>
          <w:szCs w:val="21"/>
          <w:lang w:val="en-US" w:eastAsia="it-IT"/>
        </w:rPr>
        <w:t xml:space="preserve"> </w:t>
      </w:r>
      <w:proofErr w:type="spellStart"/>
      <w:r w:rsidRPr="001E6D65">
        <w:rPr>
          <w:rFonts w:ascii="Consolas" w:eastAsia="Times New Roman" w:hAnsi="Consolas" w:cs="Times New Roman"/>
          <w:color w:val="000000"/>
          <w:sz w:val="21"/>
          <w:szCs w:val="21"/>
          <w:lang w:val="en-US" w:eastAsia="it-IT"/>
        </w:rPr>
        <w:t>TaskListCount</w:t>
      </w:r>
      <w:proofErr w:type="spellEnd"/>
      <w:r w:rsidRPr="001E6D65">
        <w:rPr>
          <w:rFonts w:ascii="Consolas" w:eastAsia="Times New Roman" w:hAnsi="Consolas" w:cs="Times New Roman"/>
          <w:color w:val="000000"/>
          <w:sz w:val="21"/>
          <w:szCs w:val="21"/>
          <w:lang w:val="en-US" w:eastAsia="it-IT"/>
        </w:rPr>
        <w:t xml:space="preserve"> </w:t>
      </w:r>
    </w:p>
    <w:p w:rsidR="001E6D65" w:rsidRPr="001E6D65" w:rsidRDefault="001E6D65" w:rsidP="009A3DF1">
      <w:pPr>
        <w:pBdr>
          <w:bottom w:val="single" w:sz="4" w:space="1" w:color="auto"/>
        </w:pBdr>
        <w:shd w:val="clear" w:color="auto" w:fill="F2F2F2" w:themeFill="background1" w:themeFillShade="F2"/>
        <w:spacing w:before="0" w:after="0" w:line="285" w:lineRule="atLeast"/>
        <w:ind w:firstLine="720"/>
        <w:rPr>
          <w:rFonts w:ascii="Consolas" w:eastAsia="Times New Roman" w:hAnsi="Consolas" w:cs="Times New Roman"/>
          <w:color w:val="000000"/>
          <w:sz w:val="21"/>
          <w:szCs w:val="21"/>
          <w:lang w:val="en-US" w:eastAsia="it-IT"/>
        </w:rPr>
      </w:pPr>
      <w:r w:rsidRPr="001E6D65">
        <w:rPr>
          <w:rFonts w:ascii="Consolas" w:eastAsia="Times New Roman" w:hAnsi="Consolas" w:cs="Times New Roman"/>
          <w:color w:val="0000FF"/>
          <w:sz w:val="21"/>
          <w:szCs w:val="21"/>
          <w:lang w:val="en-US" w:eastAsia="it-IT"/>
        </w:rPr>
        <w:t>FROM</w:t>
      </w:r>
      <w:r w:rsidRPr="001E6D65">
        <w:rPr>
          <w:rFonts w:ascii="Consolas" w:eastAsia="Times New Roman" w:hAnsi="Consolas" w:cs="Times New Roman"/>
          <w:color w:val="000000"/>
          <w:sz w:val="21"/>
          <w:szCs w:val="21"/>
          <w:lang w:val="en-US" w:eastAsia="it-IT"/>
        </w:rPr>
        <w:t xml:space="preserve"> task </w:t>
      </w:r>
      <w:r w:rsidRPr="001E6D65">
        <w:rPr>
          <w:rFonts w:ascii="Consolas" w:eastAsia="Times New Roman" w:hAnsi="Consolas" w:cs="Times New Roman"/>
          <w:color w:val="0000FF"/>
          <w:sz w:val="21"/>
          <w:szCs w:val="21"/>
          <w:lang w:val="en-US" w:eastAsia="it-IT"/>
        </w:rPr>
        <w:t>as</w:t>
      </w:r>
      <w:r w:rsidRPr="001E6D65">
        <w:rPr>
          <w:rFonts w:ascii="Consolas" w:eastAsia="Times New Roman" w:hAnsi="Consolas" w:cs="Times New Roman"/>
          <w:color w:val="000000"/>
          <w:sz w:val="21"/>
          <w:szCs w:val="21"/>
          <w:lang w:val="en-US" w:eastAsia="it-IT"/>
        </w:rPr>
        <w:t xml:space="preserve"> t</w:t>
      </w:r>
      <w:r w:rsidR="009A3DF1">
        <w:rPr>
          <w:rFonts w:ascii="Consolas" w:eastAsia="Times New Roman" w:hAnsi="Consolas" w:cs="Times New Roman"/>
          <w:color w:val="000000"/>
          <w:sz w:val="21"/>
          <w:szCs w:val="21"/>
          <w:lang w:val="en-US" w:eastAsia="it-IT"/>
        </w:rPr>
        <w:t>;</w:t>
      </w:r>
    </w:p>
    <w:p w:rsidR="001E6D65" w:rsidRDefault="001E6D65" w:rsidP="00802A1A">
      <w:pPr>
        <w:rPr>
          <w:rFonts w:ascii="Consolas" w:eastAsia="Times New Roman" w:hAnsi="Consolas" w:cs="Times New Roman"/>
          <w:color w:val="000000"/>
          <w:sz w:val="21"/>
          <w:szCs w:val="21"/>
          <w:lang w:val="en-US" w:eastAsia="it-IT"/>
        </w:rPr>
      </w:pPr>
    </w:p>
    <w:p w:rsidR="001E6D65" w:rsidRPr="001E6D65" w:rsidRDefault="001E6D65" w:rsidP="001E6D65">
      <w:pPr>
        <w:shd w:val="clear" w:color="auto" w:fill="FFFFFF"/>
        <w:spacing w:before="0" w:after="0" w:line="285" w:lineRule="atLeast"/>
        <w:rPr>
          <w:rFonts w:ascii="Consolas" w:eastAsia="Times New Roman" w:hAnsi="Consolas" w:cs="Times New Roman"/>
          <w:color w:val="000000"/>
          <w:sz w:val="21"/>
          <w:szCs w:val="21"/>
          <w:lang w:eastAsia="it-IT"/>
        </w:rPr>
      </w:pPr>
      <w:r w:rsidRPr="001E6D65">
        <w:rPr>
          <w:rFonts w:ascii="Consolas" w:eastAsia="Times New Roman" w:hAnsi="Consolas" w:cs="Times New Roman"/>
          <w:color w:val="008000"/>
          <w:sz w:val="21"/>
          <w:szCs w:val="21"/>
          <w:lang w:eastAsia="it-IT"/>
        </w:rPr>
        <w:t xml:space="preserve">-- </w:t>
      </w:r>
      <w:r>
        <w:rPr>
          <w:rFonts w:ascii="Consolas" w:eastAsia="Times New Roman" w:hAnsi="Consolas" w:cs="Times New Roman"/>
          <w:color w:val="008000"/>
          <w:sz w:val="21"/>
          <w:szCs w:val="21"/>
          <w:lang w:eastAsia="it-IT"/>
        </w:rPr>
        <w:t>S</w:t>
      </w:r>
      <w:r w:rsidRPr="001E6D65">
        <w:rPr>
          <w:rFonts w:ascii="Consolas" w:eastAsia="Times New Roman" w:hAnsi="Consolas" w:cs="Times New Roman"/>
          <w:color w:val="008000"/>
          <w:sz w:val="21"/>
          <w:szCs w:val="21"/>
          <w:lang w:eastAsia="it-IT"/>
        </w:rPr>
        <w:t xml:space="preserve">eleziona tutti gli utenti e </w:t>
      </w:r>
      <w:r>
        <w:rPr>
          <w:rFonts w:ascii="Consolas" w:eastAsia="Times New Roman" w:hAnsi="Consolas" w:cs="Times New Roman"/>
          <w:color w:val="008000"/>
          <w:sz w:val="21"/>
          <w:szCs w:val="21"/>
          <w:lang w:eastAsia="it-IT"/>
        </w:rPr>
        <w:t>il numero di progetti a cui partecipano</w:t>
      </w:r>
    </w:p>
    <w:p w:rsidR="001E6D65" w:rsidRPr="001E6D65" w:rsidRDefault="001E6D65"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1E6D65">
        <w:rPr>
          <w:rFonts w:ascii="Consolas" w:eastAsia="Times New Roman" w:hAnsi="Consolas" w:cs="Times New Roman"/>
          <w:color w:val="0000FF"/>
          <w:sz w:val="21"/>
          <w:szCs w:val="21"/>
          <w:lang w:val="en-US" w:eastAsia="it-IT"/>
        </w:rPr>
        <w:t>SELECT</w:t>
      </w:r>
      <w:r w:rsidRPr="001E6D65">
        <w:rPr>
          <w:rFonts w:ascii="Consolas" w:eastAsia="Times New Roman" w:hAnsi="Consolas" w:cs="Times New Roman"/>
          <w:color w:val="000000"/>
          <w:sz w:val="21"/>
          <w:szCs w:val="21"/>
          <w:lang w:val="en-US" w:eastAsia="it-IT"/>
        </w:rPr>
        <w:t xml:space="preserve"> u.*,(</w:t>
      </w:r>
    </w:p>
    <w:p w:rsidR="001E6D65" w:rsidRPr="001E6D65" w:rsidRDefault="001E6D65"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1E6D65">
        <w:rPr>
          <w:rFonts w:ascii="Consolas" w:eastAsia="Times New Roman" w:hAnsi="Consolas" w:cs="Times New Roman"/>
          <w:color w:val="000000"/>
          <w:sz w:val="21"/>
          <w:szCs w:val="21"/>
          <w:lang w:val="en-US" w:eastAsia="it-IT"/>
        </w:rPr>
        <w:t xml:space="preserve">    </w:t>
      </w:r>
      <w:r w:rsidRPr="001E6D65">
        <w:rPr>
          <w:rFonts w:ascii="Consolas" w:eastAsia="Times New Roman" w:hAnsi="Consolas" w:cs="Times New Roman"/>
          <w:color w:val="0000FF"/>
          <w:sz w:val="21"/>
          <w:szCs w:val="21"/>
          <w:lang w:val="en-US" w:eastAsia="it-IT"/>
        </w:rPr>
        <w:t>SELECT</w:t>
      </w:r>
      <w:r w:rsidRPr="001E6D65">
        <w:rPr>
          <w:rFonts w:ascii="Consolas" w:eastAsia="Times New Roman" w:hAnsi="Consolas" w:cs="Times New Roman"/>
          <w:color w:val="000000"/>
          <w:sz w:val="21"/>
          <w:szCs w:val="21"/>
          <w:lang w:val="en-US" w:eastAsia="it-IT"/>
        </w:rPr>
        <w:t xml:space="preserve"> COUNT( </w:t>
      </w:r>
      <w:r w:rsidRPr="001E6D65">
        <w:rPr>
          <w:rFonts w:ascii="Consolas" w:eastAsia="Times New Roman" w:hAnsi="Consolas" w:cs="Times New Roman"/>
          <w:color w:val="0000FF"/>
          <w:sz w:val="21"/>
          <w:szCs w:val="21"/>
          <w:lang w:val="en-US" w:eastAsia="it-IT"/>
        </w:rPr>
        <w:t>DISTINCT</w:t>
      </w:r>
      <w:r w:rsidRPr="001E6D65">
        <w:rPr>
          <w:rFonts w:ascii="Consolas" w:eastAsia="Times New Roman" w:hAnsi="Consolas" w:cs="Times New Roman"/>
          <w:color w:val="000000"/>
          <w:sz w:val="21"/>
          <w:szCs w:val="21"/>
          <w:lang w:val="en-US" w:eastAsia="it-IT"/>
        </w:rPr>
        <w:t xml:space="preserve"> p.id) </w:t>
      </w:r>
    </w:p>
    <w:p w:rsidR="001E6D65" w:rsidRPr="001E6D65" w:rsidRDefault="001E6D65"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1E6D65">
        <w:rPr>
          <w:rFonts w:ascii="Consolas" w:eastAsia="Times New Roman" w:hAnsi="Consolas" w:cs="Times New Roman"/>
          <w:color w:val="000000"/>
          <w:sz w:val="21"/>
          <w:szCs w:val="21"/>
          <w:lang w:val="en-US" w:eastAsia="it-IT"/>
        </w:rPr>
        <w:t xml:space="preserve">    </w:t>
      </w:r>
      <w:r w:rsidRPr="001E6D65">
        <w:rPr>
          <w:rFonts w:ascii="Consolas" w:eastAsia="Times New Roman" w:hAnsi="Consolas" w:cs="Times New Roman"/>
          <w:color w:val="0000FF"/>
          <w:sz w:val="21"/>
          <w:szCs w:val="21"/>
          <w:lang w:val="en-US" w:eastAsia="it-IT"/>
        </w:rPr>
        <w:t>FROM</w:t>
      </w:r>
      <w:r w:rsidRPr="001E6D65">
        <w:rPr>
          <w:rFonts w:ascii="Consolas" w:eastAsia="Times New Roman" w:hAnsi="Consolas" w:cs="Times New Roman"/>
          <w:color w:val="000000"/>
          <w:sz w:val="21"/>
          <w:szCs w:val="21"/>
          <w:lang w:val="en-US" w:eastAsia="it-IT"/>
        </w:rPr>
        <w:t xml:space="preserve"> User </w:t>
      </w:r>
      <w:r w:rsidRPr="001E6D65">
        <w:rPr>
          <w:rFonts w:ascii="Consolas" w:eastAsia="Times New Roman" w:hAnsi="Consolas" w:cs="Times New Roman"/>
          <w:color w:val="0000FF"/>
          <w:sz w:val="21"/>
          <w:szCs w:val="21"/>
          <w:lang w:val="en-US" w:eastAsia="it-IT"/>
        </w:rPr>
        <w:t>as</w:t>
      </w:r>
      <w:r w:rsidRPr="001E6D65">
        <w:rPr>
          <w:rFonts w:ascii="Consolas" w:eastAsia="Times New Roman" w:hAnsi="Consolas" w:cs="Times New Roman"/>
          <w:color w:val="000000"/>
          <w:sz w:val="21"/>
          <w:szCs w:val="21"/>
          <w:lang w:val="en-US" w:eastAsia="it-IT"/>
        </w:rPr>
        <w:t xml:space="preserve"> u1,Project </w:t>
      </w:r>
      <w:r w:rsidRPr="001E6D65">
        <w:rPr>
          <w:rFonts w:ascii="Consolas" w:eastAsia="Times New Roman" w:hAnsi="Consolas" w:cs="Times New Roman"/>
          <w:color w:val="0000FF"/>
          <w:sz w:val="21"/>
          <w:szCs w:val="21"/>
          <w:lang w:val="en-US" w:eastAsia="it-IT"/>
        </w:rPr>
        <w:t>as</w:t>
      </w:r>
      <w:r w:rsidRPr="001E6D65">
        <w:rPr>
          <w:rFonts w:ascii="Consolas" w:eastAsia="Times New Roman" w:hAnsi="Consolas" w:cs="Times New Roman"/>
          <w:color w:val="000000"/>
          <w:sz w:val="21"/>
          <w:szCs w:val="21"/>
          <w:lang w:val="en-US" w:eastAsia="it-IT"/>
        </w:rPr>
        <w:t xml:space="preserve"> </w:t>
      </w:r>
      <w:proofErr w:type="spellStart"/>
      <w:r w:rsidRPr="001E6D65">
        <w:rPr>
          <w:rFonts w:ascii="Consolas" w:eastAsia="Times New Roman" w:hAnsi="Consolas" w:cs="Times New Roman"/>
          <w:color w:val="000000"/>
          <w:sz w:val="21"/>
          <w:szCs w:val="21"/>
          <w:lang w:val="en-US" w:eastAsia="it-IT"/>
        </w:rPr>
        <w:t>p,ProjectGroup</w:t>
      </w:r>
      <w:proofErr w:type="spellEnd"/>
      <w:r w:rsidRPr="001E6D65">
        <w:rPr>
          <w:rFonts w:ascii="Consolas" w:eastAsia="Times New Roman" w:hAnsi="Consolas" w:cs="Times New Roman"/>
          <w:color w:val="000000"/>
          <w:sz w:val="21"/>
          <w:szCs w:val="21"/>
          <w:lang w:val="en-US" w:eastAsia="it-IT"/>
        </w:rPr>
        <w:t xml:space="preserve"> </w:t>
      </w:r>
      <w:r w:rsidRPr="001E6D65">
        <w:rPr>
          <w:rFonts w:ascii="Consolas" w:eastAsia="Times New Roman" w:hAnsi="Consolas" w:cs="Times New Roman"/>
          <w:color w:val="0000FF"/>
          <w:sz w:val="21"/>
          <w:szCs w:val="21"/>
          <w:lang w:val="en-US" w:eastAsia="it-IT"/>
        </w:rPr>
        <w:t>as</w:t>
      </w:r>
      <w:r w:rsidRPr="001E6D65">
        <w:rPr>
          <w:rFonts w:ascii="Consolas" w:eastAsia="Times New Roman" w:hAnsi="Consolas" w:cs="Times New Roman"/>
          <w:color w:val="000000"/>
          <w:sz w:val="21"/>
          <w:szCs w:val="21"/>
          <w:lang w:val="en-US" w:eastAsia="it-IT"/>
        </w:rPr>
        <w:t xml:space="preserve"> </w:t>
      </w:r>
      <w:proofErr w:type="spellStart"/>
      <w:r w:rsidRPr="001E6D65">
        <w:rPr>
          <w:rFonts w:ascii="Consolas" w:eastAsia="Times New Roman" w:hAnsi="Consolas" w:cs="Times New Roman"/>
          <w:color w:val="000000"/>
          <w:sz w:val="21"/>
          <w:szCs w:val="21"/>
          <w:lang w:val="en-US" w:eastAsia="it-IT"/>
        </w:rPr>
        <w:t>pg</w:t>
      </w:r>
      <w:proofErr w:type="spellEnd"/>
      <w:r w:rsidRPr="001E6D65">
        <w:rPr>
          <w:rFonts w:ascii="Consolas" w:eastAsia="Times New Roman" w:hAnsi="Consolas" w:cs="Times New Roman"/>
          <w:color w:val="000000"/>
          <w:sz w:val="21"/>
          <w:szCs w:val="21"/>
          <w:lang w:val="en-US" w:eastAsia="it-IT"/>
        </w:rPr>
        <w:t xml:space="preserve">, </w:t>
      </w:r>
      <w:proofErr w:type="spellStart"/>
      <w:r w:rsidRPr="001E6D65">
        <w:rPr>
          <w:rFonts w:ascii="Consolas" w:eastAsia="Times New Roman" w:hAnsi="Consolas" w:cs="Times New Roman"/>
          <w:color w:val="000000"/>
          <w:sz w:val="21"/>
          <w:szCs w:val="21"/>
          <w:lang w:val="en-US" w:eastAsia="it-IT"/>
        </w:rPr>
        <w:t>GroupRole</w:t>
      </w:r>
      <w:proofErr w:type="spellEnd"/>
      <w:r w:rsidRPr="001E6D65">
        <w:rPr>
          <w:rFonts w:ascii="Consolas" w:eastAsia="Times New Roman" w:hAnsi="Consolas" w:cs="Times New Roman"/>
          <w:color w:val="000000"/>
          <w:sz w:val="21"/>
          <w:szCs w:val="21"/>
          <w:lang w:val="en-US" w:eastAsia="it-IT"/>
        </w:rPr>
        <w:t xml:space="preserve"> </w:t>
      </w:r>
      <w:r w:rsidRPr="001E6D65">
        <w:rPr>
          <w:rFonts w:ascii="Consolas" w:eastAsia="Times New Roman" w:hAnsi="Consolas" w:cs="Times New Roman"/>
          <w:color w:val="0000FF"/>
          <w:sz w:val="21"/>
          <w:szCs w:val="21"/>
          <w:lang w:val="en-US" w:eastAsia="it-IT"/>
        </w:rPr>
        <w:t>as</w:t>
      </w:r>
      <w:r w:rsidRPr="001E6D65">
        <w:rPr>
          <w:rFonts w:ascii="Consolas" w:eastAsia="Times New Roman" w:hAnsi="Consolas" w:cs="Times New Roman"/>
          <w:color w:val="000000"/>
          <w:sz w:val="21"/>
          <w:szCs w:val="21"/>
          <w:lang w:val="en-US" w:eastAsia="it-IT"/>
        </w:rPr>
        <w:t xml:space="preserve"> gr </w:t>
      </w:r>
    </w:p>
    <w:p w:rsidR="001E6D65" w:rsidRPr="001E6D65" w:rsidRDefault="001E6D65"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1E6D65">
        <w:rPr>
          <w:rFonts w:ascii="Consolas" w:eastAsia="Times New Roman" w:hAnsi="Consolas" w:cs="Times New Roman"/>
          <w:color w:val="000000"/>
          <w:sz w:val="21"/>
          <w:szCs w:val="21"/>
          <w:lang w:val="en-US" w:eastAsia="it-IT"/>
        </w:rPr>
        <w:t xml:space="preserve">    </w:t>
      </w:r>
      <w:r w:rsidRPr="001E6D65">
        <w:rPr>
          <w:rFonts w:ascii="Consolas" w:eastAsia="Times New Roman" w:hAnsi="Consolas" w:cs="Times New Roman"/>
          <w:color w:val="0000FF"/>
          <w:sz w:val="21"/>
          <w:szCs w:val="21"/>
          <w:lang w:val="en-US" w:eastAsia="it-IT"/>
        </w:rPr>
        <w:t>WHERE</w:t>
      </w:r>
      <w:r w:rsidRPr="001E6D65">
        <w:rPr>
          <w:rFonts w:ascii="Consolas" w:eastAsia="Times New Roman" w:hAnsi="Consolas" w:cs="Times New Roman"/>
          <w:color w:val="000000"/>
          <w:sz w:val="21"/>
          <w:szCs w:val="21"/>
          <w:lang w:val="en-US" w:eastAsia="it-IT"/>
        </w:rPr>
        <w:t xml:space="preserve"> p.id = </w:t>
      </w:r>
      <w:proofErr w:type="spellStart"/>
      <w:r w:rsidRPr="001E6D65">
        <w:rPr>
          <w:rFonts w:ascii="Consolas" w:eastAsia="Times New Roman" w:hAnsi="Consolas" w:cs="Times New Roman"/>
          <w:color w:val="000000"/>
          <w:sz w:val="21"/>
          <w:szCs w:val="21"/>
          <w:lang w:val="en-US" w:eastAsia="it-IT"/>
        </w:rPr>
        <w:t>pg.Project</w:t>
      </w:r>
      <w:proofErr w:type="spellEnd"/>
      <w:r w:rsidRPr="001E6D65">
        <w:rPr>
          <w:rFonts w:ascii="Consolas" w:eastAsia="Times New Roman" w:hAnsi="Consolas" w:cs="Times New Roman"/>
          <w:color w:val="000000"/>
          <w:sz w:val="21"/>
          <w:szCs w:val="21"/>
          <w:lang w:val="en-US" w:eastAsia="it-IT"/>
        </w:rPr>
        <w:t xml:space="preserve"> </w:t>
      </w:r>
      <w:r w:rsidRPr="001E6D65">
        <w:rPr>
          <w:rFonts w:ascii="Consolas" w:eastAsia="Times New Roman" w:hAnsi="Consolas" w:cs="Times New Roman"/>
          <w:color w:val="0000FF"/>
          <w:sz w:val="21"/>
          <w:szCs w:val="21"/>
          <w:lang w:val="en-US" w:eastAsia="it-IT"/>
        </w:rPr>
        <w:t>AND</w:t>
      </w:r>
      <w:r w:rsidRPr="001E6D65">
        <w:rPr>
          <w:rFonts w:ascii="Consolas" w:eastAsia="Times New Roman" w:hAnsi="Consolas" w:cs="Times New Roman"/>
          <w:color w:val="000000"/>
          <w:sz w:val="21"/>
          <w:szCs w:val="21"/>
          <w:lang w:val="en-US" w:eastAsia="it-IT"/>
        </w:rPr>
        <w:t xml:space="preserve"> </w:t>
      </w:r>
      <w:proofErr w:type="spellStart"/>
      <w:r w:rsidRPr="001E6D65">
        <w:rPr>
          <w:rFonts w:ascii="Consolas" w:eastAsia="Times New Roman" w:hAnsi="Consolas" w:cs="Times New Roman"/>
          <w:color w:val="000000"/>
          <w:sz w:val="21"/>
          <w:szCs w:val="21"/>
          <w:lang w:val="en-US" w:eastAsia="it-IT"/>
        </w:rPr>
        <w:t>gr.Groupid</w:t>
      </w:r>
      <w:proofErr w:type="spellEnd"/>
      <w:r w:rsidRPr="001E6D65">
        <w:rPr>
          <w:rFonts w:ascii="Consolas" w:eastAsia="Times New Roman" w:hAnsi="Consolas" w:cs="Times New Roman"/>
          <w:color w:val="000000"/>
          <w:sz w:val="21"/>
          <w:szCs w:val="21"/>
          <w:lang w:val="en-US" w:eastAsia="it-IT"/>
        </w:rPr>
        <w:t xml:space="preserve"> = </w:t>
      </w:r>
      <w:proofErr w:type="spellStart"/>
      <w:r w:rsidRPr="001E6D65">
        <w:rPr>
          <w:rFonts w:ascii="Consolas" w:eastAsia="Times New Roman" w:hAnsi="Consolas" w:cs="Times New Roman"/>
          <w:color w:val="000000"/>
          <w:sz w:val="21"/>
          <w:szCs w:val="21"/>
          <w:lang w:val="en-US" w:eastAsia="it-IT"/>
        </w:rPr>
        <w:t>pg.tGroup</w:t>
      </w:r>
      <w:proofErr w:type="spellEnd"/>
      <w:r w:rsidRPr="001E6D65">
        <w:rPr>
          <w:rFonts w:ascii="Consolas" w:eastAsia="Times New Roman" w:hAnsi="Consolas" w:cs="Times New Roman"/>
          <w:color w:val="000000"/>
          <w:sz w:val="21"/>
          <w:szCs w:val="21"/>
          <w:lang w:val="en-US" w:eastAsia="it-IT"/>
        </w:rPr>
        <w:t xml:space="preserve"> </w:t>
      </w:r>
      <w:r w:rsidRPr="001E6D65">
        <w:rPr>
          <w:rFonts w:ascii="Consolas" w:eastAsia="Times New Roman" w:hAnsi="Consolas" w:cs="Times New Roman"/>
          <w:color w:val="0000FF"/>
          <w:sz w:val="21"/>
          <w:szCs w:val="21"/>
          <w:lang w:val="en-US" w:eastAsia="it-IT"/>
        </w:rPr>
        <w:t>AND</w:t>
      </w:r>
      <w:r w:rsidRPr="001E6D65">
        <w:rPr>
          <w:rFonts w:ascii="Consolas" w:eastAsia="Times New Roman" w:hAnsi="Consolas" w:cs="Times New Roman"/>
          <w:color w:val="000000"/>
          <w:sz w:val="21"/>
          <w:szCs w:val="21"/>
          <w:lang w:val="en-US" w:eastAsia="it-IT"/>
        </w:rPr>
        <w:t xml:space="preserve"> u.id = </w:t>
      </w:r>
      <w:proofErr w:type="spellStart"/>
      <w:r w:rsidRPr="001E6D65">
        <w:rPr>
          <w:rFonts w:ascii="Consolas" w:eastAsia="Times New Roman" w:hAnsi="Consolas" w:cs="Times New Roman"/>
          <w:color w:val="000000"/>
          <w:sz w:val="21"/>
          <w:szCs w:val="21"/>
          <w:lang w:val="en-US" w:eastAsia="it-IT"/>
        </w:rPr>
        <w:t>gr.Userid</w:t>
      </w:r>
      <w:proofErr w:type="spellEnd"/>
      <w:r w:rsidRPr="001E6D65">
        <w:rPr>
          <w:rFonts w:ascii="Consolas" w:eastAsia="Times New Roman" w:hAnsi="Consolas" w:cs="Times New Roman"/>
          <w:color w:val="000000"/>
          <w:sz w:val="21"/>
          <w:szCs w:val="21"/>
          <w:lang w:val="en-US" w:eastAsia="it-IT"/>
        </w:rPr>
        <w:t xml:space="preserve"> </w:t>
      </w:r>
      <w:r w:rsidRPr="001E6D65">
        <w:rPr>
          <w:rFonts w:ascii="Consolas" w:eastAsia="Times New Roman" w:hAnsi="Consolas" w:cs="Times New Roman"/>
          <w:color w:val="0000FF"/>
          <w:sz w:val="21"/>
          <w:szCs w:val="21"/>
          <w:lang w:val="en-US" w:eastAsia="it-IT"/>
        </w:rPr>
        <w:t>AND</w:t>
      </w:r>
      <w:r w:rsidRPr="001E6D65">
        <w:rPr>
          <w:rFonts w:ascii="Consolas" w:eastAsia="Times New Roman" w:hAnsi="Consolas" w:cs="Times New Roman"/>
          <w:color w:val="000000"/>
          <w:sz w:val="21"/>
          <w:szCs w:val="21"/>
          <w:lang w:val="en-US" w:eastAsia="it-IT"/>
        </w:rPr>
        <w:t xml:space="preserve"> u1.id = u.id</w:t>
      </w:r>
    </w:p>
    <w:p w:rsidR="001E6D65" w:rsidRPr="001E6D65" w:rsidRDefault="001E6D65"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1E6D65">
        <w:rPr>
          <w:rFonts w:ascii="Consolas" w:eastAsia="Times New Roman" w:hAnsi="Consolas" w:cs="Times New Roman"/>
          <w:color w:val="000000"/>
          <w:sz w:val="21"/>
          <w:szCs w:val="21"/>
          <w:lang w:val="en-US" w:eastAsia="it-IT"/>
        </w:rPr>
        <w:t xml:space="preserve">    ) </w:t>
      </w:r>
      <w:r w:rsidRPr="001E6D65">
        <w:rPr>
          <w:rFonts w:ascii="Consolas" w:eastAsia="Times New Roman" w:hAnsi="Consolas" w:cs="Times New Roman"/>
          <w:color w:val="0000FF"/>
          <w:sz w:val="21"/>
          <w:szCs w:val="21"/>
          <w:lang w:val="en-US" w:eastAsia="it-IT"/>
        </w:rPr>
        <w:t>as</w:t>
      </w:r>
      <w:r w:rsidRPr="001E6D65">
        <w:rPr>
          <w:rFonts w:ascii="Consolas" w:eastAsia="Times New Roman" w:hAnsi="Consolas" w:cs="Times New Roman"/>
          <w:color w:val="000000"/>
          <w:sz w:val="21"/>
          <w:szCs w:val="21"/>
          <w:lang w:val="en-US" w:eastAsia="it-IT"/>
        </w:rPr>
        <w:t xml:space="preserve"> projects </w:t>
      </w:r>
      <w:r w:rsidRPr="001E6D65">
        <w:rPr>
          <w:rFonts w:ascii="Consolas" w:eastAsia="Times New Roman" w:hAnsi="Consolas" w:cs="Times New Roman"/>
          <w:color w:val="0000FF"/>
          <w:sz w:val="21"/>
          <w:szCs w:val="21"/>
          <w:lang w:val="en-US" w:eastAsia="it-IT"/>
        </w:rPr>
        <w:t>FROM</w:t>
      </w:r>
      <w:r w:rsidRPr="001E6D65">
        <w:rPr>
          <w:rFonts w:ascii="Consolas" w:eastAsia="Times New Roman" w:hAnsi="Consolas" w:cs="Times New Roman"/>
          <w:color w:val="000000"/>
          <w:sz w:val="21"/>
          <w:szCs w:val="21"/>
          <w:lang w:val="en-US" w:eastAsia="it-IT"/>
        </w:rPr>
        <w:t xml:space="preserve"> User </w:t>
      </w:r>
      <w:r w:rsidRPr="001E6D65">
        <w:rPr>
          <w:rFonts w:ascii="Consolas" w:eastAsia="Times New Roman" w:hAnsi="Consolas" w:cs="Times New Roman"/>
          <w:color w:val="0000FF"/>
          <w:sz w:val="21"/>
          <w:szCs w:val="21"/>
          <w:lang w:val="en-US" w:eastAsia="it-IT"/>
        </w:rPr>
        <w:t>as</w:t>
      </w:r>
      <w:r w:rsidRPr="001E6D65">
        <w:rPr>
          <w:rFonts w:ascii="Consolas" w:eastAsia="Times New Roman" w:hAnsi="Consolas" w:cs="Times New Roman"/>
          <w:color w:val="000000"/>
          <w:sz w:val="21"/>
          <w:szCs w:val="21"/>
          <w:lang w:val="en-US" w:eastAsia="it-IT"/>
        </w:rPr>
        <w:t xml:space="preserve"> u</w:t>
      </w:r>
    </w:p>
    <w:p w:rsidR="001E6D65" w:rsidRDefault="001E6D65" w:rsidP="001E6D65">
      <w:pPr>
        <w:pBdr>
          <w:bottom w:val="single" w:sz="4" w:space="1" w:color="auto"/>
        </w:pBdr>
        <w:rPr>
          <w:rFonts w:ascii="Consolas" w:eastAsia="Times New Roman" w:hAnsi="Consolas" w:cs="Times New Roman"/>
          <w:color w:val="000000"/>
          <w:sz w:val="21"/>
          <w:szCs w:val="21"/>
          <w:lang w:eastAsia="it-IT"/>
        </w:rPr>
      </w:pPr>
      <w:r w:rsidRPr="001E6D65">
        <w:rPr>
          <w:rFonts w:ascii="Consolas" w:eastAsia="Times New Roman" w:hAnsi="Consolas" w:cs="Times New Roman"/>
          <w:color w:val="000000"/>
          <w:sz w:val="21"/>
          <w:szCs w:val="21"/>
          <w:lang w:eastAsia="it-IT"/>
        </w:rPr>
        <w:t xml:space="preserve">Notare che </w:t>
      </w:r>
      <w:r w:rsidRPr="001E6D65">
        <w:rPr>
          <w:rFonts w:ascii="Consolas" w:eastAsia="Times New Roman" w:hAnsi="Consolas" w:cs="Times New Roman"/>
          <w:color w:val="0000FF"/>
          <w:sz w:val="21"/>
          <w:szCs w:val="21"/>
          <w:lang w:eastAsia="it-IT"/>
        </w:rPr>
        <w:t>DISTINCT</w:t>
      </w:r>
      <w:r w:rsidRPr="001E6D65">
        <w:rPr>
          <w:rFonts w:ascii="Consolas" w:eastAsia="Times New Roman" w:hAnsi="Consolas" w:cs="Times New Roman"/>
          <w:color w:val="000000"/>
          <w:sz w:val="21"/>
          <w:szCs w:val="21"/>
          <w:lang w:eastAsia="it-IT"/>
        </w:rPr>
        <w:t xml:space="preserve"> p.id</w:t>
      </w:r>
      <w:r>
        <w:rPr>
          <w:rFonts w:ascii="Consolas" w:eastAsia="Times New Roman" w:hAnsi="Consolas" w:cs="Times New Roman"/>
          <w:color w:val="000000"/>
          <w:sz w:val="21"/>
          <w:szCs w:val="21"/>
          <w:lang w:eastAsia="it-IT"/>
        </w:rPr>
        <w:t xml:space="preserve"> è equivalente a </w:t>
      </w:r>
      <w:r w:rsidRPr="001E6D65">
        <w:rPr>
          <w:rFonts w:ascii="Consolas" w:eastAsia="Times New Roman" w:hAnsi="Consolas" w:cs="Times New Roman"/>
          <w:color w:val="0000FF"/>
          <w:sz w:val="21"/>
          <w:szCs w:val="21"/>
          <w:lang w:eastAsia="it-IT"/>
        </w:rPr>
        <w:t>GROUP BY</w:t>
      </w:r>
      <w:r>
        <w:rPr>
          <w:rFonts w:ascii="Consolas" w:eastAsia="Times New Roman" w:hAnsi="Consolas" w:cs="Times New Roman"/>
          <w:color w:val="000000"/>
          <w:sz w:val="21"/>
          <w:szCs w:val="21"/>
          <w:lang w:eastAsia="it-IT"/>
        </w:rPr>
        <w:t xml:space="preserve"> </w:t>
      </w:r>
      <w:r w:rsidRPr="001E6D65">
        <w:rPr>
          <w:rFonts w:ascii="Consolas" w:eastAsia="Times New Roman" w:hAnsi="Consolas" w:cs="Times New Roman"/>
          <w:color w:val="000000"/>
          <w:sz w:val="21"/>
          <w:szCs w:val="21"/>
          <w:lang w:eastAsia="it-IT"/>
        </w:rPr>
        <w:t>p.id</w:t>
      </w:r>
      <w:r>
        <w:rPr>
          <w:rFonts w:ascii="Consolas" w:eastAsia="Times New Roman" w:hAnsi="Consolas" w:cs="Times New Roman"/>
          <w:color w:val="000000"/>
          <w:sz w:val="21"/>
          <w:szCs w:val="21"/>
          <w:lang w:eastAsia="it-IT"/>
        </w:rPr>
        <w:t xml:space="preserve"> posto alla fine della query.</w:t>
      </w:r>
    </w:p>
    <w:p w:rsidR="001E6D65" w:rsidRDefault="001E6D65" w:rsidP="001E6D65">
      <w:pPr>
        <w:rPr>
          <w:rFonts w:ascii="Consolas" w:eastAsia="Times New Roman" w:hAnsi="Consolas" w:cs="Times New Roman"/>
          <w:color w:val="000000"/>
          <w:sz w:val="21"/>
          <w:szCs w:val="21"/>
          <w:lang w:eastAsia="it-IT"/>
        </w:rPr>
      </w:pPr>
    </w:p>
    <w:p w:rsidR="0078140E" w:rsidRDefault="0078140E" w:rsidP="009A3DF1">
      <w:pPr>
        <w:shd w:val="clear" w:color="auto" w:fill="FFFFFF"/>
        <w:spacing w:before="0" w:after="0" w:line="285" w:lineRule="atLeast"/>
        <w:rPr>
          <w:rFonts w:ascii="Consolas" w:eastAsia="Times New Roman" w:hAnsi="Consolas" w:cs="Times New Roman"/>
          <w:color w:val="008000"/>
          <w:sz w:val="21"/>
          <w:szCs w:val="21"/>
          <w:lang w:eastAsia="it-IT"/>
        </w:rPr>
      </w:pPr>
    </w:p>
    <w:p w:rsidR="0078140E" w:rsidRDefault="0078140E" w:rsidP="009A3DF1">
      <w:pPr>
        <w:shd w:val="clear" w:color="auto" w:fill="FFFFFF"/>
        <w:spacing w:before="0" w:after="0" w:line="285" w:lineRule="atLeast"/>
        <w:rPr>
          <w:rFonts w:ascii="Consolas" w:eastAsia="Times New Roman" w:hAnsi="Consolas" w:cs="Times New Roman"/>
          <w:color w:val="008000"/>
          <w:sz w:val="21"/>
          <w:szCs w:val="21"/>
          <w:lang w:eastAsia="it-IT"/>
        </w:rPr>
      </w:pPr>
    </w:p>
    <w:p w:rsidR="00925D58" w:rsidRPr="00925D58" w:rsidRDefault="00925D58" w:rsidP="009A3DF1">
      <w:pPr>
        <w:shd w:val="clear" w:color="auto" w:fill="FFFFFF"/>
        <w:spacing w:before="0" w:after="0" w:line="285" w:lineRule="atLeast"/>
        <w:rPr>
          <w:rFonts w:ascii="Consolas" w:eastAsia="Times New Roman" w:hAnsi="Consolas" w:cs="Times New Roman"/>
          <w:color w:val="000000"/>
          <w:sz w:val="21"/>
          <w:szCs w:val="21"/>
          <w:lang w:eastAsia="it-IT"/>
        </w:rPr>
      </w:pPr>
      <w:r w:rsidRPr="00925D58">
        <w:rPr>
          <w:rFonts w:ascii="Consolas" w:eastAsia="Times New Roman" w:hAnsi="Consolas" w:cs="Times New Roman"/>
          <w:color w:val="008000"/>
          <w:sz w:val="21"/>
          <w:szCs w:val="21"/>
          <w:lang w:eastAsia="it-IT"/>
        </w:rPr>
        <w:lastRenderedPageBreak/>
        <w:t xml:space="preserve">-- </w:t>
      </w:r>
      <w:r>
        <w:rPr>
          <w:rFonts w:ascii="Consolas" w:eastAsia="Times New Roman" w:hAnsi="Consolas" w:cs="Times New Roman"/>
          <w:color w:val="008000"/>
          <w:sz w:val="21"/>
          <w:szCs w:val="21"/>
          <w:lang w:eastAsia="it-IT"/>
        </w:rPr>
        <w:t>S</w:t>
      </w:r>
      <w:r w:rsidRPr="00925D58">
        <w:rPr>
          <w:rFonts w:ascii="Consolas" w:eastAsia="Times New Roman" w:hAnsi="Consolas" w:cs="Times New Roman"/>
          <w:color w:val="008000"/>
          <w:sz w:val="21"/>
          <w:szCs w:val="21"/>
          <w:lang w:eastAsia="it-IT"/>
        </w:rPr>
        <w:t>eleziona tutti i progetti di uno specifico utente</w:t>
      </w:r>
    </w:p>
    <w:p w:rsidR="00925D58" w:rsidRDefault="00925D58"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SELECT DISTINCT</w:t>
      </w:r>
      <w:r w:rsidRPr="00925D58">
        <w:rPr>
          <w:rFonts w:ascii="Consolas" w:eastAsia="Times New Roman" w:hAnsi="Consolas" w:cs="Times New Roman"/>
          <w:color w:val="000000"/>
          <w:sz w:val="21"/>
          <w:szCs w:val="21"/>
          <w:lang w:val="en-US" w:eastAsia="it-IT"/>
        </w:rPr>
        <w:t xml:space="preserve"> p.* </w:t>
      </w:r>
      <w:r w:rsidRPr="00925D58">
        <w:rPr>
          <w:rFonts w:ascii="Consolas" w:eastAsia="Times New Roman" w:hAnsi="Consolas" w:cs="Times New Roman"/>
          <w:color w:val="0000FF"/>
          <w:sz w:val="21"/>
          <w:szCs w:val="21"/>
          <w:lang w:val="en-US" w:eastAsia="it-IT"/>
        </w:rPr>
        <w:t>FROM</w:t>
      </w:r>
      <w:r w:rsidRPr="00925D58">
        <w:rPr>
          <w:rFonts w:ascii="Consolas" w:eastAsia="Times New Roman" w:hAnsi="Consolas" w:cs="Times New Roman"/>
          <w:color w:val="000000"/>
          <w:sz w:val="21"/>
          <w:szCs w:val="21"/>
          <w:lang w:val="en-US" w:eastAsia="it-IT"/>
        </w:rPr>
        <w:t xml:space="preserve"> User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w:t>
      </w:r>
      <w:proofErr w:type="spellStart"/>
      <w:proofErr w:type="gramStart"/>
      <w:r w:rsidRPr="00925D58">
        <w:rPr>
          <w:rFonts w:ascii="Consolas" w:eastAsia="Times New Roman" w:hAnsi="Consolas" w:cs="Times New Roman"/>
          <w:color w:val="000000"/>
          <w:sz w:val="21"/>
          <w:szCs w:val="21"/>
          <w:lang w:val="en-US" w:eastAsia="it-IT"/>
        </w:rPr>
        <w:t>u,Project</w:t>
      </w:r>
      <w:proofErr w:type="spellEnd"/>
      <w:proofErr w:type="gramEnd"/>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w:t>
      </w:r>
      <w:proofErr w:type="spellStart"/>
      <w:r w:rsidRPr="00925D58">
        <w:rPr>
          <w:rFonts w:ascii="Consolas" w:eastAsia="Times New Roman" w:hAnsi="Consolas" w:cs="Times New Roman"/>
          <w:color w:val="000000"/>
          <w:sz w:val="21"/>
          <w:szCs w:val="21"/>
          <w:lang w:val="en-US" w:eastAsia="it-IT"/>
        </w:rPr>
        <w:t>p,ProjectGroup</w:t>
      </w:r>
      <w:proofErr w:type="spellEnd"/>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w:t>
      </w:r>
      <w:proofErr w:type="spellStart"/>
      <w:r w:rsidRPr="00925D58">
        <w:rPr>
          <w:rFonts w:ascii="Consolas" w:eastAsia="Times New Roman" w:hAnsi="Consolas" w:cs="Times New Roman"/>
          <w:color w:val="000000"/>
          <w:sz w:val="21"/>
          <w:szCs w:val="21"/>
          <w:lang w:val="en-US" w:eastAsia="it-IT"/>
        </w:rPr>
        <w:t>pg</w:t>
      </w:r>
      <w:proofErr w:type="spellEnd"/>
      <w:r w:rsidRPr="00925D58">
        <w:rPr>
          <w:rFonts w:ascii="Consolas" w:eastAsia="Times New Roman" w:hAnsi="Consolas" w:cs="Times New Roman"/>
          <w:color w:val="000000"/>
          <w:sz w:val="21"/>
          <w:szCs w:val="21"/>
          <w:lang w:val="en-US" w:eastAsia="it-IT"/>
        </w:rPr>
        <w:t xml:space="preserve">, </w:t>
      </w:r>
      <w:proofErr w:type="spellStart"/>
      <w:r w:rsidRPr="00925D58">
        <w:rPr>
          <w:rFonts w:ascii="Consolas" w:eastAsia="Times New Roman" w:hAnsi="Consolas" w:cs="Times New Roman"/>
          <w:color w:val="000000"/>
          <w:sz w:val="21"/>
          <w:szCs w:val="21"/>
          <w:lang w:val="en-US" w:eastAsia="it-IT"/>
        </w:rPr>
        <w:t>GroupRole</w:t>
      </w:r>
      <w:proofErr w:type="spellEnd"/>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gr </w:t>
      </w:r>
    </w:p>
    <w:p w:rsidR="00925D58" w:rsidRDefault="00925D58"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WHERE</w:t>
      </w:r>
      <w:r w:rsidRPr="00925D58">
        <w:rPr>
          <w:rFonts w:ascii="Consolas" w:eastAsia="Times New Roman" w:hAnsi="Consolas" w:cs="Times New Roman"/>
          <w:color w:val="000000"/>
          <w:sz w:val="21"/>
          <w:szCs w:val="21"/>
          <w:lang w:val="en-US" w:eastAsia="it-IT"/>
        </w:rPr>
        <w:t xml:space="preserve"> p.id = </w:t>
      </w:r>
      <w:proofErr w:type="spellStart"/>
      <w:proofErr w:type="gramStart"/>
      <w:r w:rsidRPr="00925D58">
        <w:rPr>
          <w:rFonts w:ascii="Consolas" w:eastAsia="Times New Roman" w:hAnsi="Consolas" w:cs="Times New Roman"/>
          <w:color w:val="000000"/>
          <w:sz w:val="21"/>
          <w:szCs w:val="21"/>
          <w:lang w:val="en-US" w:eastAsia="it-IT"/>
        </w:rPr>
        <w:t>pg.Project</w:t>
      </w:r>
      <w:proofErr w:type="spellEnd"/>
      <w:proofErr w:type="gramEnd"/>
      <w:r w:rsidRPr="00925D58">
        <w:rPr>
          <w:rFonts w:ascii="Consolas" w:eastAsia="Times New Roman" w:hAnsi="Consolas" w:cs="Times New Roman"/>
          <w:color w:val="000000"/>
          <w:sz w:val="21"/>
          <w:szCs w:val="21"/>
          <w:lang w:val="en-US" w:eastAsia="it-IT"/>
        </w:rPr>
        <w:t xml:space="preserve"> </w:t>
      </w:r>
    </w:p>
    <w:p w:rsidR="00925D58" w:rsidRPr="00925D58" w:rsidRDefault="00925D58"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w:t>
      </w:r>
      <w:proofErr w:type="spellStart"/>
      <w:proofErr w:type="gramStart"/>
      <w:r w:rsidRPr="00925D58">
        <w:rPr>
          <w:rFonts w:ascii="Consolas" w:eastAsia="Times New Roman" w:hAnsi="Consolas" w:cs="Times New Roman"/>
          <w:color w:val="000000"/>
          <w:sz w:val="21"/>
          <w:szCs w:val="21"/>
          <w:lang w:val="en-US" w:eastAsia="it-IT"/>
        </w:rPr>
        <w:t>gr.Groupid</w:t>
      </w:r>
      <w:proofErr w:type="spellEnd"/>
      <w:proofErr w:type="gramEnd"/>
      <w:r w:rsidRPr="00925D58">
        <w:rPr>
          <w:rFonts w:ascii="Consolas" w:eastAsia="Times New Roman" w:hAnsi="Consolas" w:cs="Times New Roman"/>
          <w:color w:val="000000"/>
          <w:sz w:val="21"/>
          <w:szCs w:val="21"/>
          <w:lang w:val="en-US" w:eastAsia="it-IT"/>
        </w:rPr>
        <w:t xml:space="preserve"> = </w:t>
      </w:r>
      <w:proofErr w:type="spellStart"/>
      <w:r w:rsidRPr="00925D58">
        <w:rPr>
          <w:rFonts w:ascii="Consolas" w:eastAsia="Times New Roman" w:hAnsi="Consolas" w:cs="Times New Roman"/>
          <w:color w:val="000000"/>
          <w:sz w:val="21"/>
          <w:szCs w:val="21"/>
          <w:lang w:val="en-US" w:eastAsia="it-IT"/>
        </w:rPr>
        <w:t>pg.tGroup</w:t>
      </w:r>
      <w:proofErr w:type="spellEnd"/>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u.id = </w:t>
      </w:r>
      <w:proofErr w:type="spellStart"/>
      <w:r w:rsidRPr="00925D58">
        <w:rPr>
          <w:rFonts w:ascii="Consolas" w:eastAsia="Times New Roman" w:hAnsi="Consolas" w:cs="Times New Roman"/>
          <w:color w:val="000000"/>
          <w:sz w:val="21"/>
          <w:szCs w:val="21"/>
          <w:lang w:val="en-US" w:eastAsia="it-IT"/>
        </w:rPr>
        <w:t>gr.Userid</w:t>
      </w:r>
      <w:proofErr w:type="spellEnd"/>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u.id=</w:t>
      </w:r>
      <w:r>
        <w:rPr>
          <w:rFonts w:ascii="Consolas" w:eastAsia="Times New Roman" w:hAnsi="Consolas" w:cs="Times New Roman"/>
          <w:color w:val="000000"/>
          <w:sz w:val="21"/>
          <w:szCs w:val="21"/>
          <w:lang w:val="en-US" w:eastAsia="it-IT"/>
        </w:rPr>
        <w:t xml:space="preserve"> </w:t>
      </w:r>
      <w:r>
        <w:rPr>
          <w:rFonts w:ascii="Consolas" w:eastAsia="Times New Roman" w:hAnsi="Consolas" w:cs="Times New Roman"/>
          <w:color w:val="09885A"/>
          <w:sz w:val="21"/>
          <w:szCs w:val="21"/>
          <w:lang w:val="en-US" w:eastAsia="it-IT"/>
        </w:rPr>
        <w:t>:</w:t>
      </w:r>
      <w:proofErr w:type="spellStart"/>
      <w:r>
        <w:rPr>
          <w:rFonts w:ascii="Consolas" w:eastAsia="Times New Roman" w:hAnsi="Consolas" w:cs="Times New Roman"/>
          <w:color w:val="09885A"/>
          <w:sz w:val="21"/>
          <w:szCs w:val="21"/>
          <w:lang w:val="en-US" w:eastAsia="it-IT"/>
        </w:rPr>
        <w:t>userid</w:t>
      </w:r>
      <w:proofErr w:type="spellEnd"/>
      <w:r w:rsidR="009A3DF1">
        <w:rPr>
          <w:rFonts w:ascii="Consolas" w:eastAsia="Times New Roman" w:hAnsi="Consolas" w:cs="Times New Roman"/>
          <w:color w:val="09885A"/>
          <w:sz w:val="21"/>
          <w:szCs w:val="21"/>
          <w:lang w:val="en-US" w:eastAsia="it-IT"/>
        </w:rPr>
        <w:t>;</w:t>
      </w:r>
    </w:p>
    <w:p w:rsidR="00BF3629" w:rsidRDefault="00BF3629" w:rsidP="009A3DF1">
      <w:pPr>
        <w:shd w:val="clear" w:color="auto" w:fill="FFFFFF"/>
        <w:spacing w:before="0" w:after="0" w:line="285" w:lineRule="atLeast"/>
        <w:rPr>
          <w:rFonts w:ascii="Consolas" w:eastAsia="Times New Roman" w:hAnsi="Consolas" w:cs="Times New Roman"/>
          <w:color w:val="008000"/>
          <w:sz w:val="21"/>
          <w:szCs w:val="21"/>
          <w:lang w:eastAsia="it-IT"/>
        </w:rPr>
      </w:pPr>
    </w:p>
    <w:p w:rsidR="006E33A5" w:rsidRDefault="006E33A5" w:rsidP="009A3DF1">
      <w:pPr>
        <w:shd w:val="clear" w:color="auto" w:fill="FFFFFF"/>
        <w:spacing w:before="0" w:after="0" w:line="285" w:lineRule="atLeast"/>
        <w:rPr>
          <w:rFonts w:ascii="Consolas" w:eastAsia="Times New Roman" w:hAnsi="Consolas" w:cs="Times New Roman"/>
          <w:color w:val="008000"/>
          <w:sz w:val="21"/>
          <w:szCs w:val="21"/>
          <w:lang w:eastAsia="it-IT"/>
        </w:rPr>
      </w:pPr>
    </w:p>
    <w:p w:rsidR="00925D58" w:rsidRPr="00925D58" w:rsidRDefault="00925D58" w:rsidP="009A3DF1">
      <w:pPr>
        <w:shd w:val="clear" w:color="auto" w:fill="FFFFFF"/>
        <w:spacing w:before="0" w:after="0" w:line="285" w:lineRule="atLeast"/>
        <w:rPr>
          <w:rFonts w:ascii="Consolas" w:eastAsia="Times New Roman" w:hAnsi="Consolas" w:cs="Times New Roman"/>
          <w:color w:val="000000"/>
          <w:sz w:val="21"/>
          <w:szCs w:val="21"/>
          <w:lang w:eastAsia="it-IT"/>
        </w:rPr>
      </w:pPr>
      <w:bookmarkStart w:id="0" w:name="_GoBack"/>
      <w:bookmarkEnd w:id="0"/>
      <w:r w:rsidRPr="00925D58">
        <w:rPr>
          <w:rFonts w:ascii="Consolas" w:eastAsia="Times New Roman" w:hAnsi="Consolas" w:cs="Times New Roman"/>
          <w:color w:val="008000"/>
          <w:sz w:val="21"/>
          <w:szCs w:val="21"/>
          <w:lang w:eastAsia="it-IT"/>
        </w:rPr>
        <w:t xml:space="preserve">-- </w:t>
      </w:r>
      <w:r>
        <w:rPr>
          <w:rFonts w:ascii="Consolas" w:eastAsia="Times New Roman" w:hAnsi="Consolas" w:cs="Times New Roman"/>
          <w:color w:val="008000"/>
          <w:sz w:val="21"/>
          <w:szCs w:val="21"/>
          <w:lang w:eastAsia="it-IT"/>
        </w:rPr>
        <w:t>S</w:t>
      </w:r>
      <w:r w:rsidRPr="00925D58">
        <w:rPr>
          <w:rFonts w:ascii="Consolas" w:eastAsia="Times New Roman" w:hAnsi="Consolas" w:cs="Times New Roman"/>
          <w:color w:val="008000"/>
          <w:sz w:val="21"/>
          <w:szCs w:val="21"/>
          <w:lang w:eastAsia="it-IT"/>
        </w:rPr>
        <w:t xml:space="preserve">eleziona tutte </w:t>
      </w:r>
      <w:proofErr w:type="gramStart"/>
      <w:r w:rsidRPr="00925D58">
        <w:rPr>
          <w:rFonts w:ascii="Consolas" w:eastAsia="Times New Roman" w:hAnsi="Consolas" w:cs="Times New Roman"/>
          <w:color w:val="008000"/>
          <w:sz w:val="21"/>
          <w:szCs w:val="21"/>
          <w:lang w:eastAsia="it-IT"/>
        </w:rPr>
        <w:t>le task</w:t>
      </w:r>
      <w:proofErr w:type="gramEnd"/>
      <w:r w:rsidRPr="00925D58">
        <w:rPr>
          <w:rFonts w:ascii="Consolas" w:eastAsia="Times New Roman" w:hAnsi="Consolas" w:cs="Times New Roman"/>
          <w:color w:val="008000"/>
          <w:sz w:val="21"/>
          <w:szCs w:val="21"/>
          <w:lang w:eastAsia="it-IT"/>
        </w:rPr>
        <w:t xml:space="preserve"> di uno specifico utente, la query ha 2 </w:t>
      </w:r>
      <w:r>
        <w:rPr>
          <w:rFonts w:ascii="Consolas" w:eastAsia="Times New Roman" w:hAnsi="Consolas" w:cs="Times New Roman"/>
          <w:color w:val="008000"/>
          <w:sz w:val="21"/>
          <w:szCs w:val="21"/>
          <w:lang w:eastAsia="it-IT"/>
        </w:rPr>
        <w:t>OR</w:t>
      </w:r>
      <w:r w:rsidRPr="00925D58">
        <w:rPr>
          <w:rFonts w:ascii="Consolas" w:eastAsia="Times New Roman" w:hAnsi="Consolas" w:cs="Times New Roman"/>
          <w:color w:val="008000"/>
          <w:sz w:val="21"/>
          <w:szCs w:val="21"/>
          <w:lang w:eastAsia="it-IT"/>
        </w:rPr>
        <w:t xml:space="preserve"> siccome ci sono 3 modi per cui un utente può essere assegnato a una task gli può essere stata assegnata oppure e stata assegnata ad un gruppo del quale lui fa parte oppure gli può essere stata condivisa</w:t>
      </w:r>
    </w:p>
    <w:p w:rsidR="00925D58" w:rsidRDefault="00925D58"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SELECT</w:t>
      </w:r>
      <w:r w:rsidRPr="00925D58">
        <w:rPr>
          <w:rFonts w:ascii="Consolas" w:eastAsia="Times New Roman" w:hAnsi="Consolas" w:cs="Times New Roman"/>
          <w:color w:val="000000"/>
          <w:sz w:val="21"/>
          <w:szCs w:val="21"/>
          <w:lang w:val="en-US" w:eastAsia="it-IT"/>
        </w:rPr>
        <w:t xml:space="preserve"> t.*, </w:t>
      </w:r>
      <w:proofErr w:type="gramStart"/>
      <w:r w:rsidRPr="00925D58">
        <w:rPr>
          <w:rFonts w:ascii="Consolas" w:eastAsia="Times New Roman" w:hAnsi="Consolas" w:cs="Times New Roman"/>
          <w:color w:val="0000FF"/>
          <w:sz w:val="21"/>
          <w:szCs w:val="21"/>
          <w:lang w:val="en-US" w:eastAsia="it-IT"/>
        </w:rPr>
        <w:t>IFNULL</w:t>
      </w:r>
      <w:r w:rsidRPr="00925D58">
        <w:rPr>
          <w:rFonts w:ascii="Consolas" w:eastAsia="Times New Roman" w:hAnsi="Consolas" w:cs="Times New Roman"/>
          <w:color w:val="000000"/>
          <w:sz w:val="21"/>
          <w:szCs w:val="21"/>
          <w:lang w:val="en-US" w:eastAsia="it-IT"/>
        </w:rPr>
        <w:t>(</w:t>
      </w:r>
      <w:proofErr w:type="gramEnd"/>
      <w:r w:rsidRPr="00925D58">
        <w:rPr>
          <w:rFonts w:ascii="Consolas" w:eastAsia="Times New Roman" w:hAnsi="Consolas" w:cs="Times New Roman"/>
          <w:color w:val="000000"/>
          <w:sz w:val="21"/>
          <w:szCs w:val="21"/>
          <w:lang w:val="en-US" w:eastAsia="it-IT"/>
        </w:rPr>
        <w:t>st.id,</w:t>
      </w:r>
      <w:r w:rsidRPr="00925D58">
        <w:rPr>
          <w:rFonts w:ascii="Consolas" w:eastAsia="Times New Roman" w:hAnsi="Consolas" w:cs="Times New Roman"/>
          <w:color w:val="09885A"/>
          <w:sz w:val="21"/>
          <w:szCs w:val="21"/>
          <w:lang w:val="en-US" w:eastAsia="it-IT"/>
        </w:rPr>
        <w:t>0</w:t>
      </w:r>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w:t>
      </w:r>
      <w:proofErr w:type="spellStart"/>
      <w:r w:rsidRPr="00925D58">
        <w:rPr>
          <w:rFonts w:ascii="Consolas" w:eastAsia="Times New Roman" w:hAnsi="Consolas" w:cs="Times New Roman"/>
          <w:color w:val="000000"/>
          <w:sz w:val="21"/>
          <w:szCs w:val="21"/>
          <w:lang w:val="en-US" w:eastAsia="it-IT"/>
        </w:rPr>
        <w:t>Condivisa</w:t>
      </w:r>
      <w:proofErr w:type="spellEnd"/>
      <w:r w:rsidRPr="00925D58">
        <w:rPr>
          <w:rFonts w:ascii="Consolas" w:eastAsia="Times New Roman" w:hAnsi="Consolas" w:cs="Times New Roman"/>
          <w:color w:val="000000"/>
          <w:sz w:val="21"/>
          <w:szCs w:val="21"/>
          <w:lang w:val="en-US" w:eastAsia="it-IT"/>
        </w:rPr>
        <w:t xml:space="preserve"> </w:t>
      </w:r>
    </w:p>
    <w:p w:rsidR="00925D58" w:rsidRDefault="00925D58"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FROM</w:t>
      </w:r>
      <w:r w:rsidRPr="00925D58">
        <w:rPr>
          <w:rFonts w:ascii="Consolas" w:eastAsia="Times New Roman" w:hAnsi="Consolas" w:cs="Times New Roman"/>
          <w:color w:val="000000"/>
          <w:sz w:val="21"/>
          <w:szCs w:val="21"/>
          <w:lang w:val="en-US" w:eastAsia="it-IT"/>
        </w:rPr>
        <w:t xml:space="preserve"> User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u, Assignee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w:t>
      </w:r>
      <w:proofErr w:type="spellStart"/>
      <w:proofErr w:type="gramStart"/>
      <w:r w:rsidRPr="00925D58">
        <w:rPr>
          <w:rFonts w:ascii="Consolas" w:eastAsia="Times New Roman" w:hAnsi="Consolas" w:cs="Times New Roman"/>
          <w:color w:val="000000"/>
          <w:sz w:val="21"/>
          <w:szCs w:val="21"/>
          <w:lang w:val="en-US" w:eastAsia="it-IT"/>
        </w:rPr>
        <w:t>a,Grouprole</w:t>
      </w:r>
      <w:proofErr w:type="spellEnd"/>
      <w:proofErr w:type="gramEnd"/>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gr, </w:t>
      </w:r>
      <w:proofErr w:type="spellStart"/>
      <w:r w:rsidRPr="00925D58">
        <w:rPr>
          <w:rFonts w:ascii="Consolas" w:eastAsia="Times New Roman" w:hAnsi="Consolas" w:cs="Times New Roman"/>
          <w:color w:val="000000"/>
          <w:sz w:val="21"/>
          <w:szCs w:val="21"/>
          <w:lang w:val="en-US" w:eastAsia="it-IT"/>
        </w:rPr>
        <w:t>tGroup</w:t>
      </w:r>
      <w:proofErr w:type="spellEnd"/>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g, </w:t>
      </w:r>
    </w:p>
    <w:p w:rsidR="00925D58" w:rsidRDefault="00925D58"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00"/>
          <w:sz w:val="21"/>
          <w:szCs w:val="21"/>
          <w:lang w:val="en-US" w:eastAsia="it-IT"/>
        </w:rPr>
        <w:t xml:space="preserve">Task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t </w:t>
      </w:r>
      <w:r w:rsidRPr="00925D58">
        <w:rPr>
          <w:rFonts w:ascii="Consolas" w:eastAsia="Times New Roman" w:hAnsi="Consolas" w:cs="Times New Roman"/>
          <w:color w:val="0000FF"/>
          <w:sz w:val="21"/>
          <w:szCs w:val="21"/>
          <w:lang w:val="en-US" w:eastAsia="it-IT"/>
        </w:rPr>
        <w:t>LEFT JOIN</w:t>
      </w:r>
      <w:r w:rsidRPr="00925D58">
        <w:rPr>
          <w:rFonts w:ascii="Consolas" w:eastAsia="Times New Roman" w:hAnsi="Consolas" w:cs="Times New Roman"/>
          <w:color w:val="000000"/>
          <w:sz w:val="21"/>
          <w:szCs w:val="21"/>
          <w:lang w:val="en-US" w:eastAsia="it-IT"/>
        </w:rPr>
        <w:t xml:space="preserve"> </w:t>
      </w:r>
      <w:proofErr w:type="spellStart"/>
      <w:r w:rsidRPr="00925D58">
        <w:rPr>
          <w:rFonts w:ascii="Consolas" w:eastAsia="Times New Roman" w:hAnsi="Consolas" w:cs="Times New Roman"/>
          <w:color w:val="000000"/>
          <w:sz w:val="21"/>
          <w:szCs w:val="21"/>
          <w:lang w:val="en-US" w:eastAsia="it-IT"/>
        </w:rPr>
        <w:t>SharedTask</w:t>
      </w:r>
      <w:proofErr w:type="spellEnd"/>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w:t>
      </w:r>
      <w:proofErr w:type="spellStart"/>
      <w:r w:rsidRPr="00925D58">
        <w:rPr>
          <w:rFonts w:ascii="Consolas" w:eastAsia="Times New Roman" w:hAnsi="Consolas" w:cs="Times New Roman"/>
          <w:color w:val="000000"/>
          <w:sz w:val="21"/>
          <w:szCs w:val="21"/>
          <w:lang w:val="en-US" w:eastAsia="it-IT"/>
        </w:rPr>
        <w:t>st</w:t>
      </w:r>
      <w:proofErr w:type="spellEnd"/>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ON</w:t>
      </w:r>
      <w:r w:rsidRPr="00925D58">
        <w:rPr>
          <w:rFonts w:ascii="Consolas" w:eastAsia="Times New Roman" w:hAnsi="Consolas" w:cs="Times New Roman"/>
          <w:color w:val="000000"/>
          <w:sz w:val="21"/>
          <w:szCs w:val="21"/>
          <w:lang w:val="en-US" w:eastAsia="it-IT"/>
        </w:rPr>
        <w:t xml:space="preserve"> t.id = </w:t>
      </w:r>
      <w:proofErr w:type="spellStart"/>
      <w:proofErr w:type="gramStart"/>
      <w:r w:rsidRPr="00925D58">
        <w:rPr>
          <w:rFonts w:ascii="Consolas" w:eastAsia="Times New Roman" w:hAnsi="Consolas" w:cs="Times New Roman"/>
          <w:color w:val="000000"/>
          <w:sz w:val="21"/>
          <w:szCs w:val="21"/>
          <w:lang w:val="en-US" w:eastAsia="it-IT"/>
        </w:rPr>
        <w:t>st.Task</w:t>
      </w:r>
      <w:proofErr w:type="spellEnd"/>
      <w:proofErr w:type="gramEnd"/>
      <w:r w:rsidRPr="00925D58">
        <w:rPr>
          <w:rFonts w:ascii="Consolas" w:eastAsia="Times New Roman" w:hAnsi="Consolas" w:cs="Times New Roman"/>
          <w:color w:val="000000"/>
          <w:sz w:val="21"/>
          <w:szCs w:val="21"/>
          <w:lang w:val="en-US" w:eastAsia="it-IT"/>
        </w:rPr>
        <w:t xml:space="preserve"> </w:t>
      </w:r>
    </w:p>
    <w:p w:rsidR="00925D58" w:rsidRDefault="00925D58"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WHERE</w:t>
      </w:r>
      <w:r w:rsidRPr="00925D58">
        <w:rPr>
          <w:rFonts w:ascii="Consolas" w:eastAsia="Times New Roman" w:hAnsi="Consolas" w:cs="Times New Roman"/>
          <w:color w:val="000000"/>
          <w:sz w:val="21"/>
          <w:szCs w:val="21"/>
          <w:lang w:val="en-US" w:eastAsia="it-IT"/>
        </w:rPr>
        <w:t xml:space="preserve"> u.id </w:t>
      </w:r>
      <w:proofErr w:type="gramStart"/>
      <w:r w:rsidRPr="00925D58">
        <w:rPr>
          <w:rFonts w:ascii="Consolas" w:eastAsia="Times New Roman" w:hAnsi="Consolas" w:cs="Times New Roman"/>
          <w:color w:val="000000"/>
          <w:sz w:val="21"/>
          <w:szCs w:val="21"/>
          <w:lang w:val="en-US" w:eastAsia="it-IT"/>
        </w:rPr>
        <w:t xml:space="preserve">= </w:t>
      </w:r>
      <w:r w:rsidRPr="00925D58">
        <w:rPr>
          <w:rStyle w:val="Stile3Carattere"/>
          <w:rFonts w:eastAsiaTheme="minorEastAsia"/>
        </w:rPr>
        <w:t>:</w:t>
      </w:r>
      <w:proofErr w:type="spellStart"/>
      <w:r w:rsidRPr="00925D58">
        <w:rPr>
          <w:rStyle w:val="Stile3Carattere"/>
          <w:rFonts w:eastAsiaTheme="minorEastAsia"/>
        </w:rPr>
        <w:t>userid</w:t>
      </w:r>
      <w:proofErr w:type="spellEnd"/>
      <w:proofErr w:type="gramEnd"/>
      <w:r w:rsidRPr="00925D58">
        <w:rPr>
          <w:rFonts w:ascii="Consolas" w:eastAsia="Times New Roman" w:hAnsi="Consolas" w:cs="Times New Roman"/>
          <w:color w:val="000000"/>
          <w:sz w:val="21"/>
          <w:szCs w:val="21"/>
          <w:lang w:val="en-US" w:eastAsia="it-IT"/>
        </w:rPr>
        <w:t xml:space="preserve"> </w:t>
      </w:r>
    </w:p>
    <w:p w:rsidR="00925D58" w:rsidRDefault="00925D58"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w:t>
      </w:r>
    </w:p>
    <w:p w:rsidR="00925D58" w:rsidRDefault="00925D58"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00"/>
          <w:sz w:val="21"/>
          <w:szCs w:val="21"/>
          <w:lang w:val="en-US" w:eastAsia="it-IT"/>
        </w:rPr>
        <w:t>(</w:t>
      </w:r>
      <w:proofErr w:type="spellStart"/>
      <w:proofErr w:type="gramStart"/>
      <w:r w:rsidRPr="00925D58">
        <w:rPr>
          <w:rFonts w:ascii="Consolas" w:eastAsia="Times New Roman" w:hAnsi="Consolas" w:cs="Times New Roman"/>
          <w:color w:val="000000"/>
          <w:sz w:val="21"/>
          <w:szCs w:val="21"/>
          <w:lang w:val="en-US" w:eastAsia="it-IT"/>
        </w:rPr>
        <w:t>a.User</w:t>
      </w:r>
      <w:proofErr w:type="spellEnd"/>
      <w:proofErr w:type="gramEnd"/>
      <w:r w:rsidRPr="00925D58">
        <w:rPr>
          <w:rFonts w:ascii="Consolas" w:eastAsia="Times New Roman" w:hAnsi="Consolas" w:cs="Times New Roman"/>
          <w:color w:val="000000"/>
          <w:sz w:val="21"/>
          <w:szCs w:val="21"/>
          <w:lang w:val="en-US" w:eastAsia="it-IT"/>
        </w:rPr>
        <w:t xml:space="preserve"> = u.id </w:t>
      </w: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w:t>
      </w:r>
      <w:proofErr w:type="spellStart"/>
      <w:r w:rsidRPr="00925D58">
        <w:rPr>
          <w:rFonts w:ascii="Consolas" w:eastAsia="Times New Roman" w:hAnsi="Consolas" w:cs="Times New Roman"/>
          <w:color w:val="000000"/>
          <w:sz w:val="21"/>
          <w:szCs w:val="21"/>
          <w:lang w:val="en-US" w:eastAsia="it-IT"/>
        </w:rPr>
        <w:t>t.Assignee</w:t>
      </w:r>
      <w:proofErr w:type="spellEnd"/>
      <w:r w:rsidRPr="00925D58">
        <w:rPr>
          <w:rFonts w:ascii="Consolas" w:eastAsia="Times New Roman" w:hAnsi="Consolas" w:cs="Times New Roman"/>
          <w:color w:val="000000"/>
          <w:sz w:val="21"/>
          <w:szCs w:val="21"/>
          <w:lang w:val="en-US" w:eastAsia="it-IT"/>
        </w:rPr>
        <w:t xml:space="preserve"> = a.id) </w:t>
      </w:r>
    </w:p>
    <w:p w:rsidR="00925D58" w:rsidRDefault="00925D58"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OR</w:t>
      </w:r>
      <w:r w:rsidRPr="00925D58">
        <w:rPr>
          <w:rFonts w:ascii="Consolas" w:eastAsia="Times New Roman" w:hAnsi="Consolas" w:cs="Times New Roman"/>
          <w:color w:val="000000"/>
          <w:sz w:val="21"/>
          <w:szCs w:val="21"/>
          <w:lang w:val="en-US" w:eastAsia="it-IT"/>
        </w:rPr>
        <w:t xml:space="preserve"> (</w:t>
      </w:r>
      <w:proofErr w:type="spellStart"/>
      <w:proofErr w:type="gramStart"/>
      <w:r w:rsidRPr="00925D58">
        <w:rPr>
          <w:rFonts w:ascii="Consolas" w:eastAsia="Times New Roman" w:hAnsi="Consolas" w:cs="Times New Roman"/>
          <w:color w:val="000000"/>
          <w:sz w:val="21"/>
          <w:szCs w:val="21"/>
          <w:lang w:val="en-US" w:eastAsia="it-IT"/>
        </w:rPr>
        <w:t>t.Assignee</w:t>
      </w:r>
      <w:proofErr w:type="spellEnd"/>
      <w:proofErr w:type="gramEnd"/>
      <w:r w:rsidRPr="00925D58">
        <w:rPr>
          <w:rFonts w:ascii="Consolas" w:eastAsia="Times New Roman" w:hAnsi="Consolas" w:cs="Times New Roman"/>
          <w:color w:val="000000"/>
          <w:sz w:val="21"/>
          <w:szCs w:val="21"/>
          <w:lang w:val="en-US" w:eastAsia="it-IT"/>
        </w:rPr>
        <w:t xml:space="preserve"> = a.id </w:t>
      </w:r>
    </w:p>
    <w:p w:rsidR="00925D58" w:rsidRDefault="00925D58" w:rsidP="009A3DF1">
      <w:pPr>
        <w:shd w:val="clear" w:color="auto" w:fill="F2F2F2" w:themeFill="background1" w:themeFillShade="F2"/>
        <w:spacing w:before="0" w:after="0" w:line="285" w:lineRule="atLeast"/>
        <w:ind w:firstLine="720"/>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u.id = </w:t>
      </w:r>
      <w:proofErr w:type="spellStart"/>
      <w:proofErr w:type="gramStart"/>
      <w:r w:rsidRPr="00925D58">
        <w:rPr>
          <w:rFonts w:ascii="Consolas" w:eastAsia="Times New Roman" w:hAnsi="Consolas" w:cs="Times New Roman"/>
          <w:color w:val="000000"/>
          <w:sz w:val="21"/>
          <w:szCs w:val="21"/>
          <w:lang w:val="en-US" w:eastAsia="it-IT"/>
        </w:rPr>
        <w:t>gr.Userid</w:t>
      </w:r>
      <w:proofErr w:type="spellEnd"/>
      <w:proofErr w:type="gramEnd"/>
      <w:r w:rsidRPr="00925D58">
        <w:rPr>
          <w:rFonts w:ascii="Consolas" w:eastAsia="Times New Roman" w:hAnsi="Consolas" w:cs="Times New Roman"/>
          <w:color w:val="000000"/>
          <w:sz w:val="21"/>
          <w:szCs w:val="21"/>
          <w:lang w:val="en-US" w:eastAsia="it-IT"/>
        </w:rPr>
        <w:t xml:space="preserve"> </w:t>
      </w:r>
    </w:p>
    <w:p w:rsidR="00925D58" w:rsidRDefault="00925D58" w:rsidP="009A3DF1">
      <w:pPr>
        <w:shd w:val="clear" w:color="auto" w:fill="F2F2F2" w:themeFill="background1" w:themeFillShade="F2"/>
        <w:spacing w:before="0" w:after="0" w:line="285" w:lineRule="atLeast"/>
        <w:ind w:firstLine="720"/>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w:t>
      </w:r>
      <w:proofErr w:type="spellStart"/>
      <w:proofErr w:type="gramStart"/>
      <w:r w:rsidRPr="00925D58">
        <w:rPr>
          <w:rFonts w:ascii="Consolas" w:eastAsia="Times New Roman" w:hAnsi="Consolas" w:cs="Times New Roman"/>
          <w:color w:val="000000"/>
          <w:sz w:val="21"/>
          <w:szCs w:val="21"/>
          <w:lang w:val="en-US" w:eastAsia="it-IT"/>
        </w:rPr>
        <w:t>a.tGroup</w:t>
      </w:r>
      <w:proofErr w:type="spellEnd"/>
      <w:proofErr w:type="gramEnd"/>
      <w:r w:rsidRPr="00925D58">
        <w:rPr>
          <w:rFonts w:ascii="Consolas" w:eastAsia="Times New Roman" w:hAnsi="Consolas" w:cs="Times New Roman"/>
          <w:color w:val="000000"/>
          <w:sz w:val="21"/>
          <w:szCs w:val="21"/>
          <w:lang w:val="en-US" w:eastAsia="it-IT"/>
        </w:rPr>
        <w:t xml:space="preserve"> = g.id </w:t>
      </w:r>
    </w:p>
    <w:p w:rsidR="00925D58" w:rsidRDefault="00925D58" w:rsidP="009A3DF1">
      <w:pPr>
        <w:shd w:val="clear" w:color="auto" w:fill="F2F2F2" w:themeFill="background1" w:themeFillShade="F2"/>
        <w:spacing w:before="0" w:after="0" w:line="285" w:lineRule="atLeast"/>
        <w:ind w:firstLine="720"/>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w:t>
      </w:r>
      <w:proofErr w:type="spellStart"/>
      <w:proofErr w:type="gramStart"/>
      <w:r w:rsidRPr="00925D58">
        <w:rPr>
          <w:rFonts w:ascii="Consolas" w:eastAsia="Times New Roman" w:hAnsi="Consolas" w:cs="Times New Roman"/>
          <w:color w:val="000000"/>
          <w:sz w:val="21"/>
          <w:szCs w:val="21"/>
          <w:lang w:val="en-US" w:eastAsia="it-IT"/>
        </w:rPr>
        <w:t>gr.Groupid</w:t>
      </w:r>
      <w:proofErr w:type="spellEnd"/>
      <w:proofErr w:type="gramEnd"/>
      <w:r w:rsidRPr="00925D58">
        <w:rPr>
          <w:rFonts w:ascii="Consolas" w:eastAsia="Times New Roman" w:hAnsi="Consolas" w:cs="Times New Roman"/>
          <w:color w:val="000000"/>
          <w:sz w:val="21"/>
          <w:szCs w:val="21"/>
          <w:lang w:val="en-US" w:eastAsia="it-IT"/>
        </w:rPr>
        <w:t xml:space="preserve"> = g.id) </w:t>
      </w:r>
    </w:p>
    <w:p w:rsidR="00925D58" w:rsidRDefault="00925D58"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OR</w:t>
      </w:r>
      <w:r w:rsidRPr="00925D58">
        <w:rPr>
          <w:rFonts w:ascii="Consolas" w:eastAsia="Times New Roman" w:hAnsi="Consolas" w:cs="Times New Roman"/>
          <w:color w:val="000000"/>
          <w:sz w:val="21"/>
          <w:szCs w:val="21"/>
          <w:lang w:val="en-US" w:eastAsia="it-IT"/>
        </w:rPr>
        <w:t xml:space="preserve"> (</w:t>
      </w:r>
      <w:proofErr w:type="spellStart"/>
      <w:proofErr w:type="gramStart"/>
      <w:r w:rsidRPr="00925D58">
        <w:rPr>
          <w:rFonts w:ascii="Consolas" w:eastAsia="Times New Roman" w:hAnsi="Consolas" w:cs="Times New Roman"/>
          <w:color w:val="000000"/>
          <w:sz w:val="21"/>
          <w:szCs w:val="21"/>
          <w:lang w:val="en-US" w:eastAsia="it-IT"/>
        </w:rPr>
        <w:t>st.User</w:t>
      </w:r>
      <w:proofErr w:type="spellEnd"/>
      <w:proofErr w:type="gramEnd"/>
      <w:r w:rsidRPr="00925D58">
        <w:rPr>
          <w:rFonts w:ascii="Consolas" w:eastAsia="Times New Roman" w:hAnsi="Consolas" w:cs="Times New Roman"/>
          <w:color w:val="000000"/>
          <w:sz w:val="21"/>
          <w:szCs w:val="21"/>
          <w:lang w:val="en-US" w:eastAsia="it-IT"/>
        </w:rPr>
        <w:t xml:space="preserve"> = u.id </w:t>
      </w: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t.id = </w:t>
      </w:r>
      <w:proofErr w:type="spellStart"/>
      <w:r w:rsidRPr="00925D58">
        <w:rPr>
          <w:rFonts w:ascii="Consolas" w:eastAsia="Times New Roman" w:hAnsi="Consolas" w:cs="Times New Roman"/>
          <w:color w:val="000000"/>
          <w:sz w:val="21"/>
          <w:szCs w:val="21"/>
          <w:lang w:val="en-US" w:eastAsia="it-IT"/>
        </w:rPr>
        <w:t>st.Task</w:t>
      </w:r>
      <w:proofErr w:type="spellEnd"/>
      <w:r w:rsidRPr="00925D58">
        <w:rPr>
          <w:rFonts w:ascii="Consolas" w:eastAsia="Times New Roman" w:hAnsi="Consolas" w:cs="Times New Roman"/>
          <w:color w:val="000000"/>
          <w:sz w:val="21"/>
          <w:szCs w:val="21"/>
          <w:lang w:val="en-US" w:eastAsia="it-IT"/>
        </w:rPr>
        <w:t>)</w:t>
      </w:r>
    </w:p>
    <w:p w:rsidR="00925D58" w:rsidRPr="00925D58" w:rsidRDefault="00925D58" w:rsidP="009A3DF1">
      <w:pPr>
        <w:shd w:val="clear" w:color="auto" w:fill="F2F2F2" w:themeFill="background1" w:themeFillShade="F2"/>
        <w:spacing w:before="0" w:after="0" w:line="285" w:lineRule="atLeast"/>
        <w:rPr>
          <w:rFonts w:ascii="Consolas" w:eastAsia="Times New Roman" w:hAnsi="Consolas" w:cs="Times New Roman"/>
          <w:color w:val="000000"/>
          <w:sz w:val="21"/>
          <w:szCs w:val="21"/>
          <w:lang w:eastAsia="it-IT"/>
        </w:rPr>
      </w:pPr>
      <w:r w:rsidRPr="00925D58">
        <w:rPr>
          <w:rFonts w:ascii="Consolas" w:eastAsia="Times New Roman" w:hAnsi="Consolas" w:cs="Times New Roman"/>
          <w:color w:val="000000"/>
          <w:sz w:val="21"/>
          <w:szCs w:val="21"/>
          <w:lang w:eastAsia="it-IT"/>
        </w:rPr>
        <w:t xml:space="preserve">) </w:t>
      </w:r>
      <w:r w:rsidRPr="00925D58">
        <w:rPr>
          <w:rFonts w:ascii="Consolas" w:eastAsia="Times New Roman" w:hAnsi="Consolas" w:cs="Times New Roman"/>
          <w:color w:val="0000FF"/>
          <w:sz w:val="21"/>
          <w:szCs w:val="21"/>
          <w:lang w:eastAsia="it-IT"/>
        </w:rPr>
        <w:t>GROUP BY</w:t>
      </w:r>
      <w:r w:rsidRPr="00925D58">
        <w:rPr>
          <w:rFonts w:ascii="Consolas" w:eastAsia="Times New Roman" w:hAnsi="Consolas" w:cs="Times New Roman"/>
          <w:color w:val="000000"/>
          <w:sz w:val="21"/>
          <w:szCs w:val="21"/>
          <w:lang w:eastAsia="it-IT"/>
        </w:rPr>
        <w:t xml:space="preserve"> t.id</w:t>
      </w:r>
      <w:r w:rsidR="009A3DF1">
        <w:rPr>
          <w:rFonts w:ascii="Consolas" w:eastAsia="Times New Roman" w:hAnsi="Consolas" w:cs="Times New Roman"/>
          <w:color w:val="000000"/>
          <w:sz w:val="21"/>
          <w:szCs w:val="21"/>
          <w:lang w:eastAsia="it-IT"/>
        </w:rPr>
        <w:t>;</w:t>
      </w:r>
    </w:p>
    <w:p w:rsidR="009A3DF1" w:rsidRPr="009A3DF1" w:rsidRDefault="009A3DF1" w:rsidP="009A3DF1">
      <w:pPr>
        <w:pBdr>
          <w:bottom w:val="single" w:sz="4" w:space="1" w:color="auto"/>
        </w:pBdr>
        <w:rPr>
          <w:rFonts w:ascii="Consolas" w:eastAsia="Times New Roman" w:hAnsi="Consolas" w:cs="Times New Roman"/>
          <w:color w:val="000000"/>
          <w:sz w:val="21"/>
          <w:szCs w:val="21"/>
          <w:lang w:eastAsia="it-IT"/>
        </w:rPr>
      </w:pPr>
      <w:r w:rsidRPr="009A3DF1">
        <w:rPr>
          <w:rFonts w:ascii="Consolas" w:eastAsia="Times New Roman" w:hAnsi="Consolas" w:cs="Times New Roman"/>
          <w:color w:val="000000"/>
          <w:sz w:val="21"/>
          <w:szCs w:val="21"/>
          <w:lang w:eastAsia="it-IT"/>
        </w:rPr>
        <w:t xml:space="preserve">la query ha 2 </w:t>
      </w:r>
      <w:r w:rsidRPr="009A3DF1">
        <w:rPr>
          <w:rFonts w:ascii="Consolas" w:eastAsia="Times New Roman" w:hAnsi="Consolas" w:cs="Times New Roman"/>
          <w:b/>
          <w:color w:val="000000"/>
          <w:sz w:val="21"/>
          <w:szCs w:val="21"/>
          <w:lang w:eastAsia="it-IT"/>
        </w:rPr>
        <w:t>OR</w:t>
      </w:r>
      <w:r w:rsidRPr="009A3DF1">
        <w:rPr>
          <w:rFonts w:ascii="Consolas" w:eastAsia="Times New Roman" w:hAnsi="Consolas" w:cs="Times New Roman"/>
          <w:color w:val="000000"/>
          <w:sz w:val="21"/>
          <w:szCs w:val="21"/>
          <w:lang w:eastAsia="it-IT"/>
        </w:rPr>
        <w:t xml:space="preserve"> siccome ci sono 3 modi per cui</w:t>
      </w:r>
      <w:r>
        <w:rPr>
          <w:rFonts w:ascii="Consolas" w:eastAsia="Times New Roman" w:hAnsi="Consolas" w:cs="Times New Roman"/>
          <w:color w:val="000000"/>
          <w:sz w:val="21"/>
          <w:szCs w:val="21"/>
          <w:lang w:eastAsia="it-IT"/>
        </w:rPr>
        <w:t xml:space="preserve"> ad</w:t>
      </w:r>
      <w:r w:rsidRPr="009A3DF1">
        <w:rPr>
          <w:rFonts w:ascii="Consolas" w:eastAsia="Times New Roman" w:hAnsi="Consolas" w:cs="Times New Roman"/>
          <w:color w:val="000000"/>
          <w:sz w:val="21"/>
          <w:szCs w:val="21"/>
          <w:lang w:eastAsia="it-IT"/>
        </w:rPr>
        <w:t xml:space="preserve"> un utente può essere </w:t>
      </w:r>
      <w:r>
        <w:rPr>
          <w:rFonts w:ascii="Consolas" w:eastAsia="Times New Roman" w:hAnsi="Consolas" w:cs="Times New Roman"/>
          <w:color w:val="000000"/>
          <w:sz w:val="21"/>
          <w:szCs w:val="21"/>
          <w:lang w:eastAsia="it-IT"/>
        </w:rPr>
        <w:t>associato ad</w:t>
      </w:r>
      <w:r w:rsidRPr="009A3DF1">
        <w:rPr>
          <w:rFonts w:ascii="Consolas" w:eastAsia="Times New Roman" w:hAnsi="Consolas" w:cs="Times New Roman"/>
          <w:color w:val="000000"/>
          <w:sz w:val="21"/>
          <w:szCs w:val="21"/>
          <w:lang w:eastAsia="it-IT"/>
        </w:rPr>
        <w:t xml:space="preserve"> </w:t>
      </w:r>
      <w:proofErr w:type="gramStart"/>
      <w:r w:rsidRPr="009A3DF1">
        <w:rPr>
          <w:rFonts w:ascii="Consolas" w:eastAsia="Times New Roman" w:hAnsi="Consolas" w:cs="Times New Roman"/>
          <w:color w:val="000000"/>
          <w:sz w:val="21"/>
          <w:szCs w:val="21"/>
          <w:lang w:eastAsia="it-IT"/>
        </w:rPr>
        <w:t>una task</w:t>
      </w:r>
      <w:proofErr w:type="gramEnd"/>
      <w:r w:rsidRPr="009A3DF1">
        <w:rPr>
          <w:rFonts w:ascii="Consolas" w:eastAsia="Times New Roman" w:hAnsi="Consolas" w:cs="Times New Roman"/>
          <w:color w:val="000000"/>
          <w:sz w:val="21"/>
          <w:szCs w:val="21"/>
          <w:lang w:eastAsia="it-IT"/>
        </w:rPr>
        <w:t xml:space="preserve"> gli può essere</w:t>
      </w:r>
      <w:r>
        <w:rPr>
          <w:rFonts w:ascii="Consolas" w:eastAsia="Times New Roman" w:hAnsi="Consolas" w:cs="Times New Roman"/>
          <w:color w:val="000000"/>
          <w:sz w:val="21"/>
          <w:szCs w:val="21"/>
          <w:lang w:eastAsia="it-IT"/>
        </w:rPr>
        <w:t xml:space="preserve"> semplicemente</w:t>
      </w:r>
      <w:r w:rsidRPr="009A3DF1">
        <w:rPr>
          <w:rFonts w:ascii="Consolas" w:eastAsia="Times New Roman" w:hAnsi="Consolas" w:cs="Times New Roman"/>
          <w:color w:val="000000"/>
          <w:sz w:val="21"/>
          <w:szCs w:val="21"/>
          <w:lang w:eastAsia="it-IT"/>
        </w:rPr>
        <w:t xml:space="preserve"> stata assegnata oppure e stata assegnata ad un gruppo del quale lui fa parte oppure gli può essere stata condivisa</w:t>
      </w:r>
    </w:p>
    <w:p w:rsidR="001E6D65" w:rsidRPr="009A3DF1" w:rsidRDefault="001E6D65" w:rsidP="001E6D65">
      <w:pPr>
        <w:rPr>
          <w:rFonts w:ascii="Consolas" w:eastAsia="Times New Roman" w:hAnsi="Consolas" w:cs="Times New Roman"/>
          <w:color w:val="000000"/>
          <w:sz w:val="21"/>
          <w:szCs w:val="21"/>
          <w:lang w:eastAsia="it-IT"/>
        </w:rPr>
      </w:pPr>
    </w:p>
    <w:p w:rsidR="00925D58" w:rsidRPr="00925D58" w:rsidRDefault="009A3DF1" w:rsidP="009A3DF1">
      <w:pPr>
        <w:pBdr>
          <w:bottom w:val="single" w:sz="4" w:space="1" w:color="auto"/>
        </w:pBdr>
        <w:shd w:val="clear" w:color="auto" w:fill="FFFFFF"/>
        <w:spacing w:before="0" w:after="0" w:line="285" w:lineRule="atLeast"/>
        <w:rPr>
          <w:rFonts w:ascii="Consolas" w:eastAsia="Times New Roman" w:hAnsi="Consolas" w:cs="Times New Roman"/>
          <w:color w:val="000000"/>
          <w:sz w:val="21"/>
          <w:szCs w:val="21"/>
          <w:lang w:eastAsia="it-IT"/>
        </w:rPr>
      </w:pPr>
      <w:r w:rsidRPr="00925D58">
        <w:rPr>
          <w:rFonts w:ascii="Consolas" w:eastAsia="Times New Roman" w:hAnsi="Consolas" w:cs="Times New Roman"/>
          <w:color w:val="008000"/>
          <w:sz w:val="21"/>
          <w:szCs w:val="21"/>
          <w:lang w:eastAsia="it-IT"/>
        </w:rPr>
        <w:t xml:space="preserve">-- </w:t>
      </w:r>
      <w:r>
        <w:rPr>
          <w:rFonts w:ascii="Consolas" w:eastAsia="Times New Roman" w:hAnsi="Consolas" w:cs="Times New Roman"/>
          <w:color w:val="008000"/>
          <w:sz w:val="21"/>
          <w:szCs w:val="21"/>
          <w:lang w:eastAsia="it-IT"/>
        </w:rPr>
        <w:t>S</w:t>
      </w:r>
      <w:r w:rsidRPr="00925D58">
        <w:rPr>
          <w:rFonts w:ascii="Consolas" w:eastAsia="Times New Roman" w:hAnsi="Consolas" w:cs="Times New Roman"/>
          <w:color w:val="008000"/>
          <w:sz w:val="21"/>
          <w:szCs w:val="21"/>
          <w:lang w:eastAsia="it-IT"/>
        </w:rPr>
        <w:t>eleziona gli utenti di un</w:t>
      </w:r>
      <w:r>
        <w:rPr>
          <w:rFonts w:ascii="Consolas" w:eastAsia="Times New Roman" w:hAnsi="Consolas" w:cs="Times New Roman"/>
          <w:color w:val="008000"/>
          <w:sz w:val="21"/>
          <w:szCs w:val="21"/>
          <w:lang w:eastAsia="it-IT"/>
        </w:rPr>
        <w:t>o specifico</w:t>
      </w:r>
      <w:r w:rsidRPr="00925D58">
        <w:rPr>
          <w:rFonts w:ascii="Consolas" w:eastAsia="Times New Roman" w:hAnsi="Consolas" w:cs="Times New Roman"/>
          <w:color w:val="008000"/>
          <w:sz w:val="21"/>
          <w:szCs w:val="21"/>
          <w:lang w:eastAsia="it-IT"/>
        </w:rPr>
        <w:t xml:space="preserve"> progetto</w:t>
      </w:r>
    </w:p>
    <w:p w:rsidR="009A3DF1" w:rsidRDefault="00925D58" w:rsidP="009A3DF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SELECT DISTINCT</w:t>
      </w:r>
      <w:r w:rsidRPr="00925D58">
        <w:rPr>
          <w:rFonts w:ascii="Consolas" w:eastAsia="Times New Roman" w:hAnsi="Consolas" w:cs="Times New Roman"/>
          <w:color w:val="000000"/>
          <w:sz w:val="21"/>
          <w:szCs w:val="21"/>
          <w:lang w:val="en-US" w:eastAsia="it-IT"/>
        </w:rPr>
        <w:t xml:space="preserve"> u.* </w:t>
      </w:r>
    </w:p>
    <w:p w:rsidR="009A3DF1" w:rsidRDefault="00925D58" w:rsidP="009A3DF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FROM</w:t>
      </w:r>
      <w:r w:rsidRPr="00925D58">
        <w:rPr>
          <w:rFonts w:ascii="Consolas" w:eastAsia="Times New Roman" w:hAnsi="Consolas" w:cs="Times New Roman"/>
          <w:color w:val="000000"/>
          <w:sz w:val="21"/>
          <w:szCs w:val="21"/>
          <w:lang w:val="en-US" w:eastAsia="it-IT"/>
        </w:rPr>
        <w:t xml:space="preserve"> User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u, </w:t>
      </w:r>
      <w:proofErr w:type="spellStart"/>
      <w:r w:rsidRPr="00925D58">
        <w:rPr>
          <w:rFonts w:ascii="Consolas" w:eastAsia="Times New Roman" w:hAnsi="Consolas" w:cs="Times New Roman"/>
          <w:color w:val="000000"/>
          <w:sz w:val="21"/>
          <w:szCs w:val="21"/>
          <w:lang w:val="en-US" w:eastAsia="it-IT"/>
        </w:rPr>
        <w:t>projectgroup</w:t>
      </w:r>
      <w:proofErr w:type="spellEnd"/>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w:t>
      </w:r>
      <w:proofErr w:type="spellStart"/>
      <w:r w:rsidRPr="00925D58">
        <w:rPr>
          <w:rFonts w:ascii="Consolas" w:eastAsia="Times New Roman" w:hAnsi="Consolas" w:cs="Times New Roman"/>
          <w:color w:val="000000"/>
          <w:sz w:val="21"/>
          <w:szCs w:val="21"/>
          <w:lang w:val="en-US" w:eastAsia="it-IT"/>
        </w:rPr>
        <w:t>pg</w:t>
      </w:r>
      <w:proofErr w:type="spellEnd"/>
      <w:r w:rsidRPr="00925D58">
        <w:rPr>
          <w:rFonts w:ascii="Consolas" w:eastAsia="Times New Roman" w:hAnsi="Consolas" w:cs="Times New Roman"/>
          <w:color w:val="000000"/>
          <w:sz w:val="21"/>
          <w:szCs w:val="21"/>
          <w:lang w:val="en-US" w:eastAsia="it-IT"/>
        </w:rPr>
        <w:t xml:space="preserve">, Project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p, </w:t>
      </w:r>
      <w:proofErr w:type="spellStart"/>
      <w:r w:rsidRPr="00925D58">
        <w:rPr>
          <w:rFonts w:ascii="Consolas" w:eastAsia="Times New Roman" w:hAnsi="Consolas" w:cs="Times New Roman"/>
          <w:color w:val="000000"/>
          <w:sz w:val="21"/>
          <w:szCs w:val="21"/>
          <w:lang w:val="en-US" w:eastAsia="it-IT"/>
        </w:rPr>
        <w:t>tGroup</w:t>
      </w:r>
      <w:proofErr w:type="spellEnd"/>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g, </w:t>
      </w:r>
      <w:proofErr w:type="spellStart"/>
      <w:r w:rsidRPr="00925D58">
        <w:rPr>
          <w:rFonts w:ascii="Consolas" w:eastAsia="Times New Roman" w:hAnsi="Consolas" w:cs="Times New Roman"/>
          <w:color w:val="000000"/>
          <w:sz w:val="21"/>
          <w:szCs w:val="21"/>
          <w:lang w:val="en-US" w:eastAsia="it-IT"/>
        </w:rPr>
        <w:t>GroupRole</w:t>
      </w:r>
      <w:proofErr w:type="spellEnd"/>
      <w:r w:rsidRPr="00925D58">
        <w:rPr>
          <w:rFonts w:ascii="Consolas" w:eastAsia="Times New Roman" w:hAnsi="Consolas" w:cs="Times New Roman"/>
          <w:color w:val="000000"/>
          <w:sz w:val="21"/>
          <w:szCs w:val="21"/>
          <w:lang w:val="en-US" w:eastAsia="it-IT"/>
        </w:rPr>
        <w:t xml:space="preserve"> </w:t>
      </w:r>
      <w:r w:rsidRPr="00925D58">
        <w:rPr>
          <w:rFonts w:ascii="Consolas" w:eastAsia="Times New Roman" w:hAnsi="Consolas" w:cs="Times New Roman"/>
          <w:color w:val="0000FF"/>
          <w:sz w:val="21"/>
          <w:szCs w:val="21"/>
          <w:lang w:val="en-US" w:eastAsia="it-IT"/>
        </w:rPr>
        <w:t>as</w:t>
      </w:r>
      <w:r w:rsidRPr="00925D58">
        <w:rPr>
          <w:rFonts w:ascii="Consolas" w:eastAsia="Times New Roman" w:hAnsi="Consolas" w:cs="Times New Roman"/>
          <w:color w:val="000000"/>
          <w:sz w:val="21"/>
          <w:szCs w:val="21"/>
          <w:lang w:val="en-US" w:eastAsia="it-IT"/>
        </w:rPr>
        <w:t xml:space="preserve"> gr </w:t>
      </w:r>
      <w:r w:rsidRPr="00925D58">
        <w:rPr>
          <w:rFonts w:ascii="Consolas" w:eastAsia="Times New Roman" w:hAnsi="Consolas" w:cs="Times New Roman"/>
          <w:color w:val="0000FF"/>
          <w:sz w:val="21"/>
          <w:szCs w:val="21"/>
          <w:lang w:val="en-US" w:eastAsia="it-IT"/>
        </w:rPr>
        <w:t>WHERE</w:t>
      </w:r>
      <w:r w:rsidRPr="00925D58">
        <w:rPr>
          <w:rFonts w:ascii="Consolas" w:eastAsia="Times New Roman" w:hAnsi="Consolas" w:cs="Times New Roman"/>
          <w:color w:val="000000"/>
          <w:sz w:val="21"/>
          <w:szCs w:val="21"/>
          <w:lang w:val="en-US" w:eastAsia="it-IT"/>
        </w:rPr>
        <w:t xml:space="preserve"> p.id = </w:t>
      </w:r>
      <w:proofErr w:type="spellStart"/>
      <w:proofErr w:type="gramStart"/>
      <w:r w:rsidRPr="00925D58">
        <w:rPr>
          <w:rFonts w:ascii="Consolas" w:eastAsia="Times New Roman" w:hAnsi="Consolas" w:cs="Times New Roman"/>
          <w:color w:val="000000"/>
          <w:sz w:val="21"/>
          <w:szCs w:val="21"/>
          <w:lang w:val="en-US" w:eastAsia="it-IT"/>
        </w:rPr>
        <w:t>pg.Project</w:t>
      </w:r>
      <w:proofErr w:type="spellEnd"/>
      <w:proofErr w:type="gramEnd"/>
      <w:r w:rsidRPr="00925D58">
        <w:rPr>
          <w:rFonts w:ascii="Consolas" w:eastAsia="Times New Roman" w:hAnsi="Consolas" w:cs="Times New Roman"/>
          <w:color w:val="000000"/>
          <w:sz w:val="21"/>
          <w:szCs w:val="21"/>
          <w:lang w:val="en-US" w:eastAsia="it-IT"/>
        </w:rPr>
        <w:t xml:space="preserve"> </w:t>
      </w:r>
    </w:p>
    <w:p w:rsidR="009A3DF1" w:rsidRDefault="00925D58" w:rsidP="009A3DF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w:t>
      </w:r>
      <w:proofErr w:type="spellStart"/>
      <w:proofErr w:type="gramStart"/>
      <w:r w:rsidRPr="00925D58">
        <w:rPr>
          <w:rFonts w:ascii="Consolas" w:eastAsia="Times New Roman" w:hAnsi="Consolas" w:cs="Times New Roman"/>
          <w:color w:val="000000"/>
          <w:sz w:val="21"/>
          <w:szCs w:val="21"/>
          <w:lang w:val="en-US" w:eastAsia="it-IT"/>
        </w:rPr>
        <w:t>pg.tGroup</w:t>
      </w:r>
      <w:proofErr w:type="spellEnd"/>
      <w:proofErr w:type="gramEnd"/>
      <w:r w:rsidRPr="00925D58">
        <w:rPr>
          <w:rFonts w:ascii="Consolas" w:eastAsia="Times New Roman" w:hAnsi="Consolas" w:cs="Times New Roman"/>
          <w:color w:val="000000"/>
          <w:sz w:val="21"/>
          <w:szCs w:val="21"/>
          <w:lang w:val="en-US" w:eastAsia="it-IT"/>
        </w:rPr>
        <w:t xml:space="preserve"> = g.id </w:t>
      </w:r>
    </w:p>
    <w:p w:rsidR="009A3DF1" w:rsidRDefault="00925D58" w:rsidP="009A3DF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w:t>
      </w:r>
      <w:proofErr w:type="spellStart"/>
      <w:proofErr w:type="gramStart"/>
      <w:r w:rsidRPr="00925D58">
        <w:rPr>
          <w:rFonts w:ascii="Consolas" w:eastAsia="Times New Roman" w:hAnsi="Consolas" w:cs="Times New Roman"/>
          <w:color w:val="000000"/>
          <w:sz w:val="21"/>
          <w:szCs w:val="21"/>
          <w:lang w:val="en-US" w:eastAsia="it-IT"/>
        </w:rPr>
        <w:t>gr.Userid</w:t>
      </w:r>
      <w:proofErr w:type="spellEnd"/>
      <w:proofErr w:type="gramEnd"/>
      <w:r w:rsidRPr="00925D58">
        <w:rPr>
          <w:rFonts w:ascii="Consolas" w:eastAsia="Times New Roman" w:hAnsi="Consolas" w:cs="Times New Roman"/>
          <w:color w:val="000000"/>
          <w:sz w:val="21"/>
          <w:szCs w:val="21"/>
          <w:lang w:val="en-US" w:eastAsia="it-IT"/>
        </w:rPr>
        <w:t xml:space="preserve"> = u.id </w:t>
      </w:r>
    </w:p>
    <w:p w:rsidR="009A3DF1" w:rsidRDefault="00925D58" w:rsidP="009A3DF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w:t>
      </w:r>
      <w:proofErr w:type="spellStart"/>
      <w:proofErr w:type="gramStart"/>
      <w:r w:rsidRPr="00925D58">
        <w:rPr>
          <w:rFonts w:ascii="Consolas" w:eastAsia="Times New Roman" w:hAnsi="Consolas" w:cs="Times New Roman"/>
          <w:color w:val="000000"/>
          <w:sz w:val="21"/>
          <w:szCs w:val="21"/>
          <w:lang w:val="en-US" w:eastAsia="it-IT"/>
        </w:rPr>
        <w:t>gr.Groupid</w:t>
      </w:r>
      <w:proofErr w:type="spellEnd"/>
      <w:proofErr w:type="gramEnd"/>
      <w:r w:rsidRPr="00925D58">
        <w:rPr>
          <w:rFonts w:ascii="Consolas" w:eastAsia="Times New Roman" w:hAnsi="Consolas" w:cs="Times New Roman"/>
          <w:color w:val="000000"/>
          <w:sz w:val="21"/>
          <w:szCs w:val="21"/>
          <w:lang w:val="en-US" w:eastAsia="it-IT"/>
        </w:rPr>
        <w:t xml:space="preserve"> = g.id </w:t>
      </w:r>
    </w:p>
    <w:p w:rsidR="00925D58" w:rsidRPr="00925D58" w:rsidRDefault="00925D58" w:rsidP="009A3DF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25D58">
        <w:rPr>
          <w:rFonts w:ascii="Consolas" w:eastAsia="Times New Roman" w:hAnsi="Consolas" w:cs="Times New Roman"/>
          <w:color w:val="0000FF"/>
          <w:sz w:val="21"/>
          <w:szCs w:val="21"/>
          <w:lang w:val="en-US" w:eastAsia="it-IT"/>
        </w:rPr>
        <w:t>AND</w:t>
      </w:r>
      <w:r w:rsidRPr="00925D58">
        <w:rPr>
          <w:rFonts w:ascii="Consolas" w:eastAsia="Times New Roman" w:hAnsi="Consolas" w:cs="Times New Roman"/>
          <w:color w:val="000000"/>
          <w:sz w:val="21"/>
          <w:szCs w:val="21"/>
          <w:lang w:val="en-US" w:eastAsia="it-IT"/>
        </w:rPr>
        <w:t xml:space="preserve"> p.id</w:t>
      </w:r>
      <w:proofErr w:type="gramStart"/>
      <w:r w:rsidRPr="00925D58">
        <w:rPr>
          <w:rFonts w:ascii="Consolas" w:eastAsia="Times New Roman" w:hAnsi="Consolas" w:cs="Times New Roman"/>
          <w:color w:val="000000"/>
          <w:sz w:val="21"/>
          <w:szCs w:val="21"/>
          <w:lang w:val="en-US" w:eastAsia="it-IT"/>
        </w:rPr>
        <w:t>=</w:t>
      </w:r>
      <w:r w:rsidR="009A3DF1">
        <w:rPr>
          <w:rFonts w:ascii="Consolas" w:eastAsia="Times New Roman" w:hAnsi="Consolas" w:cs="Times New Roman"/>
          <w:color w:val="000000"/>
          <w:sz w:val="21"/>
          <w:szCs w:val="21"/>
          <w:lang w:val="en-US" w:eastAsia="it-IT"/>
        </w:rPr>
        <w:t xml:space="preserve"> </w:t>
      </w:r>
      <w:r w:rsidRPr="00925D58">
        <w:rPr>
          <w:rStyle w:val="Stile3Carattere"/>
          <w:rFonts w:eastAsiaTheme="minorEastAsia"/>
        </w:rPr>
        <w:t>:</w:t>
      </w:r>
      <w:proofErr w:type="spellStart"/>
      <w:r w:rsidRPr="00925D58">
        <w:rPr>
          <w:rStyle w:val="Stile3Carattere"/>
          <w:rFonts w:eastAsiaTheme="minorEastAsia"/>
        </w:rPr>
        <w:t>projectid</w:t>
      </w:r>
      <w:proofErr w:type="spellEnd"/>
      <w:proofErr w:type="gramEnd"/>
      <w:r w:rsidR="009A3DF1">
        <w:rPr>
          <w:rStyle w:val="Stile3Carattere"/>
          <w:rFonts w:eastAsiaTheme="minorEastAsia"/>
        </w:rPr>
        <w:t>;</w:t>
      </w:r>
    </w:p>
    <w:p w:rsidR="00925D58" w:rsidRDefault="00925D58" w:rsidP="001E6D65">
      <w:pPr>
        <w:rPr>
          <w:rFonts w:ascii="Consolas" w:eastAsia="Times New Roman" w:hAnsi="Consolas" w:cs="Times New Roman"/>
          <w:color w:val="000000"/>
          <w:sz w:val="21"/>
          <w:szCs w:val="21"/>
          <w:lang w:val="en-US" w:eastAsia="it-IT"/>
        </w:rPr>
      </w:pPr>
    </w:p>
    <w:p w:rsidR="009A3DF1" w:rsidRPr="009A3DF1" w:rsidRDefault="009A3DF1" w:rsidP="009A3DF1">
      <w:pPr>
        <w:pBdr>
          <w:bottom w:val="single" w:sz="4" w:space="1" w:color="auto"/>
        </w:pBdr>
        <w:shd w:val="clear" w:color="auto" w:fill="FFFFFF"/>
        <w:spacing w:before="0" w:after="0" w:line="285" w:lineRule="atLeast"/>
        <w:rPr>
          <w:rFonts w:ascii="Consolas" w:eastAsia="Times New Roman" w:hAnsi="Consolas" w:cs="Times New Roman"/>
          <w:color w:val="000000"/>
          <w:sz w:val="21"/>
          <w:szCs w:val="21"/>
          <w:lang w:eastAsia="it-IT"/>
        </w:rPr>
      </w:pPr>
      <w:r w:rsidRPr="009A3DF1">
        <w:rPr>
          <w:rFonts w:ascii="Consolas" w:eastAsia="Times New Roman" w:hAnsi="Consolas" w:cs="Times New Roman"/>
          <w:color w:val="008000"/>
          <w:sz w:val="21"/>
          <w:szCs w:val="21"/>
          <w:lang w:eastAsia="it-IT"/>
        </w:rPr>
        <w:t xml:space="preserve">-- </w:t>
      </w:r>
      <w:r>
        <w:rPr>
          <w:rFonts w:ascii="Consolas" w:eastAsia="Times New Roman" w:hAnsi="Consolas" w:cs="Times New Roman"/>
          <w:color w:val="008000"/>
          <w:sz w:val="21"/>
          <w:szCs w:val="21"/>
          <w:lang w:eastAsia="it-IT"/>
        </w:rPr>
        <w:t>S</w:t>
      </w:r>
      <w:r w:rsidRPr="009A3DF1">
        <w:rPr>
          <w:rFonts w:ascii="Consolas" w:eastAsia="Times New Roman" w:hAnsi="Consolas" w:cs="Times New Roman"/>
          <w:color w:val="008000"/>
          <w:sz w:val="21"/>
          <w:szCs w:val="21"/>
          <w:lang w:eastAsia="it-IT"/>
        </w:rPr>
        <w:t>eleziona i gruppi di uno specifico utente</w:t>
      </w:r>
    </w:p>
    <w:p w:rsidR="009A3DF1" w:rsidRDefault="009A3DF1" w:rsidP="009A3DF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A3DF1">
        <w:rPr>
          <w:rFonts w:ascii="Consolas" w:eastAsia="Times New Roman" w:hAnsi="Consolas" w:cs="Times New Roman"/>
          <w:color w:val="0000FF"/>
          <w:sz w:val="21"/>
          <w:szCs w:val="21"/>
          <w:lang w:val="en-US" w:eastAsia="it-IT"/>
        </w:rPr>
        <w:t>SELECT</w:t>
      </w:r>
      <w:r w:rsidRPr="009A3DF1">
        <w:rPr>
          <w:rFonts w:ascii="Consolas" w:eastAsia="Times New Roman" w:hAnsi="Consolas" w:cs="Times New Roman"/>
          <w:color w:val="000000"/>
          <w:sz w:val="21"/>
          <w:szCs w:val="21"/>
          <w:lang w:val="en-US" w:eastAsia="it-IT"/>
        </w:rPr>
        <w:t xml:space="preserve"> g.* </w:t>
      </w:r>
      <w:r w:rsidRPr="009A3DF1">
        <w:rPr>
          <w:rFonts w:ascii="Consolas" w:eastAsia="Times New Roman" w:hAnsi="Consolas" w:cs="Times New Roman"/>
          <w:color w:val="0000FF"/>
          <w:sz w:val="21"/>
          <w:szCs w:val="21"/>
          <w:lang w:val="en-US" w:eastAsia="it-IT"/>
        </w:rPr>
        <w:t>FROM</w:t>
      </w:r>
      <w:r w:rsidRPr="009A3DF1">
        <w:rPr>
          <w:rFonts w:ascii="Consolas" w:eastAsia="Times New Roman" w:hAnsi="Consolas" w:cs="Times New Roman"/>
          <w:color w:val="000000"/>
          <w:sz w:val="21"/>
          <w:szCs w:val="21"/>
          <w:lang w:val="en-US" w:eastAsia="it-IT"/>
        </w:rPr>
        <w:t xml:space="preserve"> User </w:t>
      </w:r>
      <w:r w:rsidRPr="009A3DF1">
        <w:rPr>
          <w:rFonts w:ascii="Consolas" w:eastAsia="Times New Roman" w:hAnsi="Consolas" w:cs="Times New Roman"/>
          <w:color w:val="0000FF"/>
          <w:sz w:val="21"/>
          <w:szCs w:val="21"/>
          <w:lang w:val="en-US" w:eastAsia="it-IT"/>
        </w:rPr>
        <w:t>as</w:t>
      </w:r>
      <w:r w:rsidRPr="009A3DF1">
        <w:rPr>
          <w:rFonts w:ascii="Consolas" w:eastAsia="Times New Roman" w:hAnsi="Consolas" w:cs="Times New Roman"/>
          <w:color w:val="000000"/>
          <w:sz w:val="21"/>
          <w:szCs w:val="21"/>
          <w:lang w:val="en-US" w:eastAsia="it-IT"/>
        </w:rPr>
        <w:t xml:space="preserve"> u, </w:t>
      </w:r>
      <w:proofErr w:type="spellStart"/>
      <w:r w:rsidRPr="009A3DF1">
        <w:rPr>
          <w:rFonts w:ascii="Consolas" w:eastAsia="Times New Roman" w:hAnsi="Consolas" w:cs="Times New Roman"/>
          <w:color w:val="000000"/>
          <w:sz w:val="21"/>
          <w:szCs w:val="21"/>
          <w:lang w:val="en-US" w:eastAsia="it-IT"/>
        </w:rPr>
        <w:t>tGroup</w:t>
      </w:r>
      <w:proofErr w:type="spellEnd"/>
      <w:r w:rsidRPr="009A3DF1">
        <w:rPr>
          <w:rFonts w:ascii="Consolas" w:eastAsia="Times New Roman" w:hAnsi="Consolas" w:cs="Times New Roman"/>
          <w:color w:val="000000"/>
          <w:sz w:val="21"/>
          <w:szCs w:val="21"/>
          <w:lang w:val="en-US" w:eastAsia="it-IT"/>
        </w:rPr>
        <w:t xml:space="preserve"> </w:t>
      </w:r>
      <w:r w:rsidRPr="009A3DF1">
        <w:rPr>
          <w:rFonts w:ascii="Consolas" w:eastAsia="Times New Roman" w:hAnsi="Consolas" w:cs="Times New Roman"/>
          <w:color w:val="0000FF"/>
          <w:sz w:val="21"/>
          <w:szCs w:val="21"/>
          <w:lang w:val="en-US" w:eastAsia="it-IT"/>
        </w:rPr>
        <w:t>as</w:t>
      </w:r>
      <w:r w:rsidRPr="009A3DF1">
        <w:rPr>
          <w:rFonts w:ascii="Consolas" w:eastAsia="Times New Roman" w:hAnsi="Consolas" w:cs="Times New Roman"/>
          <w:color w:val="000000"/>
          <w:sz w:val="21"/>
          <w:szCs w:val="21"/>
          <w:lang w:val="en-US" w:eastAsia="it-IT"/>
        </w:rPr>
        <w:t xml:space="preserve"> g, </w:t>
      </w:r>
      <w:proofErr w:type="spellStart"/>
      <w:r w:rsidRPr="009A3DF1">
        <w:rPr>
          <w:rFonts w:ascii="Consolas" w:eastAsia="Times New Roman" w:hAnsi="Consolas" w:cs="Times New Roman"/>
          <w:color w:val="000000"/>
          <w:sz w:val="21"/>
          <w:szCs w:val="21"/>
          <w:lang w:val="en-US" w:eastAsia="it-IT"/>
        </w:rPr>
        <w:t>GroupRole</w:t>
      </w:r>
      <w:proofErr w:type="spellEnd"/>
      <w:r w:rsidRPr="009A3DF1">
        <w:rPr>
          <w:rFonts w:ascii="Consolas" w:eastAsia="Times New Roman" w:hAnsi="Consolas" w:cs="Times New Roman"/>
          <w:color w:val="000000"/>
          <w:sz w:val="21"/>
          <w:szCs w:val="21"/>
          <w:lang w:val="en-US" w:eastAsia="it-IT"/>
        </w:rPr>
        <w:t xml:space="preserve"> </w:t>
      </w:r>
      <w:r w:rsidRPr="009A3DF1">
        <w:rPr>
          <w:rFonts w:ascii="Consolas" w:eastAsia="Times New Roman" w:hAnsi="Consolas" w:cs="Times New Roman"/>
          <w:color w:val="0000FF"/>
          <w:sz w:val="21"/>
          <w:szCs w:val="21"/>
          <w:lang w:val="en-US" w:eastAsia="it-IT"/>
        </w:rPr>
        <w:t>as</w:t>
      </w:r>
      <w:r w:rsidRPr="009A3DF1">
        <w:rPr>
          <w:rFonts w:ascii="Consolas" w:eastAsia="Times New Roman" w:hAnsi="Consolas" w:cs="Times New Roman"/>
          <w:color w:val="000000"/>
          <w:sz w:val="21"/>
          <w:szCs w:val="21"/>
          <w:lang w:val="en-US" w:eastAsia="it-IT"/>
        </w:rPr>
        <w:t xml:space="preserve"> gr </w:t>
      </w:r>
    </w:p>
    <w:p w:rsidR="009A3DF1" w:rsidRDefault="009A3DF1" w:rsidP="009A3DF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A3DF1">
        <w:rPr>
          <w:rFonts w:ascii="Consolas" w:eastAsia="Times New Roman" w:hAnsi="Consolas" w:cs="Times New Roman"/>
          <w:color w:val="0000FF"/>
          <w:sz w:val="21"/>
          <w:szCs w:val="21"/>
          <w:lang w:val="en-US" w:eastAsia="it-IT"/>
        </w:rPr>
        <w:t>WHERE</w:t>
      </w:r>
      <w:r w:rsidRPr="009A3DF1">
        <w:rPr>
          <w:rFonts w:ascii="Consolas" w:eastAsia="Times New Roman" w:hAnsi="Consolas" w:cs="Times New Roman"/>
          <w:color w:val="000000"/>
          <w:sz w:val="21"/>
          <w:szCs w:val="21"/>
          <w:lang w:val="en-US" w:eastAsia="it-IT"/>
        </w:rPr>
        <w:t xml:space="preserve"> </w:t>
      </w:r>
      <w:proofErr w:type="spellStart"/>
      <w:proofErr w:type="gramStart"/>
      <w:r w:rsidRPr="009A3DF1">
        <w:rPr>
          <w:rFonts w:ascii="Consolas" w:eastAsia="Times New Roman" w:hAnsi="Consolas" w:cs="Times New Roman"/>
          <w:color w:val="000000"/>
          <w:sz w:val="21"/>
          <w:szCs w:val="21"/>
          <w:lang w:val="en-US" w:eastAsia="it-IT"/>
        </w:rPr>
        <w:t>gr.Userid</w:t>
      </w:r>
      <w:proofErr w:type="spellEnd"/>
      <w:proofErr w:type="gramEnd"/>
      <w:r w:rsidRPr="009A3DF1">
        <w:rPr>
          <w:rFonts w:ascii="Consolas" w:eastAsia="Times New Roman" w:hAnsi="Consolas" w:cs="Times New Roman"/>
          <w:color w:val="000000"/>
          <w:sz w:val="21"/>
          <w:szCs w:val="21"/>
          <w:lang w:val="en-US" w:eastAsia="it-IT"/>
        </w:rPr>
        <w:t xml:space="preserve"> = u.id </w:t>
      </w:r>
    </w:p>
    <w:p w:rsidR="009A3DF1" w:rsidRDefault="009A3DF1" w:rsidP="009A3DF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9A3DF1">
        <w:rPr>
          <w:rFonts w:ascii="Consolas" w:eastAsia="Times New Roman" w:hAnsi="Consolas" w:cs="Times New Roman"/>
          <w:color w:val="0000FF"/>
          <w:sz w:val="21"/>
          <w:szCs w:val="21"/>
          <w:lang w:val="en-US" w:eastAsia="it-IT"/>
        </w:rPr>
        <w:t>AND</w:t>
      </w:r>
      <w:r w:rsidRPr="009A3DF1">
        <w:rPr>
          <w:rFonts w:ascii="Consolas" w:eastAsia="Times New Roman" w:hAnsi="Consolas" w:cs="Times New Roman"/>
          <w:color w:val="000000"/>
          <w:sz w:val="21"/>
          <w:szCs w:val="21"/>
          <w:lang w:val="en-US" w:eastAsia="it-IT"/>
        </w:rPr>
        <w:t xml:space="preserve"> </w:t>
      </w:r>
      <w:proofErr w:type="spellStart"/>
      <w:proofErr w:type="gramStart"/>
      <w:r w:rsidRPr="009A3DF1">
        <w:rPr>
          <w:rFonts w:ascii="Consolas" w:eastAsia="Times New Roman" w:hAnsi="Consolas" w:cs="Times New Roman"/>
          <w:color w:val="000000"/>
          <w:sz w:val="21"/>
          <w:szCs w:val="21"/>
          <w:lang w:val="en-US" w:eastAsia="it-IT"/>
        </w:rPr>
        <w:t>gr.Groupid</w:t>
      </w:r>
      <w:proofErr w:type="spellEnd"/>
      <w:proofErr w:type="gramEnd"/>
      <w:r w:rsidRPr="009A3DF1">
        <w:rPr>
          <w:rFonts w:ascii="Consolas" w:eastAsia="Times New Roman" w:hAnsi="Consolas" w:cs="Times New Roman"/>
          <w:color w:val="000000"/>
          <w:sz w:val="21"/>
          <w:szCs w:val="21"/>
          <w:lang w:val="en-US" w:eastAsia="it-IT"/>
        </w:rPr>
        <w:t xml:space="preserve"> = g.id </w:t>
      </w:r>
    </w:p>
    <w:p w:rsidR="009A3DF1" w:rsidRPr="00BD5316" w:rsidRDefault="009A3DF1" w:rsidP="009A3DF1">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eastAsia="it-IT"/>
        </w:rPr>
      </w:pPr>
      <w:r w:rsidRPr="00BD5316">
        <w:rPr>
          <w:rFonts w:ascii="Consolas" w:eastAsia="Times New Roman" w:hAnsi="Consolas" w:cs="Times New Roman"/>
          <w:color w:val="0000FF"/>
          <w:sz w:val="21"/>
          <w:szCs w:val="21"/>
          <w:lang w:eastAsia="it-IT"/>
        </w:rPr>
        <w:t>AND</w:t>
      </w:r>
      <w:r w:rsidRPr="00BD5316">
        <w:rPr>
          <w:rFonts w:ascii="Consolas" w:eastAsia="Times New Roman" w:hAnsi="Consolas" w:cs="Times New Roman"/>
          <w:color w:val="000000"/>
          <w:sz w:val="21"/>
          <w:szCs w:val="21"/>
          <w:lang w:eastAsia="it-IT"/>
        </w:rPr>
        <w:t xml:space="preserve"> u.id </w:t>
      </w:r>
      <w:proofErr w:type="gramStart"/>
      <w:r w:rsidRPr="00BD5316">
        <w:rPr>
          <w:rFonts w:ascii="Consolas" w:eastAsia="Times New Roman" w:hAnsi="Consolas" w:cs="Times New Roman"/>
          <w:color w:val="000000"/>
          <w:sz w:val="21"/>
          <w:szCs w:val="21"/>
          <w:lang w:eastAsia="it-IT"/>
        </w:rPr>
        <w:t>= :userid</w:t>
      </w:r>
      <w:proofErr w:type="gramEnd"/>
      <w:r w:rsidRPr="00BD5316">
        <w:rPr>
          <w:rFonts w:ascii="Consolas" w:eastAsia="Times New Roman" w:hAnsi="Consolas" w:cs="Times New Roman"/>
          <w:color w:val="000000"/>
          <w:sz w:val="21"/>
          <w:szCs w:val="21"/>
          <w:lang w:eastAsia="it-IT"/>
        </w:rPr>
        <w:t>;</w:t>
      </w:r>
    </w:p>
    <w:p w:rsidR="001F5334" w:rsidRPr="00BD5316" w:rsidRDefault="001F5334" w:rsidP="001E6D65">
      <w:pPr>
        <w:rPr>
          <w:rFonts w:ascii="Consolas" w:eastAsia="Times New Roman" w:hAnsi="Consolas" w:cs="Times New Roman"/>
          <w:color w:val="000000"/>
          <w:sz w:val="21"/>
          <w:szCs w:val="21"/>
          <w:lang w:eastAsia="it-IT"/>
        </w:rPr>
      </w:pPr>
    </w:p>
    <w:p w:rsidR="001F5334" w:rsidRPr="00BD5316" w:rsidRDefault="001F5334">
      <w:pPr>
        <w:rPr>
          <w:rFonts w:ascii="Consolas" w:eastAsia="Times New Roman" w:hAnsi="Consolas" w:cs="Times New Roman"/>
          <w:color w:val="000000"/>
          <w:sz w:val="21"/>
          <w:szCs w:val="21"/>
          <w:lang w:eastAsia="it-IT"/>
        </w:rPr>
      </w:pPr>
      <w:r w:rsidRPr="00BD5316">
        <w:rPr>
          <w:rFonts w:ascii="Consolas" w:eastAsia="Times New Roman" w:hAnsi="Consolas" w:cs="Times New Roman"/>
          <w:color w:val="000000"/>
          <w:sz w:val="21"/>
          <w:szCs w:val="21"/>
          <w:lang w:eastAsia="it-IT"/>
        </w:rPr>
        <w:br w:type="page"/>
      </w:r>
    </w:p>
    <w:p w:rsidR="009A3DF1" w:rsidRPr="00BD5316" w:rsidRDefault="001F5334" w:rsidP="001F5334">
      <w:pPr>
        <w:pStyle w:val="Titolo1"/>
        <w:rPr>
          <w:lang w:eastAsia="it-IT"/>
        </w:rPr>
      </w:pPr>
      <w:r w:rsidRPr="00BD5316">
        <w:rPr>
          <w:lang w:eastAsia="it-IT"/>
        </w:rPr>
        <w:lastRenderedPageBreak/>
        <w:t>Applicazione</w:t>
      </w:r>
    </w:p>
    <w:p w:rsidR="001F5334" w:rsidRPr="00BD5316" w:rsidRDefault="001F5334" w:rsidP="001F5334">
      <w:pPr>
        <w:pStyle w:val="Titolo2"/>
        <w:rPr>
          <w:lang w:eastAsia="it-IT"/>
        </w:rPr>
      </w:pPr>
      <w:r w:rsidRPr="00BD5316">
        <w:rPr>
          <w:lang w:eastAsia="it-IT"/>
        </w:rPr>
        <w:t>Specifiche progetto</w:t>
      </w:r>
    </w:p>
    <w:p w:rsidR="00BD5316" w:rsidRDefault="00BD5316" w:rsidP="00BD5316">
      <w:pPr>
        <w:rPr>
          <w:rStyle w:val="EntitaCarattere"/>
        </w:rPr>
      </w:pPr>
      <w:r w:rsidRPr="00BD5316">
        <w:rPr>
          <w:lang w:eastAsia="it-IT"/>
        </w:rPr>
        <w:t xml:space="preserve">Il progetto e stato </w:t>
      </w:r>
      <w:r>
        <w:rPr>
          <w:lang w:eastAsia="it-IT"/>
        </w:rPr>
        <w:t xml:space="preserve">realizzato utilizzando </w:t>
      </w:r>
      <w:r w:rsidRPr="00BD5316">
        <w:rPr>
          <w:rStyle w:val="EntitaCarattere"/>
        </w:rPr>
        <w:t>PHP</w:t>
      </w:r>
      <w:r>
        <w:rPr>
          <w:rStyle w:val="EntitaCarattere"/>
        </w:rPr>
        <w:t xml:space="preserve">, </w:t>
      </w:r>
      <w:r w:rsidRPr="00BD5316">
        <w:t xml:space="preserve">l’interfaccia </w:t>
      </w:r>
      <w:r w:rsidRPr="00BD5316">
        <w:rPr>
          <w:rStyle w:val="EntitaCarattere"/>
        </w:rPr>
        <w:t>WEB</w:t>
      </w:r>
      <w:r w:rsidRPr="00BD5316">
        <w:t xml:space="preserve"> e stata scritta in </w:t>
      </w:r>
      <w:r w:rsidRPr="00BD5316">
        <w:rPr>
          <w:rStyle w:val="EntitaCarattere"/>
        </w:rPr>
        <w:t>HTML5</w:t>
      </w:r>
      <w:r w:rsidRPr="00BD5316">
        <w:t xml:space="preserve"> e </w:t>
      </w:r>
      <w:proofErr w:type="spellStart"/>
      <w:r w:rsidRPr="00BD5316">
        <w:rPr>
          <w:rStyle w:val="EntitaCarattere"/>
        </w:rPr>
        <w:t>Sass</w:t>
      </w:r>
      <w:proofErr w:type="spellEnd"/>
      <w:r w:rsidRPr="00BD5316">
        <w:t xml:space="preserve"> (compilato in </w:t>
      </w:r>
      <w:r w:rsidRPr="00BD5316">
        <w:rPr>
          <w:rStyle w:val="EntitaCarattere"/>
        </w:rPr>
        <w:t>CSS</w:t>
      </w:r>
      <w:r w:rsidRPr="00BD5316">
        <w:t xml:space="preserve">) e </w:t>
      </w:r>
      <w:proofErr w:type="spellStart"/>
      <w:r w:rsidRPr="00BD5316">
        <w:rPr>
          <w:rStyle w:val="EntitaCarattere"/>
        </w:rPr>
        <w:t>Javascript</w:t>
      </w:r>
      <w:proofErr w:type="spellEnd"/>
      <w:r>
        <w:rPr>
          <w:rStyle w:val="EntitaCarattere"/>
        </w:rPr>
        <w:t>.</w:t>
      </w:r>
    </w:p>
    <w:p w:rsidR="00BD5316" w:rsidRDefault="00BD5316" w:rsidP="00BD5316">
      <w:pPr>
        <w:rPr>
          <w:rStyle w:val="EntitaCarattere"/>
        </w:rPr>
      </w:pPr>
      <w:r>
        <w:t xml:space="preserve">Il progetto e stato sviluppato con il paradigma di programmazione </w:t>
      </w:r>
      <w:r w:rsidRPr="00BD5316">
        <w:rPr>
          <w:rStyle w:val="EntitaCarattere"/>
        </w:rPr>
        <w:t>MVC</w:t>
      </w:r>
      <w:r>
        <w:rPr>
          <w:rStyle w:val="EntitaCarattere"/>
        </w:rPr>
        <w:t xml:space="preserve"> (Model </w:t>
      </w:r>
      <w:proofErr w:type="spellStart"/>
      <w:r>
        <w:rPr>
          <w:rStyle w:val="EntitaCarattere"/>
        </w:rPr>
        <w:t>View</w:t>
      </w:r>
      <w:proofErr w:type="spellEnd"/>
      <w:r>
        <w:rPr>
          <w:rStyle w:val="EntitaCarattere"/>
        </w:rPr>
        <w:t xml:space="preserve"> Controller) </w:t>
      </w:r>
      <w:r>
        <w:t>questo ha consentito una estrema flessibilità e modularità del codice siccome separa la</w:t>
      </w:r>
      <w:r w:rsidR="005F02E7">
        <w:t xml:space="preserve"> </w:t>
      </w:r>
      <w:r w:rsidR="005F02E7" w:rsidRPr="009532B5">
        <w:rPr>
          <w:b/>
        </w:rPr>
        <w:t>business</w:t>
      </w:r>
      <w:r w:rsidRPr="009532B5">
        <w:rPr>
          <w:b/>
        </w:rPr>
        <w:t xml:space="preserve"> </w:t>
      </w:r>
      <w:proofErr w:type="spellStart"/>
      <w:r w:rsidRPr="009532B5">
        <w:rPr>
          <w:b/>
        </w:rPr>
        <w:t>logic</w:t>
      </w:r>
      <w:proofErr w:type="spellEnd"/>
      <w:r>
        <w:t xml:space="preserve"> dall’</w:t>
      </w:r>
      <w:r w:rsidRPr="009532B5">
        <w:rPr>
          <w:b/>
        </w:rPr>
        <w:t>interfaccia grafica</w:t>
      </w:r>
      <w:r>
        <w:t xml:space="preserve"> e a sua volta dalla rappresentazione dei dati nel </w:t>
      </w:r>
      <w:r w:rsidRPr="00BD5316">
        <w:rPr>
          <w:rStyle w:val="EntitaCarattere"/>
        </w:rPr>
        <w:t>DBSM</w:t>
      </w:r>
      <w:r>
        <w:rPr>
          <w:rStyle w:val="EntitaCarattere"/>
        </w:rPr>
        <w:t>.</w:t>
      </w:r>
    </w:p>
    <w:p w:rsidR="002F2D45" w:rsidRDefault="002F2D45" w:rsidP="002F2D45">
      <w:r>
        <w:t>Sono state utilizzate le seguenti librerie per uno sviluppo più coerente e</w:t>
      </w:r>
      <w:r w:rsidR="001C7336">
        <w:t xml:space="preserve"> anche</w:t>
      </w:r>
      <w:r>
        <w:t xml:space="preserve"> per il rispetto degli standard WEB:</w:t>
      </w:r>
    </w:p>
    <w:p w:rsidR="002F2D45" w:rsidRPr="002F2D45" w:rsidRDefault="002F2D45" w:rsidP="002F2D45">
      <w:pPr>
        <w:pStyle w:val="Paragrafoelenco"/>
        <w:numPr>
          <w:ilvl w:val="0"/>
          <w:numId w:val="32"/>
        </w:numPr>
        <w:rPr>
          <w:b/>
        </w:rPr>
      </w:pPr>
      <w:r w:rsidRPr="002F2D45">
        <w:rPr>
          <w:b/>
        </w:rPr>
        <w:t>Bootstrap</w:t>
      </w:r>
      <w:r>
        <w:rPr>
          <w:b/>
        </w:rPr>
        <w:t xml:space="preserve">: </w:t>
      </w:r>
      <w:r>
        <w:t>libreria (</w:t>
      </w:r>
      <w:proofErr w:type="spellStart"/>
      <w:r>
        <w:t>Sass</w:t>
      </w:r>
      <w:proofErr w:type="spellEnd"/>
      <w:r>
        <w:t xml:space="preserve">) sviluppata da </w:t>
      </w:r>
      <w:proofErr w:type="spellStart"/>
      <w:r>
        <w:t>twitter</w:t>
      </w:r>
      <w:proofErr w:type="spellEnd"/>
      <w:r>
        <w:t xml:space="preserve"> per costruire interfacce front-end mobile-</w:t>
      </w:r>
      <w:proofErr w:type="spellStart"/>
      <w:r>
        <w:t>friedly</w:t>
      </w:r>
      <w:proofErr w:type="spellEnd"/>
      <w:r>
        <w:t xml:space="preserve"> e responsive. (</w:t>
      </w:r>
      <w:hyperlink r:id="rId14" w:history="1">
        <w:r>
          <w:rPr>
            <w:rStyle w:val="Collegamentoipertestuale"/>
          </w:rPr>
          <w:t>https://getbootstrap.com/</w:t>
        </w:r>
      </w:hyperlink>
      <w:r>
        <w:t>)</w:t>
      </w:r>
    </w:p>
    <w:p w:rsidR="002F2D45" w:rsidRPr="002F2D45" w:rsidRDefault="002F2D45" w:rsidP="002F2D45">
      <w:pPr>
        <w:pStyle w:val="Paragrafoelenco"/>
        <w:numPr>
          <w:ilvl w:val="0"/>
          <w:numId w:val="32"/>
        </w:numPr>
        <w:rPr>
          <w:b/>
        </w:rPr>
      </w:pPr>
      <w:proofErr w:type="spellStart"/>
      <w:r>
        <w:rPr>
          <w:b/>
        </w:rPr>
        <w:t>Fontaweasome</w:t>
      </w:r>
      <w:proofErr w:type="spellEnd"/>
      <w:r>
        <w:rPr>
          <w:b/>
        </w:rPr>
        <w:t xml:space="preserve">: </w:t>
      </w:r>
      <w:proofErr w:type="spellStart"/>
      <w:r>
        <w:t>liberia</w:t>
      </w:r>
      <w:proofErr w:type="spellEnd"/>
      <w:r>
        <w:t xml:space="preserve"> di icone vettoriali (SVG) accessibili da </w:t>
      </w:r>
      <w:proofErr w:type="spellStart"/>
      <w:r>
        <w:t>Sass</w:t>
      </w:r>
      <w:proofErr w:type="spellEnd"/>
      <w:r>
        <w:t>/</w:t>
      </w:r>
      <w:proofErr w:type="spellStart"/>
      <w:r>
        <w:t>css</w:t>
      </w:r>
      <w:proofErr w:type="spellEnd"/>
      <w:r>
        <w:t xml:space="preserve"> e da html tramite l’attributo class. (</w:t>
      </w:r>
      <w:hyperlink r:id="rId15" w:history="1">
        <w:r>
          <w:rPr>
            <w:rStyle w:val="Collegamentoipertestuale"/>
          </w:rPr>
          <w:t>https://fontawesome.com/</w:t>
        </w:r>
      </w:hyperlink>
      <w:r>
        <w:t>)</w:t>
      </w:r>
    </w:p>
    <w:p w:rsidR="002F2D45" w:rsidRPr="001C7336" w:rsidRDefault="002F2D45" w:rsidP="002F2D45">
      <w:pPr>
        <w:pStyle w:val="Paragrafoelenco"/>
        <w:numPr>
          <w:ilvl w:val="0"/>
          <w:numId w:val="32"/>
        </w:numPr>
        <w:rPr>
          <w:b/>
        </w:rPr>
      </w:pPr>
      <w:proofErr w:type="spellStart"/>
      <w:r w:rsidRPr="002F2D45">
        <w:rPr>
          <w:b/>
        </w:rPr>
        <w:t>JQuery</w:t>
      </w:r>
      <w:proofErr w:type="spellEnd"/>
      <w:r w:rsidRPr="002F2D45">
        <w:rPr>
          <w:b/>
        </w:rPr>
        <w:t xml:space="preserve">: </w:t>
      </w:r>
      <w:r w:rsidRPr="002F2D45">
        <w:t xml:space="preserve">libreria </w:t>
      </w:r>
      <w:proofErr w:type="spellStart"/>
      <w:r w:rsidRPr="002F2D45">
        <w:t>multipurpose</w:t>
      </w:r>
      <w:proofErr w:type="spellEnd"/>
      <w:r w:rsidRPr="002F2D45">
        <w:t xml:space="preserve"> </w:t>
      </w:r>
      <w:proofErr w:type="spellStart"/>
      <w:r w:rsidRPr="002F2D45">
        <w:t>javascript</w:t>
      </w:r>
      <w:proofErr w:type="spellEnd"/>
      <w:r w:rsidR="001C7336">
        <w:t>,</w:t>
      </w:r>
      <w:r w:rsidRPr="002F2D45">
        <w:t xml:space="preserve"> </w:t>
      </w:r>
      <w:r w:rsidR="001C7336">
        <w:t>utilizzata ampiamente nel progetto per realizzare la comunicazione tra back-end e front-end (</w:t>
      </w:r>
      <w:hyperlink r:id="rId16" w:history="1">
        <w:r w:rsidR="001C7336">
          <w:rPr>
            <w:rStyle w:val="Collegamentoipertestuale"/>
          </w:rPr>
          <w:t>https://jquery.com/</w:t>
        </w:r>
      </w:hyperlink>
      <w:r w:rsidR="001C7336">
        <w:t>)</w:t>
      </w:r>
    </w:p>
    <w:p w:rsidR="001C7336" w:rsidRPr="00A3673D" w:rsidRDefault="001C7336" w:rsidP="002F2D45">
      <w:pPr>
        <w:pStyle w:val="Paragrafoelenco"/>
        <w:numPr>
          <w:ilvl w:val="0"/>
          <w:numId w:val="32"/>
        </w:numPr>
        <w:rPr>
          <w:b/>
        </w:rPr>
      </w:pPr>
      <w:r>
        <w:rPr>
          <w:b/>
        </w:rPr>
        <w:t xml:space="preserve">I18n: </w:t>
      </w:r>
      <w:r>
        <w:t xml:space="preserve">libreria PHP per la realizzazione della </w:t>
      </w:r>
      <w:r w:rsidRPr="001C7336">
        <w:t>internazionalizzazione</w:t>
      </w:r>
      <w:r>
        <w:t xml:space="preserve"> del progetto permette di specificare file chiave-valore per ogni lingua e di cambiare lingua utilizzando i cookies o i parametri GET. (</w:t>
      </w:r>
      <w:hyperlink r:id="rId17" w:history="1">
        <w:r>
          <w:rPr>
            <w:rStyle w:val="Collegamentoipertestuale"/>
          </w:rPr>
          <w:t>https://github.com/Philipp15b/php-i18n</w:t>
        </w:r>
      </w:hyperlink>
      <w:r>
        <w:t>)</w:t>
      </w:r>
    </w:p>
    <w:p w:rsidR="00A3673D" w:rsidRPr="001C7336" w:rsidRDefault="00A3673D" w:rsidP="002F2D45">
      <w:pPr>
        <w:pStyle w:val="Paragrafoelenco"/>
        <w:numPr>
          <w:ilvl w:val="0"/>
          <w:numId w:val="32"/>
        </w:numPr>
        <w:rPr>
          <w:b/>
        </w:rPr>
      </w:pPr>
      <w:proofErr w:type="spellStart"/>
      <w:r>
        <w:rPr>
          <w:b/>
        </w:rPr>
        <w:t>Scssphp</w:t>
      </w:r>
      <w:proofErr w:type="spellEnd"/>
      <w:r>
        <w:rPr>
          <w:b/>
        </w:rPr>
        <w:t xml:space="preserve">: </w:t>
      </w:r>
      <w:r>
        <w:t xml:space="preserve">compilatore di </w:t>
      </w:r>
      <w:proofErr w:type="spellStart"/>
      <w:r>
        <w:t>Sass</w:t>
      </w:r>
      <w:proofErr w:type="spellEnd"/>
      <w:r>
        <w:t xml:space="preserve"> in CSS usato per compilare bootstrap e tutti i file </w:t>
      </w:r>
      <w:proofErr w:type="spellStart"/>
      <w:r>
        <w:t>Sass</w:t>
      </w:r>
      <w:proofErr w:type="spellEnd"/>
      <w:r>
        <w:t xml:space="preserve"> scritti per l</w:t>
      </w:r>
      <w:r w:rsidR="009532B5">
        <w:t>’</w:t>
      </w:r>
      <w:r>
        <w:t xml:space="preserve">applicazione, usato in concomitanza dei </w:t>
      </w:r>
      <w:proofErr w:type="gramStart"/>
      <w:r>
        <w:t>file .</w:t>
      </w:r>
      <w:proofErr w:type="spellStart"/>
      <w:r>
        <w:t>htacess</w:t>
      </w:r>
      <w:proofErr w:type="spellEnd"/>
      <w:proofErr w:type="gramEnd"/>
      <w:r>
        <w:t xml:space="preserve"> per accedere a file </w:t>
      </w:r>
      <w:r w:rsidR="009532B5">
        <w:t>CSS</w:t>
      </w:r>
      <w:r>
        <w:t xml:space="preserve"> compilati on demand (</w:t>
      </w:r>
      <w:hyperlink r:id="rId18" w:history="1">
        <w:r>
          <w:rPr>
            <w:rStyle w:val="Collegamentoipertestuale"/>
          </w:rPr>
          <w:t>https://github.com/leafo/scssphp</w:t>
        </w:r>
      </w:hyperlink>
      <w:r>
        <w:t>)</w:t>
      </w:r>
    </w:p>
    <w:p w:rsidR="001C7336" w:rsidRDefault="001C7336" w:rsidP="005F02E7">
      <w:pPr>
        <w:rPr>
          <w:rStyle w:val="EntitaCarattere"/>
        </w:rPr>
      </w:pPr>
      <w:r>
        <w:t xml:space="preserve">Il progetto fa uso quindi di uno </w:t>
      </w:r>
      <w:proofErr w:type="spellStart"/>
      <w:r w:rsidRPr="001C7336">
        <w:rPr>
          <w:rStyle w:val="EntitaCarattere"/>
        </w:rPr>
        <w:t>stack</w:t>
      </w:r>
      <w:proofErr w:type="spellEnd"/>
      <w:r w:rsidRPr="001C7336">
        <w:rPr>
          <w:rStyle w:val="EntitaCarattere"/>
        </w:rPr>
        <w:t xml:space="preserve"> WEB</w:t>
      </w:r>
      <w:r>
        <w:t xml:space="preserve"> di tipo </w:t>
      </w:r>
      <w:r w:rsidRPr="001C7336">
        <w:rPr>
          <w:rStyle w:val="EntitaCarattere"/>
        </w:rPr>
        <w:t>WAMP</w:t>
      </w:r>
      <w:r>
        <w:rPr>
          <w:rStyle w:val="EntitaCarattere"/>
        </w:rPr>
        <w:t xml:space="preserve"> (Windows | Apache | MySQL | PHP</w:t>
      </w:r>
      <w:proofErr w:type="gramStart"/>
      <w:r>
        <w:rPr>
          <w:rStyle w:val="EntitaCarattere"/>
        </w:rPr>
        <w:t>)</w:t>
      </w:r>
      <w:r w:rsidR="005F02E7">
        <w:rPr>
          <w:rStyle w:val="EntitaCarattere"/>
        </w:rPr>
        <w:t xml:space="preserve"> .</w:t>
      </w:r>
      <w:proofErr w:type="gramEnd"/>
    </w:p>
    <w:p w:rsidR="005F02E7" w:rsidRDefault="005F02E7" w:rsidP="005F02E7">
      <w:pPr>
        <w:pStyle w:val="Titolo4"/>
      </w:pPr>
      <w:r>
        <w:t>Files di configurazione di Apache - .HTACCESS</w:t>
      </w:r>
    </w:p>
    <w:p w:rsidR="00A3673D" w:rsidRPr="00A3673D" w:rsidRDefault="00A3673D" w:rsidP="005F02E7">
      <w:pPr>
        <w:rPr>
          <w:b/>
        </w:rPr>
      </w:pPr>
      <w:r w:rsidRPr="00A3673D">
        <w:rPr>
          <w:b/>
        </w:rPr>
        <w:t>Permessi di accesso a cartelle</w:t>
      </w:r>
    </w:p>
    <w:p w:rsidR="005F02E7" w:rsidRDefault="005F02E7" w:rsidP="005F02E7">
      <w:pPr>
        <w:rPr>
          <w:b/>
        </w:rPr>
      </w:pPr>
      <w:r>
        <w:t xml:space="preserve">Sono stati usati per restringere l’accesso solo a determinate cartelle del Server WEB e solo a certi documenti come e possibile vedere nel file </w:t>
      </w:r>
      <w:r w:rsidRPr="005F02E7">
        <w:rPr>
          <w:b/>
        </w:rPr>
        <w:t>.</w:t>
      </w:r>
      <w:proofErr w:type="spellStart"/>
      <w:r w:rsidRPr="005F02E7">
        <w:rPr>
          <w:b/>
        </w:rPr>
        <w:t>htaccess</w:t>
      </w:r>
      <w:proofErr w:type="spellEnd"/>
      <w:r w:rsidRPr="005F02E7">
        <w:rPr>
          <w:b/>
        </w:rPr>
        <w:t xml:space="preserve"> principale </w:t>
      </w:r>
    </w:p>
    <w:p w:rsidR="005F02E7" w:rsidRPr="005F02E7" w:rsidRDefault="005F02E7" w:rsidP="005F02E7">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5F02E7">
        <w:rPr>
          <w:rFonts w:ascii="Consolas" w:eastAsia="Times New Roman" w:hAnsi="Consolas" w:cs="Times New Roman"/>
          <w:color w:val="800000"/>
          <w:sz w:val="21"/>
          <w:szCs w:val="21"/>
          <w:lang w:val="en-US" w:eastAsia="it-IT"/>
        </w:rPr>
        <w:t>&lt;</w:t>
      </w:r>
      <w:r w:rsidRPr="005F02E7">
        <w:rPr>
          <w:rFonts w:ascii="Consolas" w:eastAsia="Times New Roman" w:hAnsi="Consolas" w:cs="Times New Roman"/>
          <w:color w:val="000000"/>
          <w:sz w:val="21"/>
          <w:szCs w:val="21"/>
          <w:lang w:val="en-US" w:eastAsia="it-IT"/>
        </w:rPr>
        <w:t xml:space="preserve">Files </w:t>
      </w:r>
      <w:proofErr w:type="gramStart"/>
      <w:r w:rsidRPr="005F02E7">
        <w:rPr>
          <w:rFonts w:ascii="Consolas" w:eastAsia="Times New Roman" w:hAnsi="Consolas" w:cs="Times New Roman"/>
          <w:color w:val="A31515"/>
          <w:sz w:val="21"/>
          <w:szCs w:val="21"/>
          <w:lang w:val="en-US" w:eastAsia="it-IT"/>
        </w:rPr>
        <w:t>*.*</w:t>
      </w:r>
      <w:proofErr w:type="gramEnd"/>
      <w:r w:rsidRPr="005F02E7">
        <w:rPr>
          <w:rFonts w:ascii="Consolas" w:eastAsia="Times New Roman" w:hAnsi="Consolas" w:cs="Times New Roman"/>
          <w:color w:val="800000"/>
          <w:sz w:val="21"/>
          <w:szCs w:val="21"/>
          <w:lang w:val="en-US" w:eastAsia="it-IT"/>
        </w:rPr>
        <w:t>&gt;</w:t>
      </w:r>
    </w:p>
    <w:p w:rsidR="005F02E7" w:rsidRPr="005F02E7" w:rsidRDefault="005F02E7" w:rsidP="005F02E7">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5F02E7">
        <w:rPr>
          <w:rFonts w:ascii="Consolas" w:eastAsia="Times New Roman" w:hAnsi="Consolas" w:cs="Times New Roman"/>
          <w:color w:val="000000"/>
          <w:sz w:val="21"/>
          <w:szCs w:val="21"/>
          <w:lang w:val="en-US" w:eastAsia="it-IT"/>
        </w:rPr>
        <w:t xml:space="preserve">    </w:t>
      </w:r>
      <w:r w:rsidRPr="005F02E7">
        <w:rPr>
          <w:rFonts w:ascii="Consolas" w:eastAsia="Times New Roman" w:hAnsi="Consolas" w:cs="Times New Roman"/>
          <w:color w:val="0000FF"/>
          <w:sz w:val="21"/>
          <w:szCs w:val="21"/>
          <w:lang w:val="en-US" w:eastAsia="it-IT"/>
        </w:rPr>
        <w:t>Order</w:t>
      </w:r>
      <w:r w:rsidRPr="005F02E7">
        <w:rPr>
          <w:rFonts w:ascii="Consolas" w:eastAsia="Times New Roman" w:hAnsi="Consolas" w:cs="Times New Roman"/>
          <w:color w:val="000000"/>
          <w:sz w:val="21"/>
          <w:szCs w:val="21"/>
          <w:lang w:val="en-US" w:eastAsia="it-IT"/>
        </w:rPr>
        <w:t xml:space="preserve"> </w:t>
      </w:r>
      <w:proofErr w:type="spellStart"/>
      <w:proofErr w:type="gramStart"/>
      <w:r w:rsidRPr="005F02E7">
        <w:rPr>
          <w:rFonts w:ascii="Consolas" w:eastAsia="Times New Roman" w:hAnsi="Consolas" w:cs="Times New Roman"/>
          <w:color w:val="0000FF"/>
          <w:sz w:val="21"/>
          <w:szCs w:val="21"/>
          <w:lang w:val="en-US" w:eastAsia="it-IT"/>
        </w:rPr>
        <w:t>Deny</w:t>
      </w:r>
      <w:r w:rsidRPr="005F02E7">
        <w:rPr>
          <w:rFonts w:ascii="Consolas" w:eastAsia="Times New Roman" w:hAnsi="Consolas" w:cs="Times New Roman"/>
          <w:color w:val="000000"/>
          <w:sz w:val="21"/>
          <w:szCs w:val="21"/>
          <w:lang w:val="en-US" w:eastAsia="it-IT"/>
        </w:rPr>
        <w:t>,</w:t>
      </w:r>
      <w:r w:rsidRPr="005F02E7">
        <w:rPr>
          <w:rFonts w:ascii="Consolas" w:eastAsia="Times New Roman" w:hAnsi="Consolas" w:cs="Times New Roman"/>
          <w:color w:val="0000FF"/>
          <w:sz w:val="21"/>
          <w:szCs w:val="21"/>
          <w:lang w:val="en-US" w:eastAsia="it-IT"/>
        </w:rPr>
        <w:t>Allow</w:t>
      </w:r>
      <w:proofErr w:type="spellEnd"/>
      <w:proofErr w:type="gramEnd"/>
    </w:p>
    <w:p w:rsidR="005F02E7" w:rsidRPr="005F02E7" w:rsidRDefault="005F02E7" w:rsidP="005F02E7">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5F02E7">
        <w:rPr>
          <w:rFonts w:ascii="Consolas" w:eastAsia="Times New Roman" w:hAnsi="Consolas" w:cs="Times New Roman"/>
          <w:color w:val="000000"/>
          <w:sz w:val="21"/>
          <w:szCs w:val="21"/>
          <w:lang w:val="en-US" w:eastAsia="it-IT"/>
        </w:rPr>
        <w:t xml:space="preserve">    </w:t>
      </w:r>
      <w:r w:rsidRPr="005F02E7">
        <w:rPr>
          <w:rFonts w:ascii="Consolas" w:eastAsia="Times New Roman" w:hAnsi="Consolas" w:cs="Times New Roman"/>
          <w:color w:val="0000FF"/>
          <w:sz w:val="21"/>
          <w:szCs w:val="21"/>
          <w:lang w:val="en-US" w:eastAsia="it-IT"/>
        </w:rPr>
        <w:t>Deny</w:t>
      </w:r>
      <w:r w:rsidRPr="005F02E7">
        <w:rPr>
          <w:rFonts w:ascii="Consolas" w:eastAsia="Times New Roman" w:hAnsi="Consolas" w:cs="Times New Roman"/>
          <w:color w:val="000000"/>
          <w:sz w:val="21"/>
          <w:szCs w:val="21"/>
          <w:lang w:val="en-US" w:eastAsia="it-IT"/>
        </w:rPr>
        <w:t xml:space="preserve"> from all</w:t>
      </w:r>
    </w:p>
    <w:p w:rsidR="005F02E7" w:rsidRPr="005F02E7" w:rsidRDefault="005F02E7" w:rsidP="005F02E7">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5F02E7">
        <w:rPr>
          <w:rFonts w:ascii="Consolas" w:eastAsia="Times New Roman" w:hAnsi="Consolas" w:cs="Times New Roman"/>
          <w:color w:val="800000"/>
          <w:sz w:val="21"/>
          <w:szCs w:val="21"/>
          <w:lang w:val="en-US" w:eastAsia="it-IT"/>
        </w:rPr>
        <w:t>&lt;/</w:t>
      </w:r>
      <w:r w:rsidRPr="005F02E7">
        <w:rPr>
          <w:rFonts w:ascii="Consolas" w:eastAsia="Times New Roman" w:hAnsi="Consolas" w:cs="Times New Roman"/>
          <w:color w:val="000000"/>
          <w:sz w:val="21"/>
          <w:szCs w:val="21"/>
          <w:lang w:val="en-US" w:eastAsia="it-IT"/>
        </w:rPr>
        <w:t>Files</w:t>
      </w:r>
      <w:r w:rsidRPr="005F02E7">
        <w:rPr>
          <w:rFonts w:ascii="Consolas" w:eastAsia="Times New Roman" w:hAnsi="Consolas" w:cs="Times New Roman"/>
          <w:color w:val="800000"/>
          <w:sz w:val="21"/>
          <w:szCs w:val="21"/>
          <w:lang w:val="en-US" w:eastAsia="it-IT"/>
        </w:rPr>
        <w:t>&gt;</w:t>
      </w:r>
    </w:p>
    <w:p w:rsidR="005F02E7" w:rsidRPr="005F02E7" w:rsidRDefault="005F02E7" w:rsidP="005F02E7">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p>
    <w:p w:rsidR="005F02E7" w:rsidRPr="005F02E7" w:rsidRDefault="005F02E7" w:rsidP="005F02E7">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5F02E7">
        <w:rPr>
          <w:rFonts w:ascii="Consolas" w:eastAsia="Times New Roman" w:hAnsi="Consolas" w:cs="Times New Roman"/>
          <w:color w:val="800000"/>
          <w:sz w:val="21"/>
          <w:szCs w:val="21"/>
          <w:lang w:val="en-US" w:eastAsia="it-IT"/>
        </w:rPr>
        <w:t>&lt;</w:t>
      </w:r>
      <w:r w:rsidRPr="005F02E7">
        <w:rPr>
          <w:rFonts w:ascii="Consolas" w:eastAsia="Times New Roman" w:hAnsi="Consolas" w:cs="Times New Roman"/>
          <w:color w:val="000000"/>
          <w:sz w:val="21"/>
          <w:szCs w:val="21"/>
          <w:lang w:val="en-US" w:eastAsia="it-IT"/>
        </w:rPr>
        <w:t xml:space="preserve">Files </w:t>
      </w:r>
      <w:r w:rsidRPr="005F02E7">
        <w:rPr>
          <w:rFonts w:ascii="Consolas" w:eastAsia="Times New Roman" w:hAnsi="Consolas" w:cs="Times New Roman"/>
          <w:color w:val="A31515"/>
          <w:sz w:val="21"/>
          <w:szCs w:val="21"/>
          <w:lang w:val="en-US" w:eastAsia="it-IT"/>
        </w:rPr>
        <w:t>~ "</w:t>
      </w:r>
      <w:proofErr w:type="gramStart"/>
      <w:r w:rsidRPr="005F02E7">
        <w:rPr>
          <w:rFonts w:ascii="Consolas" w:eastAsia="Times New Roman" w:hAnsi="Consolas" w:cs="Times New Roman"/>
          <w:color w:val="A31515"/>
          <w:sz w:val="21"/>
          <w:szCs w:val="21"/>
          <w:lang w:val="en-US" w:eastAsia="it-IT"/>
        </w:rPr>
        <w:t>\.(</w:t>
      </w:r>
      <w:proofErr w:type="gramEnd"/>
      <w:r w:rsidRPr="005F02E7">
        <w:rPr>
          <w:rFonts w:ascii="Consolas" w:eastAsia="Times New Roman" w:hAnsi="Consolas" w:cs="Times New Roman"/>
          <w:color w:val="A31515"/>
          <w:sz w:val="21"/>
          <w:szCs w:val="21"/>
          <w:lang w:val="en-US" w:eastAsia="it-IT"/>
        </w:rPr>
        <w:t>php|js|sql|css|svg|eot|ttf|woff|woff2|ico)$"</w:t>
      </w:r>
      <w:r w:rsidRPr="005F02E7">
        <w:rPr>
          <w:rFonts w:ascii="Consolas" w:eastAsia="Times New Roman" w:hAnsi="Consolas" w:cs="Times New Roman"/>
          <w:color w:val="800000"/>
          <w:sz w:val="21"/>
          <w:szCs w:val="21"/>
          <w:lang w:val="en-US" w:eastAsia="it-IT"/>
        </w:rPr>
        <w:t>&gt;</w:t>
      </w:r>
    </w:p>
    <w:p w:rsidR="005F02E7" w:rsidRPr="005F02E7" w:rsidRDefault="005F02E7" w:rsidP="005F02E7">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5F02E7">
        <w:rPr>
          <w:rFonts w:ascii="Consolas" w:eastAsia="Times New Roman" w:hAnsi="Consolas" w:cs="Times New Roman"/>
          <w:color w:val="000000"/>
          <w:sz w:val="21"/>
          <w:szCs w:val="21"/>
          <w:lang w:val="en-US" w:eastAsia="it-IT"/>
        </w:rPr>
        <w:t xml:space="preserve">    </w:t>
      </w:r>
      <w:r w:rsidRPr="005F02E7">
        <w:rPr>
          <w:rFonts w:ascii="Consolas" w:eastAsia="Times New Roman" w:hAnsi="Consolas" w:cs="Times New Roman"/>
          <w:color w:val="0000FF"/>
          <w:sz w:val="21"/>
          <w:szCs w:val="21"/>
          <w:lang w:val="en-US" w:eastAsia="it-IT"/>
        </w:rPr>
        <w:t>Order</w:t>
      </w:r>
      <w:r w:rsidRPr="005F02E7">
        <w:rPr>
          <w:rFonts w:ascii="Consolas" w:eastAsia="Times New Roman" w:hAnsi="Consolas" w:cs="Times New Roman"/>
          <w:color w:val="000000"/>
          <w:sz w:val="21"/>
          <w:szCs w:val="21"/>
          <w:lang w:val="en-US" w:eastAsia="it-IT"/>
        </w:rPr>
        <w:t xml:space="preserve"> </w:t>
      </w:r>
      <w:proofErr w:type="spellStart"/>
      <w:proofErr w:type="gramStart"/>
      <w:r w:rsidRPr="005F02E7">
        <w:rPr>
          <w:rFonts w:ascii="Consolas" w:eastAsia="Times New Roman" w:hAnsi="Consolas" w:cs="Times New Roman"/>
          <w:color w:val="0000FF"/>
          <w:sz w:val="21"/>
          <w:szCs w:val="21"/>
          <w:lang w:val="en-US" w:eastAsia="it-IT"/>
        </w:rPr>
        <w:t>Allow</w:t>
      </w:r>
      <w:r w:rsidRPr="005F02E7">
        <w:rPr>
          <w:rFonts w:ascii="Consolas" w:eastAsia="Times New Roman" w:hAnsi="Consolas" w:cs="Times New Roman"/>
          <w:color w:val="000000"/>
          <w:sz w:val="21"/>
          <w:szCs w:val="21"/>
          <w:lang w:val="en-US" w:eastAsia="it-IT"/>
        </w:rPr>
        <w:t>,</w:t>
      </w:r>
      <w:r w:rsidRPr="005F02E7">
        <w:rPr>
          <w:rFonts w:ascii="Consolas" w:eastAsia="Times New Roman" w:hAnsi="Consolas" w:cs="Times New Roman"/>
          <w:color w:val="0000FF"/>
          <w:sz w:val="21"/>
          <w:szCs w:val="21"/>
          <w:lang w:val="en-US" w:eastAsia="it-IT"/>
        </w:rPr>
        <w:t>Deny</w:t>
      </w:r>
      <w:proofErr w:type="spellEnd"/>
      <w:proofErr w:type="gramEnd"/>
    </w:p>
    <w:p w:rsidR="005F02E7" w:rsidRPr="005F02E7" w:rsidRDefault="005F02E7" w:rsidP="005F02E7">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5F02E7">
        <w:rPr>
          <w:rFonts w:ascii="Consolas" w:eastAsia="Times New Roman" w:hAnsi="Consolas" w:cs="Times New Roman"/>
          <w:color w:val="000000"/>
          <w:sz w:val="21"/>
          <w:szCs w:val="21"/>
          <w:lang w:val="en-US" w:eastAsia="it-IT"/>
        </w:rPr>
        <w:t xml:space="preserve">    </w:t>
      </w:r>
      <w:r w:rsidRPr="005F02E7">
        <w:rPr>
          <w:rFonts w:ascii="Consolas" w:eastAsia="Times New Roman" w:hAnsi="Consolas" w:cs="Times New Roman"/>
          <w:color w:val="0000FF"/>
          <w:sz w:val="21"/>
          <w:szCs w:val="21"/>
          <w:lang w:val="en-US" w:eastAsia="it-IT"/>
        </w:rPr>
        <w:t>Allow</w:t>
      </w:r>
      <w:r w:rsidRPr="005F02E7">
        <w:rPr>
          <w:rFonts w:ascii="Consolas" w:eastAsia="Times New Roman" w:hAnsi="Consolas" w:cs="Times New Roman"/>
          <w:color w:val="000000"/>
          <w:sz w:val="21"/>
          <w:szCs w:val="21"/>
          <w:lang w:val="en-US" w:eastAsia="it-IT"/>
        </w:rPr>
        <w:t xml:space="preserve"> from all</w:t>
      </w:r>
    </w:p>
    <w:p w:rsidR="005F02E7" w:rsidRPr="005F02E7" w:rsidRDefault="005F02E7" w:rsidP="005F02E7">
      <w:pPr>
        <w:shd w:val="clear" w:color="auto" w:fill="F2F2F2" w:themeFill="background1" w:themeFillShade="F2"/>
        <w:spacing w:before="0" w:after="0" w:line="285" w:lineRule="atLeast"/>
        <w:rPr>
          <w:rFonts w:ascii="Consolas" w:eastAsia="Times New Roman" w:hAnsi="Consolas" w:cs="Times New Roman"/>
          <w:color w:val="000000"/>
          <w:sz w:val="21"/>
          <w:szCs w:val="21"/>
          <w:lang w:eastAsia="it-IT"/>
        </w:rPr>
      </w:pPr>
      <w:r w:rsidRPr="005F02E7">
        <w:rPr>
          <w:rFonts w:ascii="Consolas" w:eastAsia="Times New Roman" w:hAnsi="Consolas" w:cs="Times New Roman"/>
          <w:color w:val="800000"/>
          <w:sz w:val="21"/>
          <w:szCs w:val="21"/>
          <w:lang w:eastAsia="it-IT"/>
        </w:rPr>
        <w:t>&lt;/</w:t>
      </w:r>
      <w:r w:rsidRPr="005F02E7">
        <w:rPr>
          <w:rFonts w:ascii="Consolas" w:eastAsia="Times New Roman" w:hAnsi="Consolas" w:cs="Times New Roman"/>
          <w:color w:val="000000"/>
          <w:sz w:val="21"/>
          <w:szCs w:val="21"/>
          <w:lang w:eastAsia="it-IT"/>
        </w:rPr>
        <w:t>Files</w:t>
      </w:r>
      <w:r w:rsidRPr="005F02E7">
        <w:rPr>
          <w:rFonts w:ascii="Consolas" w:eastAsia="Times New Roman" w:hAnsi="Consolas" w:cs="Times New Roman"/>
          <w:color w:val="800000"/>
          <w:sz w:val="21"/>
          <w:szCs w:val="21"/>
          <w:lang w:eastAsia="it-IT"/>
        </w:rPr>
        <w:t>&gt;</w:t>
      </w:r>
    </w:p>
    <w:p w:rsidR="005F02E7" w:rsidRDefault="005F02E7" w:rsidP="005F02E7">
      <w:r>
        <w:t xml:space="preserve">Mentre in tutte le cartelle in cui non si volesse che utenti esterni potessero visualizzare i documenti (come per esempio la cartella </w:t>
      </w:r>
      <w:r w:rsidRPr="005F02E7">
        <w:rPr>
          <w:b/>
        </w:rPr>
        <w:t>private</w:t>
      </w:r>
      <w:r>
        <w:rPr>
          <w:b/>
        </w:rPr>
        <w:t xml:space="preserve"> </w:t>
      </w:r>
      <w:r>
        <w:t>che è dove risiede il core del progetto) e stato utilizzato un file .</w:t>
      </w:r>
      <w:proofErr w:type="spellStart"/>
      <w:r>
        <w:t>htaccess</w:t>
      </w:r>
      <w:proofErr w:type="spellEnd"/>
      <w:r>
        <w:t xml:space="preserve"> con questa configurazione</w:t>
      </w:r>
    </w:p>
    <w:p w:rsidR="00A3673D" w:rsidRPr="00AE08DD" w:rsidRDefault="005F02E7" w:rsidP="00A3673D">
      <w:pPr>
        <w:pBdr>
          <w:bottom w:val="single" w:sz="4" w:space="1" w:color="auto"/>
        </w:pBdr>
        <w:shd w:val="clear" w:color="auto" w:fill="F2F2F2" w:themeFill="background1" w:themeFillShade="F2"/>
        <w:spacing w:before="0" w:after="0" w:line="285" w:lineRule="atLeast"/>
        <w:rPr>
          <w:rFonts w:ascii="Consolas" w:eastAsia="Times New Roman" w:hAnsi="Consolas" w:cs="Times New Roman"/>
          <w:color w:val="000000"/>
          <w:sz w:val="21"/>
          <w:szCs w:val="21"/>
          <w:lang w:eastAsia="it-IT"/>
        </w:rPr>
      </w:pPr>
      <w:proofErr w:type="spellStart"/>
      <w:r w:rsidRPr="00AE08DD">
        <w:rPr>
          <w:rFonts w:ascii="Consolas" w:eastAsia="Times New Roman" w:hAnsi="Consolas" w:cs="Times New Roman"/>
          <w:color w:val="0000FF"/>
          <w:sz w:val="21"/>
          <w:szCs w:val="21"/>
          <w:lang w:eastAsia="it-IT"/>
        </w:rPr>
        <w:t>Deny</w:t>
      </w:r>
      <w:proofErr w:type="spellEnd"/>
      <w:r w:rsidRPr="00AE08DD">
        <w:rPr>
          <w:rFonts w:ascii="Consolas" w:eastAsia="Times New Roman" w:hAnsi="Consolas" w:cs="Times New Roman"/>
          <w:color w:val="000000"/>
          <w:sz w:val="21"/>
          <w:szCs w:val="21"/>
          <w:lang w:eastAsia="it-IT"/>
        </w:rPr>
        <w:t xml:space="preserve"> From </w:t>
      </w:r>
      <w:proofErr w:type="spellStart"/>
      <w:r w:rsidRPr="00AE08DD">
        <w:rPr>
          <w:rFonts w:ascii="Consolas" w:eastAsia="Times New Roman" w:hAnsi="Consolas" w:cs="Times New Roman"/>
          <w:color w:val="000000"/>
          <w:sz w:val="21"/>
          <w:szCs w:val="21"/>
          <w:lang w:eastAsia="it-IT"/>
        </w:rPr>
        <w:t>All</w:t>
      </w:r>
      <w:proofErr w:type="spellEnd"/>
    </w:p>
    <w:p w:rsidR="00A3673D" w:rsidRPr="00A3673D" w:rsidRDefault="00A3673D" w:rsidP="005F02E7">
      <w:pPr>
        <w:rPr>
          <w:b/>
        </w:rPr>
      </w:pPr>
      <w:r>
        <w:rPr>
          <w:b/>
        </w:rPr>
        <w:lastRenderedPageBreak/>
        <w:t>Regole di Riscrittura URL (</w:t>
      </w:r>
      <w:proofErr w:type="spellStart"/>
      <w:r>
        <w:rPr>
          <w:b/>
        </w:rPr>
        <w:t>mod_rewrite</w:t>
      </w:r>
      <w:proofErr w:type="spellEnd"/>
      <w:r>
        <w:rPr>
          <w:b/>
        </w:rPr>
        <w:t>)</w:t>
      </w:r>
    </w:p>
    <w:p w:rsidR="005F02E7" w:rsidRDefault="005F02E7" w:rsidP="005F02E7">
      <w:r w:rsidRPr="005F02E7">
        <w:t>Sono state anche utilizzate l</w:t>
      </w:r>
      <w:r>
        <w:t xml:space="preserve">e regole di riscrittura degli URL per un uso più </w:t>
      </w:r>
      <w:r w:rsidR="00A3673D">
        <w:t>semplificato dell’applicazione da parte degli utenti</w:t>
      </w:r>
    </w:p>
    <w:p w:rsidR="00A3673D" w:rsidRPr="00A3673D" w:rsidRDefault="00A3673D" w:rsidP="00A3673D">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A3673D">
        <w:rPr>
          <w:rFonts w:ascii="Consolas" w:eastAsia="Times New Roman" w:hAnsi="Consolas" w:cs="Times New Roman"/>
          <w:color w:val="008000"/>
          <w:sz w:val="21"/>
          <w:szCs w:val="21"/>
          <w:lang w:val="en-US" w:eastAsia="it-IT"/>
        </w:rPr>
        <w:t>#</w:t>
      </w:r>
      <w:proofErr w:type="spellStart"/>
      <w:r w:rsidRPr="00A3673D">
        <w:rPr>
          <w:rFonts w:ascii="Consolas" w:eastAsia="Times New Roman" w:hAnsi="Consolas" w:cs="Times New Roman"/>
          <w:color w:val="008000"/>
          <w:sz w:val="21"/>
          <w:szCs w:val="21"/>
          <w:lang w:val="en-US" w:eastAsia="it-IT"/>
        </w:rPr>
        <w:t>css</w:t>
      </w:r>
      <w:proofErr w:type="spellEnd"/>
      <w:r w:rsidRPr="00A3673D">
        <w:rPr>
          <w:rFonts w:ascii="Consolas" w:eastAsia="Times New Roman" w:hAnsi="Consolas" w:cs="Times New Roman"/>
          <w:color w:val="008000"/>
          <w:sz w:val="21"/>
          <w:szCs w:val="21"/>
          <w:lang w:val="en-US" w:eastAsia="it-IT"/>
        </w:rPr>
        <w:t xml:space="preserve"> rewrite rule</w:t>
      </w:r>
    </w:p>
    <w:p w:rsidR="00A3673D" w:rsidRPr="00A3673D" w:rsidRDefault="00A3673D" w:rsidP="00A3673D">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proofErr w:type="spellStart"/>
      <w:r w:rsidRPr="00A3673D">
        <w:rPr>
          <w:rFonts w:ascii="Consolas" w:eastAsia="Times New Roman" w:hAnsi="Consolas" w:cs="Times New Roman"/>
          <w:color w:val="0000FF"/>
          <w:sz w:val="21"/>
          <w:szCs w:val="21"/>
          <w:lang w:val="en-US" w:eastAsia="it-IT"/>
        </w:rPr>
        <w:t>RewriteRule</w:t>
      </w:r>
      <w:proofErr w:type="spellEnd"/>
      <w:r w:rsidRPr="00A3673D">
        <w:rPr>
          <w:rFonts w:ascii="Consolas" w:eastAsia="Times New Roman" w:hAnsi="Consolas" w:cs="Times New Roman"/>
          <w:color w:val="000000"/>
          <w:sz w:val="21"/>
          <w:szCs w:val="21"/>
          <w:lang w:val="en-US" w:eastAsia="it-IT"/>
        </w:rPr>
        <w:t xml:space="preserve"> </w:t>
      </w:r>
      <w:r w:rsidRPr="00A3673D">
        <w:rPr>
          <w:rFonts w:ascii="Consolas" w:eastAsia="Times New Roman" w:hAnsi="Consolas" w:cs="Times New Roman"/>
          <w:color w:val="811F3F"/>
          <w:sz w:val="21"/>
          <w:szCs w:val="21"/>
          <w:lang w:val="en-US" w:eastAsia="it-IT"/>
        </w:rPr>
        <w:t>^stylesheets</w:t>
      </w:r>
      <w:proofErr w:type="gramStart"/>
      <w:r w:rsidRPr="00A3673D">
        <w:rPr>
          <w:rFonts w:ascii="Consolas" w:eastAsia="Times New Roman" w:hAnsi="Consolas" w:cs="Times New Roman"/>
          <w:color w:val="811F3F"/>
          <w:sz w:val="21"/>
          <w:szCs w:val="21"/>
          <w:lang w:val="en-US" w:eastAsia="it-IT"/>
        </w:rPr>
        <w:t>/(</w:t>
      </w:r>
      <w:proofErr w:type="gramEnd"/>
      <w:r w:rsidRPr="00A3673D">
        <w:rPr>
          <w:rFonts w:ascii="Consolas" w:eastAsia="Times New Roman" w:hAnsi="Consolas" w:cs="Times New Roman"/>
          <w:color w:val="811F3F"/>
          <w:sz w:val="21"/>
          <w:szCs w:val="21"/>
          <w:lang w:val="en-US" w:eastAsia="it-IT"/>
        </w:rPr>
        <w:t>.*)\.</w:t>
      </w:r>
      <w:proofErr w:type="spellStart"/>
      <w:r w:rsidRPr="00A3673D">
        <w:rPr>
          <w:rFonts w:ascii="Consolas" w:eastAsia="Times New Roman" w:hAnsi="Consolas" w:cs="Times New Roman"/>
          <w:color w:val="811F3F"/>
          <w:sz w:val="21"/>
          <w:szCs w:val="21"/>
          <w:lang w:val="en-US" w:eastAsia="it-IT"/>
        </w:rPr>
        <w:t>css</w:t>
      </w:r>
      <w:proofErr w:type="spellEnd"/>
      <w:r w:rsidRPr="00A3673D">
        <w:rPr>
          <w:rFonts w:ascii="Consolas" w:eastAsia="Times New Roman" w:hAnsi="Consolas" w:cs="Times New Roman"/>
          <w:color w:val="811F3F"/>
          <w:sz w:val="21"/>
          <w:szCs w:val="21"/>
          <w:lang w:val="en-US" w:eastAsia="it-IT"/>
        </w:rPr>
        <w:t>$</w:t>
      </w:r>
      <w:r w:rsidRPr="00A3673D">
        <w:rPr>
          <w:rFonts w:ascii="Consolas" w:eastAsia="Times New Roman" w:hAnsi="Consolas" w:cs="Times New Roman"/>
          <w:color w:val="000000"/>
          <w:sz w:val="21"/>
          <w:szCs w:val="21"/>
          <w:lang w:val="en-US" w:eastAsia="it-IT"/>
        </w:rPr>
        <w:t xml:space="preserve"> </w:t>
      </w:r>
      <w:r w:rsidRPr="00A3673D">
        <w:rPr>
          <w:rFonts w:ascii="Consolas" w:eastAsia="Times New Roman" w:hAnsi="Consolas" w:cs="Times New Roman"/>
          <w:color w:val="A31515"/>
          <w:sz w:val="21"/>
          <w:szCs w:val="21"/>
          <w:lang w:val="en-US" w:eastAsia="it-IT"/>
        </w:rPr>
        <w:t>/stylesheets/</w:t>
      </w:r>
      <w:proofErr w:type="spellStart"/>
      <w:r w:rsidRPr="00A3673D">
        <w:rPr>
          <w:rFonts w:ascii="Consolas" w:eastAsia="Times New Roman" w:hAnsi="Consolas" w:cs="Times New Roman"/>
          <w:color w:val="A31515"/>
          <w:sz w:val="21"/>
          <w:szCs w:val="21"/>
          <w:lang w:val="en-US" w:eastAsia="it-IT"/>
        </w:rPr>
        <w:t>scss.php</w:t>
      </w:r>
      <w:proofErr w:type="spellEnd"/>
      <w:r w:rsidRPr="00A3673D">
        <w:rPr>
          <w:rFonts w:ascii="Consolas" w:eastAsia="Times New Roman" w:hAnsi="Consolas" w:cs="Times New Roman"/>
          <w:color w:val="A31515"/>
          <w:sz w:val="21"/>
          <w:szCs w:val="21"/>
          <w:lang w:val="en-US" w:eastAsia="it-IT"/>
        </w:rPr>
        <w:t>/$1.scss</w:t>
      </w:r>
      <w:r w:rsidRPr="00A3673D">
        <w:rPr>
          <w:rFonts w:ascii="Consolas" w:eastAsia="Times New Roman" w:hAnsi="Consolas" w:cs="Times New Roman"/>
          <w:color w:val="000000"/>
          <w:sz w:val="21"/>
          <w:szCs w:val="21"/>
          <w:lang w:val="en-US" w:eastAsia="it-IT"/>
        </w:rPr>
        <w:t xml:space="preserve"> [QSA,R=301,L]</w:t>
      </w:r>
    </w:p>
    <w:p w:rsidR="00A3673D" w:rsidRPr="00A3673D" w:rsidRDefault="00A3673D" w:rsidP="00A3673D">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p>
    <w:p w:rsidR="00A3673D" w:rsidRPr="00A3673D" w:rsidRDefault="00A3673D" w:rsidP="00A3673D">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A3673D">
        <w:rPr>
          <w:rFonts w:ascii="Consolas" w:eastAsia="Times New Roman" w:hAnsi="Consolas" w:cs="Times New Roman"/>
          <w:color w:val="008000"/>
          <w:sz w:val="21"/>
          <w:szCs w:val="21"/>
          <w:lang w:val="en-US" w:eastAsia="it-IT"/>
        </w:rPr>
        <w:t>#base redirect rule /</w:t>
      </w:r>
    </w:p>
    <w:p w:rsidR="00A3673D" w:rsidRPr="00A3673D" w:rsidRDefault="00A3673D" w:rsidP="00A3673D">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proofErr w:type="spellStart"/>
      <w:r w:rsidRPr="00A3673D">
        <w:rPr>
          <w:rFonts w:ascii="Consolas" w:eastAsia="Times New Roman" w:hAnsi="Consolas" w:cs="Times New Roman"/>
          <w:color w:val="0000FF"/>
          <w:sz w:val="21"/>
          <w:szCs w:val="21"/>
          <w:lang w:val="en-US" w:eastAsia="it-IT"/>
        </w:rPr>
        <w:t>RewriteCond</w:t>
      </w:r>
      <w:proofErr w:type="spellEnd"/>
      <w:r w:rsidRPr="00A3673D">
        <w:rPr>
          <w:rFonts w:ascii="Consolas" w:eastAsia="Times New Roman" w:hAnsi="Consolas" w:cs="Times New Roman"/>
          <w:color w:val="000000"/>
          <w:sz w:val="21"/>
          <w:szCs w:val="21"/>
          <w:lang w:val="en-US" w:eastAsia="it-IT"/>
        </w:rPr>
        <w:t xml:space="preserve"> </w:t>
      </w:r>
      <w:r w:rsidRPr="00A3673D">
        <w:rPr>
          <w:rFonts w:ascii="Consolas" w:eastAsia="Times New Roman" w:hAnsi="Consolas" w:cs="Times New Roman"/>
          <w:color w:val="811F3F"/>
          <w:sz w:val="21"/>
          <w:szCs w:val="21"/>
          <w:lang w:val="en-US" w:eastAsia="it-IT"/>
        </w:rPr>
        <w:t>%{HTTP_HOST</w:t>
      </w:r>
      <w:proofErr w:type="gramStart"/>
      <w:r w:rsidRPr="00A3673D">
        <w:rPr>
          <w:rFonts w:ascii="Consolas" w:eastAsia="Times New Roman" w:hAnsi="Consolas" w:cs="Times New Roman"/>
          <w:color w:val="811F3F"/>
          <w:sz w:val="21"/>
          <w:szCs w:val="21"/>
          <w:lang w:val="en-US" w:eastAsia="it-IT"/>
        </w:rPr>
        <w:t>}</w:t>
      </w:r>
      <w:r w:rsidRPr="00A3673D">
        <w:rPr>
          <w:rFonts w:ascii="Consolas" w:eastAsia="Times New Roman" w:hAnsi="Consolas" w:cs="Times New Roman"/>
          <w:color w:val="000000"/>
          <w:sz w:val="21"/>
          <w:szCs w:val="21"/>
          <w:lang w:val="en-US" w:eastAsia="it-IT"/>
        </w:rPr>
        <w:t xml:space="preserve"> </w:t>
      </w:r>
      <w:r w:rsidRPr="00A3673D">
        <w:rPr>
          <w:rFonts w:ascii="Consolas" w:eastAsia="Times New Roman" w:hAnsi="Consolas" w:cs="Times New Roman"/>
          <w:color w:val="A31515"/>
          <w:sz w:val="21"/>
          <w:szCs w:val="21"/>
          <w:lang w:val="en-US" w:eastAsia="it-IT"/>
        </w:rPr>
        <w:t>!</w:t>
      </w:r>
      <w:proofErr w:type="gramEnd"/>
      <w:r w:rsidRPr="00A3673D">
        <w:rPr>
          <w:rFonts w:ascii="Consolas" w:eastAsia="Times New Roman" w:hAnsi="Consolas" w:cs="Times New Roman"/>
          <w:color w:val="A31515"/>
          <w:sz w:val="21"/>
          <w:szCs w:val="21"/>
          <w:lang w:val="en-US" w:eastAsia="it-IT"/>
        </w:rPr>
        <w:t>^m\.</w:t>
      </w:r>
    </w:p>
    <w:p w:rsidR="00A3673D" w:rsidRPr="00A3673D" w:rsidRDefault="00A3673D" w:rsidP="00A3673D">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proofErr w:type="spellStart"/>
      <w:r w:rsidRPr="00A3673D">
        <w:rPr>
          <w:rFonts w:ascii="Consolas" w:eastAsia="Times New Roman" w:hAnsi="Consolas" w:cs="Times New Roman"/>
          <w:color w:val="0000FF"/>
          <w:sz w:val="21"/>
          <w:szCs w:val="21"/>
          <w:lang w:val="en-US" w:eastAsia="it-IT"/>
        </w:rPr>
        <w:t>RewriteRule</w:t>
      </w:r>
      <w:proofErr w:type="spellEnd"/>
      <w:r w:rsidRPr="00A3673D">
        <w:rPr>
          <w:rFonts w:ascii="Consolas" w:eastAsia="Times New Roman" w:hAnsi="Consolas" w:cs="Times New Roman"/>
          <w:color w:val="000000"/>
          <w:sz w:val="21"/>
          <w:szCs w:val="21"/>
          <w:lang w:val="en-US" w:eastAsia="it-IT"/>
        </w:rPr>
        <w:t xml:space="preserve"> </w:t>
      </w:r>
      <w:r w:rsidRPr="00A3673D">
        <w:rPr>
          <w:rFonts w:ascii="Consolas" w:eastAsia="Times New Roman" w:hAnsi="Consolas" w:cs="Times New Roman"/>
          <w:color w:val="811F3F"/>
          <w:sz w:val="21"/>
          <w:szCs w:val="21"/>
          <w:lang w:val="en-US" w:eastAsia="it-IT"/>
        </w:rPr>
        <w:t>^$</w:t>
      </w:r>
      <w:r w:rsidRPr="00A3673D">
        <w:rPr>
          <w:rFonts w:ascii="Consolas" w:eastAsia="Times New Roman" w:hAnsi="Consolas" w:cs="Times New Roman"/>
          <w:color w:val="000000"/>
          <w:sz w:val="21"/>
          <w:szCs w:val="21"/>
          <w:lang w:val="en-US" w:eastAsia="it-IT"/>
        </w:rPr>
        <w:t xml:space="preserve"> </w:t>
      </w:r>
      <w:r w:rsidRPr="00A3673D">
        <w:rPr>
          <w:rFonts w:ascii="Consolas" w:eastAsia="Times New Roman" w:hAnsi="Consolas" w:cs="Times New Roman"/>
          <w:color w:val="A31515"/>
          <w:sz w:val="21"/>
          <w:szCs w:val="21"/>
          <w:lang w:val="en-US" w:eastAsia="it-IT"/>
        </w:rPr>
        <w:t>controllers/project/</w:t>
      </w:r>
      <w:proofErr w:type="spellStart"/>
      <w:r w:rsidRPr="00A3673D">
        <w:rPr>
          <w:rFonts w:ascii="Consolas" w:eastAsia="Times New Roman" w:hAnsi="Consolas" w:cs="Times New Roman"/>
          <w:color w:val="A31515"/>
          <w:sz w:val="21"/>
          <w:szCs w:val="21"/>
          <w:lang w:val="en-US" w:eastAsia="it-IT"/>
        </w:rPr>
        <w:t>index.php?action</w:t>
      </w:r>
      <w:proofErr w:type="spellEnd"/>
      <w:r w:rsidRPr="00A3673D">
        <w:rPr>
          <w:rFonts w:ascii="Consolas" w:eastAsia="Times New Roman" w:hAnsi="Consolas" w:cs="Times New Roman"/>
          <w:color w:val="A31515"/>
          <w:sz w:val="21"/>
          <w:szCs w:val="21"/>
          <w:lang w:val="en-US" w:eastAsia="it-IT"/>
        </w:rPr>
        <w:t>=index</w:t>
      </w:r>
      <w:r w:rsidRPr="00A3673D">
        <w:rPr>
          <w:rFonts w:ascii="Consolas" w:eastAsia="Times New Roman" w:hAnsi="Consolas" w:cs="Times New Roman"/>
          <w:color w:val="000000"/>
          <w:sz w:val="21"/>
          <w:szCs w:val="21"/>
          <w:lang w:val="en-US" w:eastAsia="it-IT"/>
        </w:rPr>
        <w:t xml:space="preserve"> [QSA,</w:t>
      </w:r>
      <w:r>
        <w:rPr>
          <w:rFonts w:ascii="Consolas" w:eastAsia="Times New Roman" w:hAnsi="Consolas" w:cs="Times New Roman"/>
          <w:color w:val="000000"/>
          <w:sz w:val="21"/>
          <w:szCs w:val="21"/>
          <w:lang w:val="en-US" w:eastAsia="it-IT"/>
        </w:rPr>
        <w:t xml:space="preserve"> </w:t>
      </w:r>
      <w:r w:rsidRPr="00A3673D">
        <w:rPr>
          <w:rFonts w:ascii="Consolas" w:eastAsia="Times New Roman" w:hAnsi="Consolas" w:cs="Times New Roman"/>
          <w:color w:val="000000"/>
          <w:sz w:val="21"/>
          <w:szCs w:val="21"/>
          <w:lang w:val="en-US" w:eastAsia="it-IT"/>
        </w:rPr>
        <w:t>L]</w:t>
      </w:r>
    </w:p>
    <w:p w:rsidR="00A3673D" w:rsidRPr="00A3673D" w:rsidRDefault="00A3673D" w:rsidP="00A3673D">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p>
    <w:p w:rsidR="00A3673D" w:rsidRPr="00A3673D" w:rsidRDefault="00A3673D" w:rsidP="00A3673D">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r w:rsidRPr="00A3673D">
        <w:rPr>
          <w:rFonts w:ascii="Consolas" w:eastAsia="Times New Roman" w:hAnsi="Consolas" w:cs="Times New Roman"/>
          <w:color w:val="008000"/>
          <w:sz w:val="21"/>
          <w:szCs w:val="21"/>
          <w:lang w:val="en-US" w:eastAsia="it-IT"/>
        </w:rPr>
        <w:t># controller redirect rule</w:t>
      </w:r>
    </w:p>
    <w:p w:rsidR="00A3673D" w:rsidRPr="00A3673D" w:rsidRDefault="00A3673D" w:rsidP="00A3673D">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proofErr w:type="spellStart"/>
      <w:r w:rsidRPr="00A3673D">
        <w:rPr>
          <w:rFonts w:ascii="Consolas" w:eastAsia="Times New Roman" w:hAnsi="Consolas" w:cs="Times New Roman"/>
          <w:color w:val="0000FF"/>
          <w:sz w:val="21"/>
          <w:szCs w:val="21"/>
          <w:lang w:val="en-US" w:eastAsia="it-IT"/>
        </w:rPr>
        <w:t>RewriteCond</w:t>
      </w:r>
      <w:proofErr w:type="spellEnd"/>
      <w:r w:rsidRPr="00A3673D">
        <w:rPr>
          <w:rFonts w:ascii="Consolas" w:eastAsia="Times New Roman" w:hAnsi="Consolas" w:cs="Times New Roman"/>
          <w:color w:val="000000"/>
          <w:sz w:val="21"/>
          <w:szCs w:val="21"/>
          <w:lang w:val="en-US" w:eastAsia="it-IT"/>
        </w:rPr>
        <w:t xml:space="preserve"> </w:t>
      </w:r>
      <w:r w:rsidRPr="00A3673D">
        <w:rPr>
          <w:rFonts w:ascii="Consolas" w:eastAsia="Times New Roman" w:hAnsi="Consolas" w:cs="Times New Roman"/>
          <w:color w:val="811F3F"/>
          <w:sz w:val="21"/>
          <w:szCs w:val="21"/>
          <w:lang w:val="en-US" w:eastAsia="it-IT"/>
        </w:rPr>
        <w:t>%{REQUEST_FILENAME</w:t>
      </w:r>
      <w:proofErr w:type="gramStart"/>
      <w:r w:rsidRPr="00A3673D">
        <w:rPr>
          <w:rFonts w:ascii="Consolas" w:eastAsia="Times New Roman" w:hAnsi="Consolas" w:cs="Times New Roman"/>
          <w:color w:val="811F3F"/>
          <w:sz w:val="21"/>
          <w:szCs w:val="21"/>
          <w:lang w:val="en-US" w:eastAsia="it-IT"/>
        </w:rPr>
        <w:t>}</w:t>
      </w:r>
      <w:r w:rsidRPr="00A3673D">
        <w:rPr>
          <w:rFonts w:ascii="Consolas" w:eastAsia="Times New Roman" w:hAnsi="Consolas" w:cs="Times New Roman"/>
          <w:color w:val="000000"/>
          <w:sz w:val="21"/>
          <w:szCs w:val="21"/>
          <w:lang w:val="en-US" w:eastAsia="it-IT"/>
        </w:rPr>
        <w:t xml:space="preserve"> </w:t>
      </w:r>
      <w:r w:rsidRPr="00A3673D">
        <w:rPr>
          <w:rFonts w:ascii="Consolas" w:eastAsia="Times New Roman" w:hAnsi="Consolas" w:cs="Times New Roman"/>
          <w:color w:val="A31515"/>
          <w:sz w:val="21"/>
          <w:szCs w:val="21"/>
          <w:lang w:val="en-US" w:eastAsia="it-IT"/>
        </w:rPr>
        <w:t>!</w:t>
      </w:r>
      <w:proofErr w:type="gramEnd"/>
      <w:r w:rsidRPr="00A3673D">
        <w:rPr>
          <w:rFonts w:ascii="Consolas" w:eastAsia="Times New Roman" w:hAnsi="Consolas" w:cs="Times New Roman"/>
          <w:color w:val="A31515"/>
          <w:sz w:val="21"/>
          <w:szCs w:val="21"/>
          <w:lang w:val="en-US" w:eastAsia="it-IT"/>
        </w:rPr>
        <w:t>-f</w:t>
      </w:r>
    </w:p>
    <w:p w:rsidR="00A3673D" w:rsidRPr="00A3673D" w:rsidRDefault="00A3673D" w:rsidP="00A3673D">
      <w:pPr>
        <w:shd w:val="clear" w:color="auto" w:fill="F2F2F2" w:themeFill="background1" w:themeFillShade="F2"/>
        <w:spacing w:before="0" w:after="0" w:line="285" w:lineRule="atLeast"/>
        <w:rPr>
          <w:rFonts w:ascii="Consolas" w:eastAsia="Times New Roman" w:hAnsi="Consolas" w:cs="Times New Roman"/>
          <w:color w:val="000000"/>
          <w:sz w:val="21"/>
          <w:szCs w:val="21"/>
          <w:lang w:val="en-US" w:eastAsia="it-IT"/>
        </w:rPr>
      </w:pPr>
      <w:proofErr w:type="spellStart"/>
      <w:r w:rsidRPr="00A3673D">
        <w:rPr>
          <w:rFonts w:ascii="Consolas" w:eastAsia="Times New Roman" w:hAnsi="Consolas" w:cs="Times New Roman"/>
          <w:color w:val="0000FF"/>
          <w:sz w:val="21"/>
          <w:szCs w:val="21"/>
          <w:lang w:val="en-US" w:eastAsia="it-IT"/>
        </w:rPr>
        <w:t>RewriteRule</w:t>
      </w:r>
      <w:proofErr w:type="spellEnd"/>
      <w:r w:rsidRPr="00A3673D">
        <w:rPr>
          <w:rFonts w:ascii="Consolas" w:eastAsia="Times New Roman" w:hAnsi="Consolas" w:cs="Times New Roman"/>
          <w:color w:val="000000"/>
          <w:sz w:val="21"/>
          <w:szCs w:val="21"/>
          <w:lang w:val="en-US" w:eastAsia="it-IT"/>
        </w:rPr>
        <w:t xml:space="preserve"> </w:t>
      </w:r>
      <w:proofErr w:type="gramStart"/>
      <w:r w:rsidRPr="00A3673D">
        <w:rPr>
          <w:rFonts w:ascii="Consolas" w:eastAsia="Times New Roman" w:hAnsi="Consolas" w:cs="Times New Roman"/>
          <w:color w:val="811F3F"/>
          <w:sz w:val="21"/>
          <w:szCs w:val="21"/>
          <w:lang w:val="en-US" w:eastAsia="it-IT"/>
        </w:rPr>
        <w:t>^(</w:t>
      </w:r>
      <w:proofErr w:type="gramEnd"/>
      <w:r w:rsidRPr="00A3673D">
        <w:rPr>
          <w:rFonts w:ascii="Consolas" w:eastAsia="Times New Roman" w:hAnsi="Consolas" w:cs="Times New Roman"/>
          <w:color w:val="811F3F"/>
          <w:sz w:val="21"/>
          <w:szCs w:val="21"/>
          <w:lang w:val="en-US" w:eastAsia="it-IT"/>
        </w:rPr>
        <w:t>.+)\/([^\?]+)$</w:t>
      </w:r>
      <w:r w:rsidRPr="00A3673D">
        <w:rPr>
          <w:rFonts w:ascii="Consolas" w:eastAsia="Times New Roman" w:hAnsi="Consolas" w:cs="Times New Roman"/>
          <w:color w:val="000000"/>
          <w:sz w:val="21"/>
          <w:szCs w:val="21"/>
          <w:lang w:val="en-US" w:eastAsia="it-IT"/>
        </w:rPr>
        <w:t xml:space="preserve"> </w:t>
      </w:r>
      <w:r w:rsidRPr="00A3673D">
        <w:rPr>
          <w:rFonts w:ascii="Consolas" w:eastAsia="Times New Roman" w:hAnsi="Consolas" w:cs="Times New Roman"/>
          <w:color w:val="A31515"/>
          <w:sz w:val="21"/>
          <w:szCs w:val="21"/>
          <w:lang w:val="en-US" w:eastAsia="it-IT"/>
        </w:rPr>
        <w:t>controllers/$1/</w:t>
      </w:r>
      <w:proofErr w:type="spellStart"/>
      <w:r w:rsidRPr="00A3673D">
        <w:rPr>
          <w:rFonts w:ascii="Consolas" w:eastAsia="Times New Roman" w:hAnsi="Consolas" w:cs="Times New Roman"/>
          <w:color w:val="A31515"/>
          <w:sz w:val="21"/>
          <w:szCs w:val="21"/>
          <w:lang w:val="en-US" w:eastAsia="it-IT"/>
        </w:rPr>
        <w:t>index.php?action</w:t>
      </w:r>
      <w:proofErr w:type="spellEnd"/>
      <w:r w:rsidRPr="00A3673D">
        <w:rPr>
          <w:rFonts w:ascii="Consolas" w:eastAsia="Times New Roman" w:hAnsi="Consolas" w:cs="Times New Roman"/>
          <w:color w:val="A31515"/>
          <w:sz w:val="21"/>
          <w:szCs w:val="21"/>
          <w:lang w:val="en-US" w:eastAsia="it-IT"/>
        </w:rPr>
        <w:t>=$2</w:t>
      </w:r>
      <w:r w:rsidRPr="00A3673D">
        <w:rPr>
          <w:rFonts w:ascii="Consolas" w:eastAsia="Times New Roman" w:hAnsi="Consolas" w:cs="Times New Roman"/>
          <w:color w:val="000000"/>
          <w:sz w:val="21"/>
          <w:szCs w:val="21"/>
          <w:lang w:val="en-US" w:eastAsia="it-IT"/>
        </w:rPr>
        <w:t xml:space="preserve"> [QSA,</w:t>
      </w:r>
      <w:r>
        <w:rPr>
          <w:rFonts w:ascii="Consolas" w:eastAsia="Times New Roman" w:hAnsi="Consolas" w:cs="Times New Roman"/>
          <w:color w:val="000000"/>
          <w:sz w:val="21"/>
          <w:szCs w:val="21"/>
          <w:lang w:val="en-US" w:eastAsia="it-IT"/>
        </w:rPr>
        <w:t xml:space="preserve"> </w:t>
      </w:r>
      <w:r w:rsidRPr="00A3673D">
        <w:rPr>
          <w:rFonts w:ascii="Consolas" w:eastAsia="Times New Roman" w:hAnsi="Consolas" w:cs="Times New Roman"/>
          <w:color w:val="000000"/>
          <w:sz w:val="21"/>
          <w:szCs w:val="21"/>
          <w:lang w:val="en-US" w:eastAsia="it-IT"/>
        </w:rPr>
        <w:t>L]</w:t>
      </w:r>
    </w:p>
    <w:p w:rsidR="00A3673D" w:rsidRDefault="00A3673D" w:rsidP="00A3673D">
      <w:pPr>
        <w:shd w:val="clear" w:color="auto" w:fill="F2F2F2" w:themeFill="background1" w:themeFillShade="F2"/>
        <w:spacing w:before="0" w:after="0" w:line="285" w:lineRule="atLeast"/>
        <w:rPr>
          <w:rFonts w:ascii="Consolas" w:eastAsia="Times New Roman" w:hAnsi="Consolas" w:cs="Times New Roman"/>
          <w:color w:val="008000"/>
          <w:sz w:val="21"/>
          <w:szCs w:val="21"/>
          <w:lang w:val="en-US" w:eastAsia="it-IT"/>
        </w:rPr>
      </w:pPr>
    </w:p>
    <w:p w:rsidR="00A1122C" w:rsidRPr="00AE08DD" w:rsidRDefault="00A1122C" w:rsidP="00A3673D">
      <w:pPr>
        <w:spacing w:before="0" w:after="0" w:line="285" w:lineRule="atLeast"/>
        <w:rPr>
          <w:rFonts w:ascii="Consolas" w:eastAsia="Times New Roman" w:hAnsi="Consolas" w:cs="Times New Roman"/>
          <w:color w:val="008000"/>
          <w:sz w:val="21"/>
          <w:szCs w:val="21"/>
          <w:lang w:val="en-US" w:eastAsia="it-IT"/>
        </w:rPr>
      </w:pPr>
    </w:p>
    <w:p w:rsidR="00A3673D" w:rsidRDefault="00A3673D" w:rsidP="00A3673D">
      <w:pPr>
        <w:spacing w:before="0" w:after="0" w:line="285" w:lineRule="atLeast"/>
      </w:pPr>
      <w:r w:rsidRPr="00A3673D">
        <w:rPr>
          <w:rFonts w:ascii="Consolas" w:eastAsia="Times New Roman" w:hAnsi="Consolas" w:cs="Times New Roman"/>
          <w:color w:val="008000"/>
          <w:sz w:val="21"/>
          <w:szCs w:val="21"/>
          <w:lang w:eastAsia="it-IT"/>
        </w:rPr>
        <w:t>#</w:t>
      </w:r>
      <w:proofErr w:type="spellStart"/>
      <w:r w:rsidRPr="00A3673D">
        <w:rPr>
          <w:rFonts w:ascii="Consolas" w:eastAsia="Times New Roman" w:hAnsi="Consolas" w:cs="Times New Roman"/>
          <w:color w:val="008000"/>
          <w:sz w:val="21"/>
          <w:szCs w:val="21"/>
          <w:lang w:eastAsia="it-IT"/>
        </w:rPr>
        <w:t>css</w:t>
      </w:r>
      <w:proofErr w:type="spellEnd"/>
      <w:r w:rsidRPr="00A3673D">
        <w:rPr>
          <w:rFonts w:ascii="Consolas" w:eastAsia="Times New Roman" w:hAnsi="Consolas" w:cs="Times New Roman"/>
          <w:color w:val="008000"/>
          <w:sz w:val="21"/>
          <w:szCs w:val="21"/>
          <w:lang w:eastAsia="it-IT"/>
        </w:rPr>
        <w:t xml:space="preserve"> </w:t>
      </w:r>
      <w:proofErr w:type="spellStart"/>
      <w:r w:rsidRPr="00A3673D">
        <w:rPr>
          <w:rFonts w:ascii="Consolas" w:eastAsia="Times New Roman" w:hAnsi="Consolas" w:cs="Times New Roman"/>
          <w:color w:val="008000"/>
          <w:sz w:val="21"/>
          <w:szCs w:val="21"/>
          <w:lang w:eastAsia="it-IT"/>
        </w:rPr>
        <w:t>rewrite</w:t>
      </w:r>
      <w:proofErr w:type="spellEnd"/>
      <w:r w:rsidRPr="00A3673D">
        <w:rPr>
          <w:rFonts w:ascii="Consolas" w:eastAsia="Times New Roman" w:hAnsi="Consolas" w:cs="Times New Roman"/>
          <w:color w:val="008000"/>
          <w:sz w:val="21"/>
          <w:szCs w:val="21"/>
          <w:lang w:eastAsia="it-IT"/>
        </w:rPr>
        <w:t xml:space="preserve"> rule</w:t>
      </w:r>
      <w:r w:rsidRPr="00A3673D">
        <w:t xml:space="preserve"> ogni v</w:t>
      </w:r>
      <w:r>
        <w:t xml:space="preserve">olta che una pagina cercherà di accedere a file </w:t>
      </w:r>
      <w:proofErr w:type="spellStart"/>
      <w:r>
        <w:t>css</w:t>
      </w:r>
      <w:proofErr w:type="spellEnd"/>
      <w:r>
        <w:t xml:space="preserve"> </w:t>
      </w:r>
      <w:r w:rsidR="009532B5">
        <w:t>verrà</w:t>
      </w:r>
      <w:r>
        <w:t xml:space="preserve"> eseguito lo script della libreria </w:t>
      </w:r>
      <w:proofErr w:type="spellStart"/>
      <w:r w:rsidRPr="00B47C63">
        <w:rPr>
          <w:b/>
        </w:rPr>
        <w:t>scssphp</w:t>
      </w:r>
      <w:proofErr w:type="spellEnd"/>
      <w:r>
        <w:t xml:space="preserve"> per compilare (se necessario) il file </w:t>
      </w:r>
      <w:proofErr w:type="spellStart"/>
      <w:r w:rsidRPr="00B47C63">
        <w:rPr>
          <w:b/>
        </w:rPr>
        <w:t>Sass</w:t>
      </w:r>
      <w:proofErr w:type="spellEnd"/>
      <w:r>
        <w:t xml:space="preserve"> con lo stesso nome </w:t>
      </w:r>
    </w:p>
    <w:p w:rsidR="00A3673D" w:rsidRPr="00A1122C" w:rsidRDefault="00A3673D" w:rsidP="00A3673D">
      <w:pPr>
        <w:spacing w:before="0" w:after="0" w:line="285" w:lineRule="atLeast"/>
        <w:rPr>
          <w:rFonts w:ascii="Consolas" w:eastAsia="Times New Roman" w:hAnsi="Consolas" w:cs="Times New Roman"/>
          <w:color w:val="008000"/>
          <w:sz w:val="21"/>
          <w:szCs w:val="21"/>
          <w:lang w:eastAsia="it-IT"/>
        </w:rPr>
      </w:pPr>
    </w:p>
    <w:p w:rsidR="00A3673D" w:rsidRDefault="00A3673D" w:rsidP="00A3673D">
      <w:pPr>
        <w:spacing w:before="0" w:after="0" w:line="285" w:lineRule="atLeast"/>
      </w:pPr>
      <w:r w:rsidRPr="00A3673D">
        <w:rPr>
          <w:rFonts w:ascii="Consolas" w:eastAsia="Times New Roman" w:hAnsi="Consolas" w:cs="Times New Roman"/>
          <w:color w:val="008000"/>
          <w:sz w:val="21"/>
          <w:szCs w:val="21"/>
          <w:lang w:eastAsia="it-IT"/>
        </w:rPr>
        <w:t xml:space="preserve">#base </w:t>
      </w:r>
      <w:proofErr w:type="spellStart"/>
      <w:r w:rsidRPr="00A3673D">
        <w:rPr>
          <w:rFonts w:ascii="Consolas" w:eastAsia="Times New Roman" w:hAnsi="Consolas" w:cs="Times New Roman"/>
          <w:color w:val="008000"/>
          <w:sz w:val="21"/>
          <w:szCs w:val="21"/>
          <w:lang w:eastAsia="it-IT"/>
        </w:rPr>
        <w:t>redirect</w:t>
      </w:r>
      <w:proofErr w:type="spellEnd"/>
      <w:r w:rsidRPr="00A3673D">
        <w:rPr>
          <w:rFonts w:ascii="Consolas" w:eastAsia="Times New Roman" w:hAnsi="Consolas" w:cs="Times New Roman"/>
          <w:color w:val="008000"/>
          <w:sz w:val="21"/>
          <w:szCs w:val="21"/>
          <w:lang w:eastAsia="it-IT"/>
        </w:rPr>
        <w:t xml:space="preserve"> rule</w:t>
      </w:r>
      <w:r w:rsidRPr="00A3673D">
        <w:t xml:space="preserve"> questa</w:t>
      </w:r>
      <w:r>
        <w:t xml:space="preserve"> regola riscrive l’</w:t>
      </w:r>
      <w:r w:rsidR="009532B5">
        <w:t>URL</w:t>
      </w:r>
      <w:r>
        <w:t xml:space="preserve"> base del tipo </w:t>
      </w:r>
      <w:hyperlink r:id="rId19" w:history="1">
        <w:r w:rsidRPr="00D76B37">
          <w:rPr>
            <w:rStyle w:val="Collegamentoipertestuale"/>
          </w:rPr>
          <w:t>http://localhost:8014/</w:t>
        </w:r>
      </w:hyperlink>
      <w:r>
        <w:t xml:space="preserve"> in </w:t>
      </w:r>
      <w:hyperlink r:id="rId20" w:history="1">
        <w:r w:rsidRPr="00D76B37">
          <w:rPr>
            <w:rStyle w:val="Collegamentoipertestuale"/>
          </w:rPr>
          <w:t>http://localhost:8014/controllers/project/index.php?action=index</w:t>
        </w:r>
      </w:hyperlink>
      <w:r>
        <w:t xml:space="preserve"> facendolo quindi puntare a un controller valido che può essere cambiato in questo caso si e deciso di visualizzare come pagina principale il controller che lista tutti i progetti.</w:t>
      </w:r>
    </w:p>
    <w:p w:rsidR="00A3673D" w:rsidRPr="00A3673D" w:rsidRDefault="00A3673D" w:rsidP="00A3673D">
      <w:pPr>
        <w:spacing w:before="0" w:after="0" w:line="285" w:lineRule="atLeast"/>
        <w:rPr>
          <w:rFonts w:ascii="Consolas" w:eastAsia="Times New Roman" w:hAnsi="Consolas" w:cs="Times New Roman"/>
          <w:color w:val="000000"/>
          <w:sz w:val="21"/>
          <w:szCs w:val="21"/>
          <w:lang w:eastAsia="it-IT"/>
        </w:rPr>
      </w:pPr>
    </w:p>
    <w:p w:rsidR="00A3673D" w:rsidRPr="00A3673D" w:rsidRDefault="00A3673D" w:rsidP="00A3673D">
      <w:pPr>
        <w:spacing w:before="0" w:after="0" w:line="285" w:lineRule="atLeast"/>
        <w:rPr>
          <w:rFonts w:ascii="Consolas" w:eastAsia="Times New Roman" w:hAnsi="Consolas" w:cs="Times New Roman"/>
          <w:color w:val="000000"/>
          <w:sz w:val="21"/>
          <w:szCs w:val="21"/>
          <w:lang w:eastAsia="it-IT"/>
        </w:rPr>
      </w:pPr>
      <w:r>
        <w:t xml:space="preserve"> </w:t>
      </w:r>
      <w:r w:rsidRPr="00A3673D">
        <w:rPr>
          <w:rFonts w:ascii="Consolas" w:eastAsia="Times New Roman" w:hAnsi="Consolas" w:cs="Times New Roman"/>
          <w:color w:val="008000"/>
          <w:sz w:val="21"/>
          <w:szCs w:val="21"/>
          <w:lang w:eastAsia="it-IT"/>
        </w:rPr>
        <w:t xml:space="preserve">#controller </w:t>
      </w:r>
      <w:proofErr w:type="spellStart"/>
      <w:r w:rsidRPr="00A3673D">
        <w:rPr>
          <w:rFonts w:ascii="Consolas" w:eastAsia="Times New Roman" w:hAnsi="Consolas" w:cs="Times New Roman"/>
          <w:color w:val="008000"/>
          <w:sz w:val="21"/>
          <w:szCs w:val="21"/>
          <w:lang w:eastAsia="it-IT"/>
        </w:rPr>
        <w:t>redirect</w:t>
      </w:r>
      <w:proofErr w:type="spellEnd"/>
      <w:r w:rsidRPr="00A3673D">
        <w:rPr>
          <w:rFonts w:ascii="Consolas" w:eastAsia="Times New Roman" w:hAnsi="Consolas" w:cs="Times New Roman"/>
          <w:color w:val="008000"/>
          <w:sz w:val="21"/>
          <w:szCs w:val="21"/>
          <w:lang w:eastAsia="it-IT"/>
        </w:rPr>
        <w:t xml:space="preserve"> rule </w:t>
      </w:r>
      <w:r w:rsidRPr="00A3673D">
        <w:rPr>
          <w:rStyle w:val="NessunaspaziaturaCarattere"/>
        </w:rPr>
        <w:t>questa</w:t>
      </w:r>
      <w:r>
        <w:rPr>
          <w:rStyle w:val="NessunaspaziaturaCarattere"/>
        </w:rPr>
        <w:t xml:space="preserve"> regola invece e la regola principale per la navigazione del sito siccome riscrive gli </w:t>
      </w:r>
      <w:r w:rsidR="009532B5">
        <w:rPr>
          <w:rStyle w:val="NessunaspaziaturaCarattere"/>
        </w:rPr>
        <w:t>URL</w:t>
      </w:r>
      <w:r>
        <w:rPr>
          <w:rStyle w:val="NessunaspaziaturaCarattere"/>
        </w:rPr>
        <w:t xml:space="preserve"> del tipo </w:t>
      </w:r>
      <w:hyperlink r:id="rId21" w:history="1">
        <w:r w:rsidR="00A1122C" w:rsidRPr="00D76B37">
          <w:rPr>
            <w:rStyle w:val="Collegamentoipertestuale"/>
          </w:rPr>
          <w:t>http://localhost:8014/nomecontroller/azione?=queryurl</w:t>
        </w:r>
      </w:hyperlink>
      <w:r w:rsidR="00A1122C">
        <w:t xml:space="preserve"> che e molto semplice da ricordare e da usare e nascondendo anche l’estensione in </w:t>
      </w:r>
      <w:hyperlink r:id="rId22" w:history="1">
        <w:r w:rsidR="00A1122C" w:rsidRPr="00D76B37">
          <w:rPr>
            <w:rStyle w:val="Collegamentoipertestuale"/>
          </w:rPr>
          <w:t>http://localhost:8014/controllers/nomecontroller/index.php?action=azione &amp;</w:t>
        </w:r>
        <w:proofErr w:type="spellStart"/>
        <w:r w:rsidR="00A1122C" w:rsidRPr="00D76B37">
          <w:rPr>
            <w:rStyle w:val="Collegamentoipertestuale"/>
          </w:rPr>
          <w:t>queryurl</w:t>
        </w:r>
        <w:proofErr w:type="spellEnd"/>
      </w:hyperlink>
      <w:r w:rsidR="00A1122C">
        <w:t xml:space="preserve"> che e molto più lungo e difficile da usare.</w:t>
      </w:r>
    </w:p>
    <w:p w:rsidR="00A3673D" w:rsidRDefault="00A3673D" w:rsidP="005F02E7"/>
    <w:p w:rsidR="00A1122C" w:rsidRDefault="00A1122C" w:rsidP="005F02E7"/>
    <w:p w:rsidR="00A1122C" w:rsidRDefault="00A1122C" w:rsidP="005F02E7"/>
    <w:p w:rsidR="00A1122C" w:rsidRDefault="00A1122C" w:rsidP="005F02E7"/>
    <w:p w:rsidR="00A1122C" w:rsidRDefault="00A1122C" w:rsidP="005F02E7"/>
    <w:p w:rsidR="00A1122C" w:rsidRDefault="00A1122C" w:rsidP="005F02E7"/>
    <w:p w:rsidR="00A1122C" w:rsidRDefault="00A1122C" w:rsidP="005F02E7"/>
    <w:p w:rsidR="00A1122C" w:rsidRDefault="00A1122C" w:rsidP="005F02E7"/>
    <w:p w:rsidR="00A1122C" w:rsidRDefault="00A1122C" w:rsidP="005F02E7"/>
    <w:p w:rsidR="00A1122C" w:rsidRPr="00A3673D" w:rsidRDefault="00A1122C" w:rsidP="005F02E7"/>
    <w:p w:rsidR="002F2D45" w:rsidRPr="005F02E7" w:rsidRDefault="002F2D45" w:rsidP="002F2D45">
      <w:pPr>
        <w:pStyle w:val="Titolo2"/>
      </w:pPr>
      <w:r w:rsidRPr="005F02E7">
        <w:lastRenderedPageBreak/>
        <w:t>Struttura PRogetto</w:t>
      </w:r>
    </w:p>
    <w:p w:rsidR="00BD5316" w:rsidRDefault="00BD5316" w:rsidP="002F2D45">
      <w:r>
        <w:t xml:space="preserve">Questo </w:t>
      </w:r>
      <w:r w:rsidR="002F2D45">
        <w:t>è</w:t>
      </w:r>
      <w:r>
        <w:t xml:space="preserve"> uno schema generale di come </w:t>
      </w:r>
      <w:r w:rsidR="005F02E7">
        <w:t>è</w:t>
      </w:r>
      <w:r>
        <w:t xml:space="preserve"> strutturato il </w:t>
      </w:r>
      <w:r w:rsidR="002F2D45">
        <w:t>progetto e delle classi coinvolte</w:t>
      </w:r>
      <w:r w:rsidR="00F453F0">
        <w:t xml:space="preserve">, il progetto e strutturate interamente sul pattern </w:t>
      </w:r>
      <w:r w:rsidR="00F453F0" w:rsidRPr="00F453F0">
        <w:rPr>
          <w:rStyle w:val="EntitaCarattere"/>
        </w:rPr>
        <w:t>MVC</w:t>
      </w:r>
      <w:r w:rsidR="002F2D45">
        <w:t>:</w:t>
      </w:r>
    </w:p>
    <w:p w:rsidR="002F2D45" w:rsidRDefault="00A1122C" w:rsidP="00A1122C">
      <w:pPr>
        <w:jc w:val="center"/>
      </w:pPr>
      <w:r>
        <w:rPr>
          <w:noProof/>
        </w:rPr>
        <w:drawing>
          <wp:inline distT="0" distB="0" distL="0" distR="0">
            <wp:extent cx="3948564" cy="2946882"/>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948564" cy="2946882"/>
                    </a:xfrm>
                    <a:prstGeom prst="rect">
                      <a:avLst/>
                    </a:prstGeom>
                    <a:noFill/>
                    <a:ln>
                      <a:noFill/>
                    </a:ln>
                  </pic:spPr>
                </pic:pic>
              </a:graphicData>
            </a:graphic>
          </wp:inline>
        </w:drawing>
      </w:r>
    </w:p>
    <w:p w:rsidR="00B47C63" w:rsidRDefault="00B47C63" w:rsidP="00A057C3">
      <w:r>
        <w:t xml:space="preserve">Nello schema sono riportati i principali script che compongono il </w:t>
      </w:r>
      <w:r w:rsidRPr="00B47C63">
        <w:rPr>
          <w:rStyle w:val="EntitaCarattere"/>
        </w:rPr>
        <w:t>framework</w:t>
      </w:r>
      <w:r>
        <w:t xml:space="preserve"> della applicazione e quale il loro campo di operazione. </w:t>
      </w:r>
    </w:p>
    <w:p w:rsidR="00B47C63" w:rsidRDefault="00F453F0" w:rsidP="00A057C3">
      <w:r>
        <w:t>La parte</w:t>
      </w:r>
      <w:r w:rsidR="00B47C63">
        <w:t xml:space="preserve"> </w:t>
      </w:r>
      <w:r w:rsidR="00B47C63" w:rsidRPr="00F453F0">
        <w:rPr>
          <w:b/>
        </w:rPr>
        <w:t>Model</w:t>
      </w:r>
      <w:r w:rsidR="00B47C63">
        <w:t xml:space="preserve"> e gestito dallo script </w:t>
      </w:r>
      <w:proofErr w:type="spellStart"/>
      <w:r w:rsidR="00B47C63">
        <w:t>dbConnection.php</w:t>
      </w:r>
      <w:proofErr w:type="spellEnd"/>
      <w:r w:rsidR="00B47C63">
        <w:t xml:space="preserve"> che mette a </w:t>
      </w:r>
      <w:r w:rsidR="00475998">
        <w:t>disposizione</w:t>
      </w:r>
      <w:r w:rsidR="00B47C63">
        <w:t xml:space="preserve"> </w:t>
      </w:r>
      <w:r w:rsidR="00475998">
        <w:t xml:space="preserve">le </w:t>
      </w:r>
      <w:r w:rsidR="00B47C63">
        <w:t xml:space="preserve">classi per la comunicazione con il </w:t>
      </w:r>
      <w:r w:rsidR="00B47C63" w:rsidRPr="00B47C63">
        <w:rPr>
          <w:rStyle w:val="EntitaCarattere"/>
        </w:rPr>
        <w:t>DBMS</w:t>
      </w:r>
      <w:r w:rsidR="00475998">
        <w:rPr>
          <w:rStyle w:val="EntitaCarattere"/>
        </w:rPr>
        <w:t xml:space="preserve"> </w:t>
      </w:r>
      <w:r>
        <w:t>che verranno utilizzate nei servizi e nei controllers per ricevere o modificare dati presenti del database.</w:t>
      </w:r>
    </w:p>
    <w:p w:rsidR="00F453F0" w:rsidRDefault="00F453F0" w:rsidP="00A057C3">
      <w:r>
        <w:t xml:space="preserve">La parte </w:t>
      </w:r>
      <w:r w:rsidRPr="00F453F0">
        <w:rPr>
          <w:b/>
        </w:rPr>
        <w:t>Controller</w:t>
      </w:r>
      <w:r>
        <w:rPr>
          <w:b/>
        </w:rPr>
        <w:t xml:space="preserve"> </w:t>
      </w:r>
      <w:r>
        <w:t xml:space="preserve">e composta da più script ma quelli principali sono </w:t>
      </w:r>
      <w:proofErr w:type="spellStart"/>
      <w:r>
        <w:t>ControllerLogic.php</w:t>
      </w:r>
      <w:proofErr w:type="spellEnd"/>
      <w:r>
        <w:t xml:space="preserve"> che predispone le classi basi dalle quali si possono creare e utilizzare i controllers e </w:t>
      </w:r>
      <w:proofErr w:type="spellStart"/>
      <w:r>
        <w:t>Controller.php</w:t>
      </w:r>
      <w:proofErr w:type="spellEnd"/>
      <w:r>
        <w:t xml:space="preserve"> questo script inizializza e costruisce il controller. Gli script i18n.php e </w:t>
      </w:r>
      <w:proofErr w:type="spellStart"/>
      <w:r>
        <w:t>Session.php</w:t>
      </w:r>
      <w:proofErr w:type="spellEnd"/>
      <w:r>
        <w:t xml:space="preserve"> mettono a disposizione rispettivamente la internalizzazione e una classe </w:t>
      </w:r>
      <w:proofErr w:type="spellStart"/>
      <w:r w:rsidRPr="00F453F0">
        <w:rPr>
          <w:b/>
        </w:rPr>
        <w:t>wrapper</w:t>
      </w:r>
      <w:proofErr w:type="spellEnd"/>
      <w:r>
        <w:t xml:space="preserve"> per gestire i cookies (fondamentali per gestire le sessioni e i dati salvati per ciascun utente).</w:t>
      </w:r>
    </w:p>
    <w:p w:rsidR="00F453F0" w:rsidRDefault="00F453F0" w:rsidP="00A057C3">
      <w:r>
        <w:t xml:space="preserve">La parte </w:t>
      </w:r>
      <w:proofErr w:type="spellStart"/>
      <w:r w:rsidRPr="00F453F0">
        <w:rPr>
          <w:b/>
        </w:rPr>
        <w:t>View</w:t>
      </w:r>
      <w:proofErr w:type="spellEnd"/>
      <w:r>
        <w:rPr>
          <w:b/>
        </w:rPr>
        <w:t xml:space="preserve"> </w:t>
      </w:r>
      <w:r>
        <w:t xml:space="preserve">e gestita dal file </w:t>
      </w:r>
      <w:proofErr w:type="spellStart"/>
      <w:r>
        <w:t>template_file.php</w:t>
      </w:r>
      <w:proofErr w:type="spellEnd"/>
      <w:r>
        <w:t xml:space="preserve"> che utilizza le classi messe a disposizione da </w:t>
      </w:r>
      <w:proofErr w:type="spellStart"/>
      <w:r>
        <w:t>tagProcessor.php</w:t>
      </w:r>
      <w:proofErr w:type="spellEnd"/>
      <w:r>
        <w:t xml:space="preserve"> per gestire i </w:t>
      </w:r>
      <w:proofErr w:type="spellStart"/>
      <w:r>
        <w:t>templates.il</w:t>
      </w:r>
      <w:proofErr w:type="spellEnd"/>
      <w:r>
        <w:t xml:space="preserve"> file </w:t>
      </w:r>
      <w:proofErr w:type="spellStart"/>
      <w:r>
        <w:t>tagProcessor.php</w:t>
      </w:r>
      <w:proofErr w:type="spellEnd"/>
      <w:r>
        <w:t xml:space="preserve"> e il core della logica per il processamento delle </w:t>
      </w:r>
      <w:proofErr w:type="spellStart"/>
      <w:r>
        <w:t>view</w:t>
      </w:r>
      <w:proofErr w:type="spellEnd"/>
      <w:r>
        <w:t xml:space="preserve"> e rende possibile creare file html con tag custom che vengono convertiti per poi comporre in output </w:t>
      </w:r>
      <w:proofErr w:type="spellStart"/>
      <w:r w:rsidRPr="00F453F0">
        <w:rPr>
          <w:b/>
        </w:rPr>
        <w:t>DOMDocument</w:t>
      </w:r>
      <w:proofErr w:type="spellEnd"/>
      <w:r>
        <w:t xml:space="preserve"> validi. Questo </w:t>
      </w:r>
      <w:proofErr w:type="spellStart"/>
      <w:r>
        <w:t>preprocessing</w:t>
      </w:r>
      <w:proofErr w:type="spellEnd"/>
      <w:r>
        <w:t xml:space="preserve"> dei template rende possibile riutilizzare le </w:t>
      </w:r>
      <w:proofErr w:type="spellStart"/>
      <w:r>
        <w:t>view</w:t>
      </w:r>
      <w:proofErr w:type="spellEnd"/>
      <w:r>
        <w:t xml:space="preserve"> e renderle agnostiche dai controller che le usano, rendono cosi possibile   riutilizzarle.  </w:t>
      </w:r>
    </w:p>
    <w:p w:rsidR="006D55E0" w:rsidRDefault="006D55E0" w:rsidP="00A057C3"/>
    <w:p w:rsidR="00EE1484" w:rsidRDefault="00EE1484" w:rsidP="00EE1484">
      <w:pPr>
        <w:pStyle w:val="Titolo2"/>
      </w:pPr>
      <w:r>
        <w:t>Controller classes</w:t>
      </w:r>
    </w:p>
    <w:p w:rsidR="00644BEA" w:rsidRDefault="00644BEA" w:rsidP="00EE1484">
      <w:r>
        <w:t xml:space="preserve">Il compito dei controller e di gestire la logica di interazione tra i dati e le azioni dell’utente quindi di reindirizzare, </w:t>
      </w:r>
      <w:proofErr w:type="spellStart"/>
      <w:r>
        <w:t>renderizzare</w:t>
      </w:r>
      <w:proofErr w:type="spellEnd"/>
      <w:r>
        <w:t xml:space="preserve"> e popolare le pagine o interagire con i Domain</w:t>
      </w:r>
    </w:p>
    <w:p w:rsidR="00EE1484" w:rsidRDefault="001B6A9C" w:rsidP="00EE1484">
      <w:r>
        <w:t xml:space="preserve">Le classi predisposte dal file </w:t>
      </w:r>
      <w:proofErr w:type="spellStart"/>
      <w:r>
        <w:t>ControllerLogic.php</w:t>
      </w:r>
      <w:proofErr w:type="spellEnd"/>
      <w:r>
        <w:t xml:space="preserve"> sono le seguenti:</w:t>
      </w:r>
    </w:p>
    <w:p w:rsidR="001B6A9C" w:rsidRDefault="001B6A9C" w:rsidP="001B6A9C">
      <w:pPr>
        <w:pStyle w:val="Paragrafoelenco"/>
        <w:numPr>
          <w:ilvl w:val="0"/>
          <w:numId w:val="34"/>
        </w:numPr>
      </w:pPr>
      <w:r w:rsidRPr="001B6A9C">
        <w:rPr>
          <w:b/>
        </w:rPr>
        <w:lastRenderedPageBreak/>
        <w:t xml:space="preserve">Controller (abstract): </w:t>
      </w:r>
      <w:r w:rsidRPr="001B6A9C">
        <w:t>classe base</w:t>
      </w:r>
      <w:r w:rsidR="00216333">
        <w:t xml:space="preserve"> astratta</w:t>
      </w:r>
      <w:r w:rsidRPr="001B6A9C">
        <w:t xml:space="preserve"> che deve</w:t>
      </w:r>
      <w:r>
        <w:t xml:space="preserve"> essere estesa da ogni controller predispone alcuni metodi per semplificare e unificare lo sviluppo come:</w:t>
      </w:r>
    </w:p>
    <w:p w:rsidR="001B6A9C" w:rsidRPr="00644BEA" w:rsidRDefault="00644BEA" w:rsidP="001B6A9C">
      <w:pPr>
        <w:pStyle w:val="Paragrafoelenco"/>
        <w:numPr>
          <w:ilvl w:val="1"/>
          <w:numId w:val="34"/>
        </w:numPr>
        <w:shd w:val="clear" w:color="auto" w:fill="FFFFFF"/>
        <w:spacing w:before="0" w:after="0" w:line="285" w:lineRule="atLeast"/>
        <w:rPr>
          <w:rFonts w:ascii="Consolas" w:eastAsia="Times New Roman" w:hAnsi="Consolas" w:cs="Times New Roman"/>
          <w:color w:val="000000"/>
          <w:sz w:val="21"/>
          <w:szCs w:val="21"/>
          <w:lang w:eastAsia="it-IT"/>
        </w:rPr>
      </w:pPr>
      <w:proofErr w:type="spellStart"/>
      <w:r>
        <w:rPr>
          <w:rFonts w:ascii="Consolas" w:eastAsia="Times New Roman" w:hAnsi="Consolas" w:cs="Times New Roman"/>
          <w:color w:val="0000FF"/>
          <w:sz w:val="21"/>
          <w:szCs w:val="21"/>
          <w:lang w:eastAsia="it-IT"/>
        </w:rPr>
        <w:t>f</w:t>
      </w:r>
      <w:r w:rsidRPr="00644BEA">
        <w:rPr>
          <w:rFonts w:ascii="Consolas" w:eastAsia="Times New Roman" w:hAnsi="Consolas" w:cs="Times New Roman"/>
          <w:color w:val="0000FF"/>
          <w:sz w:val="21"/>
          <w:szCs w:val="21"/>
          <w:lang w:eastAsia="it-IT"/>
        </w:rPr>
        <w:t>unction</w:t>
      </w:r>
      <w:proofErr w:type="spellEnd"/>
      <w:r>
        <w:rPr>
          <w:rFonts w:ascii="Consolas" w:eastAsia="Times New Roman" w:hAnsi="Consolas" w:cs="Times New Roman"/>
          <w:color w:val="000000"/>
          <w:sz w:val="21"/>
          <w:szCs w:val="21"/>
          <w:lang w:eastAsia="it-IT"/>
        </w:rPr>
        <w:t xml:space="preserve"> </w:t>
      </w:r>
      <w:proofErr w:type="gramStart"/>
      <w:r w:rsidR="001B6A9C" w:rsidRPr="00644BEA">
        <w:rPr>
          <w:rFonts w:ascii="Consolas" w:eastAsia="Times New Roman" w:hAnsi="Consolas" w:cs="Times New Roman"/>
          <w:color w:val="000000"/>
          <w:sz w:val="21"/>
          <w:szCs w:val="21"/>
          <w:lang w:eastAsia="it-IT"/>
        </w:rPr>
        <w:t>render(</w:t>
      </w:r>
      <w:proofErr w:type="spellStart"/>
      <w:proofErr w:type="gramEnd"/>
      <w:r w:rsidR="001B6A9C" w:rsidRPr="00644BEA">
        <w:rPr>
          <w:rFonts w:ascii="Consolas" w:eastAsia="Times New Roman" w:hAnsi="Consolas" w:cs="Times New Roman"/>
          <w:color w:val="0000FF"/>
          <w:sz w:val="21"/>
          <w:szCs w:val="21"/>
          <w:lang w:eastAsia="it-IT"/>
        </w:rPr>
        <w:t>String</w:t>
      </w:r>
      <w:proofErr w:type="spellEnd"/>
      <w:r w:rsidR="001B6A9C" w:rsidRPr="00644BEA">
        <w:rPr>
          <w:rFonts w:ascii="Consolas" w:eastAsia="Times New Roman" w:hAnsi="Consolas" w:cs="Times New Roman"/>
          <w:color w:val="000000"/>
          <w:sz w:val="21"/>
          <w:szCs w:val="21"/>
          <w:lang w:eastAsia="it-IT"/>
        </w:rPr>
        <w:t xml:space="preserve"> $</w:t>
      </w:r>
      <w:proofErr w:type="spellStart"/>
      <w:r w:rsidR="001B6A9C" w:rsidRPr="00644BEA">
        <w:rPr>
          <w:rFonts w:ascii="Consolas" w:eastAsia="Times New Roman" w:hAnsi="Consolas" w:cs="Times New Roman"/>
          <w:color w:val="000000"/>
          <w:sz w:val="21"/>
          <w:szCs w:val="21"/>
          <w:lang w:eastAsia="it-IT"/>
        </w:rPr>
        <w:t>title,</w:t>
      </w:r>
      <w:r w:rsidR="001B6A9C" w:rsidRPr="00644BEA">
        <w:rPr>
          <w:rFonts w:ascii="Consolas" w:eastAsia="Times New Roman" w:hAnsi="Consolas" w:cs="Times New Roman"/>
          <w:color w:val="0000FF"/>
          <w:sz w:val="21"/>
          <w:szCs w:val="21"/>
          <w:lang w:eastAsia="it-IT"/>
        </w:rPr>
        <w:t>template</w:t>
      </w:r>
      <w:proofErr w:type="spellEnd"/>
      <w:r w:rsidR="001B6A9C" w:rsidRPr="00644BEA">
        <w:rPr>
          <w:rFonts w:ascii="Consolas" w:eastAsia="Times New Roman" w:hAnsi="Consolas" w:cs="Times New Roman"/>
          <w:color w:val="000000"/>
          <w:sz w:val="21"/>
          <w:szCs w:val="21"/>
          <w:lang w:eastAsia="it-IT"/>
        </w:rPr>
        <w:t>\</w:t>
      </w:r>
      <w:proofErr w:type="spellStart"/>
      <w:r w:rsidR="001B6A9C" w:rsidRPr="00644BEA">
        <w:rPr>
          <w:rFonts w:ascii="Consolas" w:eastAsia="Times New Roman" w:hAnsi="Consolas" w:cs="Times New Roman"/>
          <w:color w:val="0000FF"/>
          <w:sz w:val="21"/>
          <w:szCs w:val="21"/>
          <w:lang w:eastAsia="it-IT"/>
        </w:rPr>
        <w:t>PageModel</w:t>
      </w:r>
      <w:proofErr w:type="spellEnd"/>
      <w:r w:rsidR="001B6A9C" w:rsidRPr="00644BEA">
        <w:rPr>
          <w:rFonts w:ascii="Consolas" w:eastAsia="Times New Roman" w:hAnsi="Consolas" w:cs="Times New Roman"/>
          <w:color w:val="000000"/>
          <w:sz w:val="21"/>
          <w:szCs w:val="21"/>
          <w:lang w:eastAsia="it-IT"/>
        </w:rPr>
        <w:t xml:space="preserve"> $</w:t>
      </w:r>
      <w:proofErr w:type="spellStart"/>
      <w:r w:rsidR="001B6A9C" w:rsidRPr="00644BEA">
        <w:rPr>
          <w:rFonts w:ascii="Consolas" w:eastAsia="Times New Roman" w:hAnsi="Consolas" w:cs="Times New Roman"/>
          <w:color w:val="000000"/>
          <w:sz w:val="21"/>
          <w:szCs w:val="21"/>
          <w:lang w:eastAsia="it-IT"/>
        </w:rPr>
        <w:t>pageModel</w:t>
      </w:r>
      <w:proofErr w:type="spellEnd"/>
      <w:r w:rsidR="001B6A9C" w:rsidRPr="00644BEA">
        <w:rPr>
          <w:rFonts w:ascii="Consolas" w:eastAsia="Times New Roman" w:hAnsi="Consolas" w:cs="Times New Roman"/>
          <w:color w:val="000000"/>
          <w:sz w:val="21"/>
          <w:szCs w:val="21"/>
          <w:lang w:eastAsia="it-IT"/>
        </w:rPr>
        <w:t>)</w:t>
      </w:r>
      <w:r w:rsidRPr="00644BEA">
        <w:rPr>
          <w:rFonts w:ascii="Consolas" w:eastAsia="Times New Roman" w:hAnsi="Consolas" w:cs="Times New Roman"/>
          <w:color w:val="000000"/>
          <w:sz w:val="21"/>
          <w:szCs w:val="21"/>
          <w:lang w:eastAsia="it-IT"/>
        </w:rPr>
        <w:t xml:space="preserve"> </w:t>
      </w:r>
      <w:r w:rsidRPr="00644BEA">
        <w:t xml:space="preserve">che seve per </w:t>
      </w:r>
      <w:proofErr w:type="spellStart"/>
      <w:r w:rsidRPr="00644BEA">
        <w:t>renderizzare</w:t>
      </w:r>
      <w:proofErr w:type="spellEnd"/>
      <w:r>
        <w:t xml:space="preserve"> una pagina (quindi processare i templates con i dati creati dal controller)</w:t>
      </w:r>
    </w:p>
    <w:p w:rsidR="00644BEA" w:rsidRPr="00644BEA" w:rsidRDefault="00644BEA" w:rsidP="00644BEA">
      <w:pPr>
        <w:pStyle w:val="Paragrafoelenco"/>
        <w:numPr>
          <w:ilvl w:val="1"/>
          <w:numId w:val="34"/>
        </w:numPr>
        <w:shd w:val="clear" w:color="auto" w:fill="FFFFFF"/>
        <w:spacing w:before="0" w:after="0" w:line="285" w:lineRule="atLeast"/>
        <w:rPr>
          <w:rFonts w:ascii="Consolas" w:eastAsia="Times New Roman" w:hAnsi="Consolas" w:cs="Times New Roman"/>
          <w:color w:val="000000"/>
          <w:sz w:val="21"/>
          <w:szCs w:val="21"/>
          <w:lang w:eastAsia="it-IT"/>
        </w:rPr>
      </w:pPr>
      <w:proofErr w:type="spellStart"/>
      <w:r w:rsidRPr="00644BEA">
        <w:rPr>
          <w:rFonts w:ascii="Consolas" w:eastAsia="Times New Roman" w:hAnsi="Consolas" w:cs="Times New Roman"/>
          <w:color w:val="0000FF"/>
          <w:sz w:val="21"/>
          <w:szCs w:val="21"/>
          <w:lang w:eastAsia="it-IT"/>
        </w:rPr>
        <w:t>static</w:t>
      </w:r>
      <w:proofErr w:type="spellEnd"/>
      <w:r w:rsidRPr="00644BEA">
        <w:rPr>
          <w:rFonts w:ascii="Consolas" w:eastAsia="Times New Roman" w:hAnsi="Consolas" w:cs="Times New Roman"/>
          <w:color w:val="000000"/>
          <w:sz w:val="21"/>
          <w:szCs w:val="21"/>
          <w:lang w:eastAsia="it-IT"/>
        </w:rPr>
        <w:t xml:space="preserve"> </w:t>
      </w:r>
      <w:proofErr w:type="spellStart"/>
      <w:r w:rsidRPr="00644BEA">
        <w:rPr>
          <w:rFonts w:ascii="Consolas" w:eastAsia="Times New Roman" w:hAnsi="Consolas" w:cs="Times New Roman"/>
          <w:color w:val="0000FF"/>
          <w:sz w:val="21"/>
          <w:szCs w:val="21"/>
          <w:lang w:eastAsia="it-IT"/>
        </w:rPr>
        <w:t>function</w:t>
      </w:r>
      <w:proofErr w:type="spellEnd"/>
      <w:r w:rsidRPr="00644BEA">
        <w:rPr>
          <w:rFonts w:ascii="Consolas" w:eastAsia="Times New Roman" w:hAnsi="Consolas" w:cs="Times New Roman"/>
          <w:color w:val="000000"/>
          <w:sz w:val="21"/>
          <w:szCs w:val="21"/>
          <w:lang w:eastAsia="it-IT"/>
        </w:rPr>
        <w:t xml:space="preserve"> </w:t>
      </w:r>
      <w:proofErr w:type="spellStart"/>
      <w:proofErr w:type="gramStart"/>
      <w:r w:rsidRPr="00644BEA">
        <w:rPr>
          <w:rFonts w:ascii="Consolas" w:eastAsia="Times New Roman" w:hAnsi="Consolas" w:cs="Times New Roman"/>
          <w:color w:val="000000"/>
          <w:sz w:val="21"/>
          <w:szCs w:val="21"/>
          <w:lang w:eastAsia="it-IT"/>
        </w:rPr>
        <w:t>redirect</w:t>
      </w:r>
      <w:proofErr w:type="spellEnd"/>
      <w:r w:rsidRPr="00644BEA">
        <w:rPr>
          <w:rFonts w:ascii="Consolas" w:eastAsia="Times New Roman" w:hAnsi="Consolas" w:cs="Times New Roman"/>
          <w:color w:val="000000"/>
          <w:sz w:val="21"/>
          <w:szCs w:val="21"/>
          <w:lang w:eastAsia="it-IT"/>
        </w:rPr>
        <w:t>(</w:t>
      </w:r>
      <w:proofErr w:type="spellStart"/>
      <w:proofErr w:type="gramEnd"/>
      <w:r w:rsidRPr="00644BEA">
        <w:rPr>
          <w:rFonts w:ascii="Consolas" w:eastAsia="Times New Roman" w:hAnsi="Consolas" w:cs="Times New Roman"/>
          <w:color w:val="0000FF"/>
          <w:sz w:val="21"/>
          <w:szCs w:val="21"/>
          <w:lang w:eastAsia="it-IT"/>
        </w:rPr>
        <w:t>String</w:t>
      </w:r>
      <w:proofErr w:type="spellEnd"/>
      <w:r w:rsidRPr="00644BEA">
        <w:rPr>
          <w:rFonts w:ascii="Consolas" w:eastAsia="Times New Roman" w:hAnsi="Consolas" w:cs="Times New Roman"/>
          <w:color w:val="000000"/>
          <w:sz w:val="21"/>
          <w:szCs w:val="21"/>
          <w:lang w:eastAsia="it-IT"/>
        </w:rPr>
        <w:t xml:space="preserve"> $</w:t>
      </w:r>
      <w:proofErr w:type="spellStart"/>
      <w:r w:rsidRPr="00644BEA">
        <w:rPr>
          <w:rFonts w:ascii="Consolas" w:eastAsia="Times New Roman" w:hAnsi="Consolas" w:cs="Times New Roman"/>
          <w:color w:val="000000"/>
          <w:sz w:val="21"/>
          <w:szCs w:val="21"/>
          <w:lang w:eastAsia="it-IT"/>
        </w:rPr>
        <w:t>controller,</w:t>
      </w:r>
      <w:r w:rsidRPr="00644BEA">
        <w:rPr>
          <w:rFonts w:ascii="Consolas" w:eastAsia="Times New Roman" w:hAnsi="Consolas" w:cs="Times New Roman"/>
          <w:color w:val="0000FF"/>
          <w:sz w:val="21"/>
          <w:szCs w:val="21"/>
          <w:lang w:eastAsia="it-IT"/>
        </w:rPr>
        <w:t>String</w:t>
      </w:r>
      <w:proofErr w:type="spellEnd"/>
      <w:r w:rsidRPr="00644BEA">
        <w:rPr>
          <w:rFonts w:ascii="Consolas" w:eastAsia="Times New Roman" w:hAnsi="Consolas" w:cs="Times New Roman"/>
          <w:color w:val="000000"/>
          <w:sz w:val="21"/>
          <w:szCs w:val="21"/>
          <w:lang w:eastAsia="it-IT"/>
        </w:rPr>
        <w:t xml:space="preserve"> $action=</w:t>
      </w:r>
      <w:r w:rsidRPr="00644BEA">
        <w:rPr>
          <w:rFonts w:ascii="Consolas" w:eastAsia="Times New Roman" w:hAnsi="Consolas" w:cs="Times New Roman"/>
          <w:color w:val="A31515"/>
          <w:sz w:val="21"/>
          <w:szCs w:val="21"/>
          <w:lang w:eastAsia="it-IT"/>
        </w:rPr>
        <w:t>"index"</w:t>
      </w:r>
      <w:r w:rsidRPr="00644BEA">
        <w:rPr>
          <w:rFonts w:ascii="Consolas" w:eastAsia="Times New Roman" w:hAnsi="Consolas" w:cs="Times New Roman"/>
          <w:color w:val="000000"/>
          <w:sz w:val="21"/>
          <w:szCs w:val="21"/>
          <w:lang w:eastAsia="it-IT"/>
        </w:rPr>
        <w:t>,$</w:t>
      </w:r>
      <w:proofErr w:type="spellStart"/>
      <w:r w:rsidRPr="00644BEA">
        <w:rPr>
          <w:rFonts w:ascii="Consolas" w:eastAsia="Times New Roman" w:hAnsi="Consolas" w:cs="Times New Roman"/>
          <w:color w:val="000000"/>
          <w:sz w:val="21"/>
          <w:szCs w:val="21"/>
          <w:lang w:eastAsia="it-IT"/>
        </w:rPr>
        <w:t>params</w:t>
      </w:r>
      <w:proofErr w:type="spellEnd"/>
      <w:r w:rsidRPr="00644BEA">
        <w:rPr>
          <w:rFonts w:ascii="Consolas" w:eastAsia="Times New Roman" w:hAnsi="Consolas" w:cs="Times New Roman"/>
          <w:color w:val="000000"/>
          <w:sz w:val="21"/>
          <w:szCs w:val="21"/>
          <w:lang w:eastAsia="it-IT"/>
        </w:rPr>
        <w:t>=[],$</w:t>
      </w:r>
      <w:proofErr w:type="spellStart"/>
      <w:r w:rsidRPr="00644BEA">
        <w:rPr>
          <w:rFonts w:ascii="Consolas" w:eastAsia="Times New Roman" w:hAnsi="Consolas" w:cs="Times New Roman"/>
          <w:color w:val="000000"/>
          <w:sz w:val="21"/>
          <w:szCs w:val="21"/>
          <w:lang w:eastAsia="it-IT"/>
        </w:rPr>
        <w:t>type</w:t>
      </w:r>
      <w:proofErr w:type="spellEnd"/>
      <w:r w:rsidRPr="00644BEA">
        <w:rPr>
          <w:rFonts w:ascii="Consolas" w:eastAsia="Times New Roman" w:hAnsi="Consolas" w:cs="Times New Roman"/>
          <w:color w:val="000000"/>
          <w:sz w:val="21"/>
          <w:szCs w:val="21"/>
          <w:lang w:eastAsia="it-IT"/>
        </w:rPr>
        <w:t>=</w:t>
      </w:r>
      <w:r w:rsidRPr="00644BEA">
        <w:rPr>
          <w:rFonts w:ascii="Consolas" w:eastAsia="Times New Roman" w:hAnsi="Consolas" w:cs="Times New Roman"/>
          <w:color w:val="A31515"/>
          <w:sz w:val="21"/>
          <w:szCs w:val="21"/>
          <w:lang w:eastAsia="it-IT"/>
        </w:rPr>
        <w:t>"SESSION"</w:t>
      </w:r>
      <w:r w:rsidRPr="00644BEA">
        <w:rPr>
          <w:rFonts w:ascii="Consolas" w:eastAsia="Times New Roman" w:hAnsi="Consolas" w:cs="Times New Roman"/>
          <w:color w:val="000000"/>
          <w:sz w:val="21"/>
          <w:szCs w:val="21"/>
          <w:lang w:eastAsia="it-IT"/>
        </w:rPr>
        <w:t xml:space="preserve">) </w:t>
      </w:r>
      <w:r w:rsidRPr="00644BEA">
        <w:t xml:space="preserve">usata per </w:t>
      </w:r>
      <w:proofErr w:type="spellStart"/>
      <w:r w:rsidRPr="00644BEA">
        <w:t>reidirizzare</w:t>
      </w:r>
      <w:proofErr w:type="spellEnd"/>
      <w:r w:rsidRPr="00644BEA">
        <w:t xml:space="preserve"> ad altri controllers, da notare c</w:t>
      </w:r>
      <w:r>
        <w:t xml:space="preserve">he è una funzione statica quindi può essere usata anche esternamente senza bisogno di un </w:t>
      </w:r>
      <w:proofErr w:type="spellStart"/>
      <w:r>
        <w:t>instance</w:t>
      </w:r>
      <w:proofErr w:type="spellEnd"/>
      <w:r>
        <w:t xml:space="preserve"> della classe.</w:t>
      </w:r>
    </w:p>
    <w:p w:rsidR="001B6A9C" w:rsidRPr="006D55E0" w:rsidRDefault="00216333" w:rsidP="00216333">
      <w:pPr>
        <w:pStyle w:val="Paragrafoelenco"/>
        <w:numPr>
          <w:ilvl w:val="0"/>
          <w:numId w:val="34"/>
        </w:numPr>
        <w:rPr>
          <w:rStyle w:val="EntitaCarattere"/>
          <w:b w:val="0"/>
          <w:color w:val="auto"/>
        </w:rPr>
      </w:pPr>
      <w:proofErr w:type="spellStart"/>
      <w:r w:rsidRPr="00216333">
        <w:rPr>
          <w:b/>
        </w:rPr>
        <w:t>ControllerDecorator</w:t>
      </w:r>
      <w:proofErr w:type="spellEnd"/>
      <w:r w:rsidRPr="00216333">
        <w:rPr>
          <w:b/>
        </w:rPr>
        <w:t>(class)</w:t>
      </w:r>
      <w:r>
        <w:t xml:space="preserve">: classe che viene effettivamente </w:t>
      </w:r>
      <w:proofErr w:type="spellStart"/>
      <w:r>
        <w:t>instanziata</w:t>
      </w:r>
      <w:proofErr w:type="spellEnd"/>
      <w:r>
        <w:t xml:space="preserve"> e ha bisogno di in ingresso una istanza di Controller valida questa classe sfrutta il paradigma di programmazione </w:t>
      </w:r>
      <w:r w:rsidRPr="00216333">
        <w:rPr>
          <w:b/>
        </w:rPr>
        <w:t>Decorator</w:t>
      </w:r>
      <w:r>
        <w:rPr>
          <w:b/>
        </w:rPr>
        <w:t xml:space="preserve"> </w:t>
      </w:r>
      <w:r>
        <w:t xml:space="preserve">per aggiungere funzionalità alla istanza della classe controller si occupa di gestire i le </w:t>
      </w:r>
      <w:proofErr w:type="spellStart"/>
      <w:r w:rsidRPr="00216333">
        <w:rPr>
          <w:rStyle w:val="EntitaCarattere"/>
        </w:rPr>
        <w:t>Annotations</w:t>
      </w:r>
      <w:proofErr w:type="spellEnd"/>
      <w:r w:rsidRPr="00216333">
        <w:rPr>
          <w:rStyle w:val="EntitaCarattere"/>
        </w:rPr>
        <w:t xml:space="preserve"> </w:t>
      </w:r>
      <w:proofErr w:type="spellStart"/>
      <w:r w:rsidRPr="00216333">
        <w:rPr>
          <w:rStyle w:val="EntitaCarattere"/>
        </w:rPr>
        <w:t>comments</w:t>
      </w:r>
      <w:proofErr w:type="spellEnd"/>
      <w:r w:rsidRPr="00216333">
        <w:rPr>
          <w:rStyle w:val="EntitaCarattere"/>
        </w:rPr>
        <w:t xml:space="preserve"> </w:t>
      </w:r>
      <w:r w:rsidRPr="00216333">
        <w:t>tramite</w:t>
      </w:r>
      <w:r>
        <w:t xml:space="preserve"> l’uso di </w:t>
      </w:r>
      <w:r w:rsidR="009532B5">
        <w:rPr>
          <w:rStyle w:val="EntitaCarattere"/>
        </w:rPr>
        <w:t>C</w:t>
      </w:r>
      <w:r w:rsidR="009532B5" w:rsidRPr="009532B5">
        <w:rPr>
          <w:rStyle w:val="EntitaCarattere"/>
        </w:rPr>
        <w:t>o</w:t>
      </w:r>
      <w:r w:rsidRPr="009532B5">
        <w:rPr>
          <w:rStyle w:val="EntitaCarattere"/>
        </w:rPr>
        <w:t xml:space="preserve">de </w:t>
      </w:r>
      <w:proofErr w:type="spellStart"/>
      <w:r w:rsidR="009532B5">
        <w:rPr>
          <w:rStyle w:val="EntitaCarattere"/>
        </w:rPr>
        <w:t>I</w:t>
      </w:r>
      <w:r w:rsidRPr="009532B5">
        <w:rPr>
          <w:rStyle w:val="EntitaCarattere"/>
        </w:rPr>
        <w:t>nspection</w:t>
      </w:r>
      <w:proofErr w:type="spellEnd"/>
      <w:r w:rsidRPr="009532B5">
        <w:rPr>
          <w:rStyle w:val="EntitaCarattere"/>
        </w:rPr>
        <w:t xml:space="preserve"> e </w:t>
      </w:r>
      <w:r w:rsidR="009532B5">
        <w:rPr>
          <w:rStyle w:val="EntitaCarattere"/>
        </w:rPr>
        <w:t>C</w:t>
      </w:r>
      <w:r w:rsidRPr="009532B5">
        <w:rPr>
          <w:rStyle w:val="EntitaCarattere"/>
        </w:rPr>
        <w:t xml:space="preserve">ode </w:t>
      </w:r>
      <w:proofErr w:type="spellStart"/>
      <w:r w:rsidR="009532B5">
        <w:rPr>
          <w:rStyle w:val="EntitaCarattere"/>
        </w:rPr>
        <w:t>R</w:t>
      </w:r>
      <w:r w:rsidRPr="009532B5">
        <w:rPr>
          <w:rStyle w:val="EntitaCarattere"/>
        </w:rPr>
        <w:t>eflection</w:t>
      </w:r>
      <w:proofErr w:type="spellEnd"/>
      <w:r>
        <w:t xml:space="preserve"> per eseguire metodi definiti nei commenti sopra ogni metodo e anche di eseguire i metodi corretti richiesti dall’ URI con cui si visita lo script, si occupa anche delle </w:t>
      </w:r>
      <w:proofErr w:type="spellStart"/>
      <w:r w:rsidRPr="00216333">
        <w:rPr>
          <w:rStyle w:val="EntitaCarattere"/>
        </w:rPr>
        <w:t>Dependency</w:t>
      </w:r>
      <w:proofErr w:type="spellEnd"/>
      <w:r w:rsidRPr="00216333">
        <w:rPr>
          <w:rStyle w:val="EntitaCarattere"/>
        </w:rPr>
        <w:t xml:space="preserve"> Injection</w:t>
      </w:r>
      <w:r>
        <w:rPr>
          <w:rStyle w:val="EntitaCarattere"/>
        </w:rPr>
        <w:t>.</w:t>
      </w:r>
    </w:p>
    <w:p w:rsidR="006D55E0" w:rsidRPr="006D55E0" w:rsidRDefault="006D55E0" w:rsidP="00216333">
      <w:pPr>
        <w:pStyle w:val="Paragrafoelenco"/>
        <w:numPr>
          <w:ilvl w:val="0"/>
          <w:numId w:val="34"/>
        </w:numPr>
        <w:rPr>
          <w:b/>
        </w:rPr>
      </w:pPr>
      <w:proofErr w:type="spellStart"/>
      <w:r w:rsidRPr="006D55E0">
        <w:rPr>
          <w:b/>
        </w:rPr>
        <w:t>AnnotatedMethod</w:t>
      </w:r>
      <w:proofErr w:type="spellEnd"/>
      <w:r w:rsidRPr="006D55E0">
        <w:rPr>
          <w:b/>
        </w:rPr>
        <w:t xml:space="preserve"> </w:t>
      </w:r>
      <w:r w:rsidRPr="006D55E0">
        <w:t>e</w:t>
      </w:r>
      <w:r w:rsidRPr="006D55E0">
        <w:rPr>
          <w:b/>
        </w:rPr>
        <w:t xml:space="preserve"> </w:t>
      </w:r>
      <w:proofErr w:type="spellStart"/>
      <w:r w:rsidRPr="006D55E0">
        <w:rPr>
          <w:b/>
        </w:rPr>
        <w:t>ServiceMethod</w:t>
      </w:r>
      <w:proofErr w:type="spellEnd"/>
      <w:r w:rsidRPr="006D55E0">
        <w:rPr>
          <w:b/>
        </w:rPr>
        <w:t xml:space="preserve">: </w:t>
      </w:r>
      <w:r w:rsidRPr="006D55E0">
        <w:t>classi usate per e</w:t>
      </w:r>
      <w:r>
        <w:t xml:space="preserve">seguire i metodi richiesti nelle annotazioni usate dal </w:t>
      </w:r>
      <w:proofErr w:type="spellStart"/>
      <w:r>
        <w:t>ControllerDecorator</w:t>
      </w:r>
      <w:proofErr w:type="spellEnd"/>
    </w:p>
    <w:p w:rsidR="006D55E0" w:rsidRPr="006D55E0" w:rsidRDefault="006D55E0" w:rsidP="006D55E0">
      <w:pPr>
        <w:rPr>
          <w:b/>
        </w:rPr>
      </w:pPr>
    </w:p>
    <w:p w:rsidR="006D55E0" w:rsidRDefault="006D55E0" w:rsidP="006D55E0">
      <w:pPr>
        <w:pStyle w:val="Titolo2"/>
      </w:pPr>
      <w:r>
        <w:t>Templating classes</w:t>
      </w:r>
    </w:p>
    <w:p w:rsidR="006D55E0" w:rsidRDefault="00AE08DD" w:rsidP="006D55E0">
      <w:r>
        <w:t xml:space="preserve">Queste classi sono state create per consentire una modulare composizione delle pagine da mostrare all’utente, il concetto su cui si basa e il concetto di </w:t>
      </w:r>
      <w:r w:rsidRPr="00AE08DD">
        <w:rPr>
          <w:rStyle w:val="EntitaCarattere"/>
        </w:rPr>
        <w:t>Componente</w:t>
      </w:r>
      <w:r>
        <w:rPr>
          <w:rStyle w:val="EntitaCarattere"/>
        </w:rPr>
        <w:t xml:space="preserve"> </w:t>
      </w:r>
      <w:r w:rsidR="006527DD">
        <w:rPr>
          <w:rStyle w:val="EntitaCarattere"/>
        </w:rPr>
        <w:t xml:space="preserve">(DOM Tag) </w:t>
      </w:r>
      <w:r>
        <w:t xml:space="preserve">ogni tag del template viene processato dalla classe </w:t>
      </w:r>
      <w:proofErr w:type="spellStart"/>
      <w:r w:rsidR="005117AD" w:rsidRPr="005117AD">
        <w:rPr>
          <w:b/>
        </w:rPr>
        <w:t>t</w:t>
      </w:r>
      <w:r w:rsidRPr="005117AD">
        <w:rPr>
          <w:b/>
        </w:rPr>
        <w:t>agProcessor</w:t>
      </w:r>
      <w:proofErr w:type="spellEnd"/>
      <w:r>
        <w:rPr>
          <w:b/>
        </w:rPr>
        <w:t xml:space="preserve"> </w:t>
      </w:r>
      <w:r>
        <w:t>e nel caso sia un tag custom (ovvero che rientra nel pattern t-</w:t>
      </w:r>
      <w:proofErr w:type="spellStart"/>
      <w:r>
        <w:t>customtag</w:t>
      </w:r>
      <w:proofErr w:type="spellEnd"/>
      <w:r>
        <w:t xml:space="preserve">) viene eseguita la funzione render della classe corrispondente (che deve essere una classe che estende la classe </w:t>
      </w:r>
      <w:proofErr w:type="spellStart"/>
      <w:r w:rsidRPr="00AE08DD">
        <w:rPr>
          <w:b/>
        </w:rPr>
        <w:t>htmlTag</w:t>
      </w:r>
      <w:proofErr w:type="spellEnd"/>
      <w:r>
        <w:t>).</w:t>
      </w:r>
      <w:r w:rsidR="006527DD">
        <w:t xml:space="preserve"> Per</w:t>
      </w:r>
      <w:r>
        <w:t xml:space="preserve"> </w:t>
      </w:r>
      <w:r w:rsidR="006527DD">
        <w:t xml:space="preserve">ogni </w:t>
      </w:r>
      <w:r w:rsidRPr="006527DD">
        <w:rPr>
          <w:b/>
        </w:rPr>
        <w:t>DOM tag</w:t>
      </w:r>
      <w:r w:rsidR="006527DD">
        <w:rPr>
          <w:b/>
        </w:rPr>
        <w:t xml:space="preserve"> </w:t>
      </w:r>
      <w:r w:rsidR="006527DD">
        <w:t xml:space="preserve">(anche quelli standard html) vengono processati gli attributi che possono essere considerati gli input dei Componenti questi dati sono poi passati ad ogni tag che </w:t>
      </w:r>
      <w:r w:rsidR="002F44C0">
        <w:t>è</w:t>
      </w:r>
      <w:r w:rsidR="006527DD">
        <w:t xml:space="preserve"> figlio di </w:t>
      </w:r>
      <w:r w:rsidR="006527DD" w:rsidRPr="005117AD">
        <w:rPr>
          <w:u w:val="single"/>
        </w:rPr>
        <w:t>quello</w:t>
      </w:r>
      <w:r w:rsidR="006527DD">
        <w:t xml:space="preserve"> appena processato consentendo cosi di ottenere uno scope per i dati e di poter creare un </w:t>
      </w:r>
      <w:proofErr w:type="spellStart"/>
      <w:r w:rsidR="006527DD">
        <w:t>nesting</w:t>
      </w:r>
      <w:proofErr w:type="spellEnd"/>
      <w:r w:rsidR="006527DD">
        <w:t xml:space="preserve"> logico dei tags.</w:t>
      </w:r>
    </w:p>
    <w:p w:rsidR="006527DD" w:rsidRPr="006527DD" w:rsidRDefault="006527DD" w:rsidP="006D55E0">
      <w:r>
        <w:t>Grafico del processing dei tag DOM (</w:t>
      </w:r>
      <w:proofErr w:type="spellStart"/>
      <w:r w:rsidR="005117AD">
        <w:t>t</w:t>
      </w:r>
      <w:r>
        <w:t>agProcessor</w:t>
      </w:r>
      <w:proofErr w:type="spellEnd"/>
      <w:r>
        <w:t xml:space="preserve"> class):</w:t>
      </w:r>
    </w:p>
    <w:p w:rsidR="001B6A9C" w:rsidRDefault="00CC2F1E" w:rsidP="00532F64">
      <w:pPr>
        <w:jc w:val="center"/>
      </w:pPr>
      <w:r>
        <w:rPr>
          <w:noProof/>
        </w:rPr>
        <w:drawing>
          <wp:inline distT="0" distB="0" distL="0" distR="0" wp14:anchorId="15678FCA" wp14:editId="4103E437">
            <wp:extent cx="5732145" cy="2787222"/>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732145" cy="2787222"/>
                    </a:xfrm>
                    <a:prstGeom prst="rect">
                      <a:avLst/>
                    </a:prstGeom>
                    <a:noFill/>
                    <a:ln>
                      <a:noFill/>
                    </a:ln>
                  </pic:spPr>
                </pic:pic>
              </a:graphicData>
            </a:graphic>
          </wp:inline>
        </w:drawing>
      </w:r>
    </w:p>
    <w:p w:rsidR="00532F64" w:rsidRDefault="00532F64" w:rsidP="00532F64">
      <w:r>
        <w:lastRenderedPageBreak/>
        <w:t xml:space="preserve">Classi del </w:t>
      </w:r>
      <w:proofErr w:type="spellStart"/>
      <w:r>
        <w:t>templating</w:t>
      </w:r>
      <w:proofErr w:type="spellEnd"/>
      <w:r>
        <w:t xml:space="preserve"> system del progetto:</w:t>
      </w:r>
    </w:p>
    <w:p w:rsidR="00532F64" w:rsidRDefault="00532F64" w:rsidP="00532F64">
      <w:pPr>
        <w:pStyle w:val="Paragrafoelenco"/>
        <w:numPr>
          <w:ilvl w:val="0"/>
          <w:numId w:val="35"/>
        </w:numPr>
      </w:pPr>
      <w:proofErr w:type="spellStart"/>
      <w:r>
        <w:rPr>
          <w:b/>
        </w:rPr>
        <w:t>PageModel</w:t>
      </w:r>
      <w:proofErr w:type="spellEnd"/>
      <w:r>
        <w:rPr>
          <w:b/>
        </w:rPr>
        <w:t xml:space="preserve"> (</w:t>
      </w:r>
      <w:r w:rsidR="00F26BCC">
        <w:rPr>
          <w:b/>
        </w:rPr>
        <w:t>class</w:t>
      </w:r>
      <w:r>
        <w:rPr>
          <w:b/>
        </w:rPr>
        <w:t xml:space="preserve">): </w:t>
      </w:r>
      <w:r w:rsidR="0031219A">
        <w:t xml:space="preserve">questa che viene </w:t>
      </w:r>
      <w:proofErr w:type="spellStart"/>
      <w:r w:rsidR="0031219A">
        <w:t>instaziata</w:t>
      </w:r>
      <w:proofErr w:type="spellEnd"/>
      <w:r w:rsidR="0031219A">
        <w:t xml:space="preserve"> e popolata con i dati da passare alla </w:t>
      </w:r>
      <w:proofErr w:type="spellStart"/>
      <w:r w:rsidR="0031219A">
        <w:t>view</w:t>
      </w:r>
      <w:proofErr w:type="spellEnd"/>
      <w:r w:rsidR="0031219A">
        <w:t xml:space="preserve"> che poi verrà processata dalla classe </w:t>
      </w:r>
      <w:proofErr w:type="spellStart"/>
      <w:r w:rsidR="0031219A">
        <w:t>tagProcessor</w:t>
      </w:r>
      <w:proofErr w:type="spellEnd"/>
      <w:r w:rsidR="0031219A">
        <w:t xml:space="preserve">. È possibile fare il </w:t>
      </w:r>
      <w:proofErr w:type="spellStart"/>
      <w:r w:rsidR="0031219A">
        <w:t>nesting</w:t>
      </w:r>
      <w:proofErr w:type="spellEnd"/>
      <w:r w:rsidR="0031219A">
        <w:t xml:space="preserve"> di </w:t>
      </w:r>
      <w:r w:rsidR="009532B5">
        <w:t>più</w:t>
      </w:r>
      <w:r w:rsidR="0031219A">
        <w:t xml:space="preserve"> </w:t>
      </w:r>
      <w:proofErr w:type="spellStart"/>
      <w:r w:rsidR="0031219A">
        <w:t>pageModels</w:t>
      </w:r>
      <w:proofErr w:type="spellEnd"/>
      <w:r w:rsidR="0031219A">
        <w:t xml:space="preserve"> semplicemente facendo il render di un altro </w:t>
      </w:r>
      <w:proofErr w:type="spellStart"/>
      <w:r w:rsidR="0031219A">
        <w:t>pageModel</w:t>
      </w:r>
      <w:proofErr w:type="spellEnd"/>
      <w:r w:rsidR="0031219A">
        <w:t xml:space="preserve"> nel body del padre. Questa classe si preoccupa anche di caricare gli asset (script o file di stile </w:t>
      </w:r>
      <w:r w:rsidR="009532B5">
        <w:t>CSS</w:t>
      </w:r>
      <w:r w:rsidR="0031219A">
        <w:t xml:space="preserve"> o immagini …) definiti nella proprietà </w:t>
      </w:r>
      <w:proofErr w:type="spellStart"/>
      <w:r w:rsidR="0031219A" w:rsidRPr="0031219A">
        <w:rPr>
          <w:b/>
        </w:rPr>
        <w:t>resources</w:t>
      </w:r>
      <w:proofErr w:type="spellEnd"/>
      <w:r w:rsidR="0031219A">
        <w:rPr>
          <w:b/>
        </w:rPr>
        <w:t xml:space="preserve"> </w:t>
      </w:r>
      <w:r w:rsidR="0031219A">
        <w:t xml:space="preserve">mentre i dati sono messi in un array associativo chiave valore nella proprietà </w:t>
      </w:r>
      <w:r w:rsidR="0031219A" w:rsidRPr="0031219A">
        <w:rPr>
          <w:b/>
        </w:rPr>
        <w:t>model</w:t>
      </w:r>
      <w:r w:rsidR="0031219A">
        <w:rPr>
          <w:b/>
        </w:rPr>
        <w:t xml:space="preserve"> </w:t>
      </w:r>
      <w:r w:rsidR="0031219A">
        <w:t xml:space="preserve">questi dati poi possono essere referenziati negli attributi dei </w:t>
      </w:r>
      <w:r w:rsidR="0031219A" w:rsidRPr="0031219A">
        <w:rPr>
          <w:rStyle w:val="EntitaCarattere"/>
        </w:rPr>
        <w:t>Componenti DOM</w:t>
      </w:r>
      <w:r w:rsidR="0031219A">
        <w:t xml:space="preserve"> (</w:t>
      </w:r>
      <w:r w:rsidR="0031219A" w:rsidRPr="0031219A">
        <w:rPr>
          <w:b/>
        </w:rPr>
        <w:t>custom tags</w:t>
      </w:r>
      <w:r w:rsidR="0031219A">
        <w:t xml:space="preserve"> e anche </w:t>
      </w:r>
      <w:proofErr w:type="spellStart"/>
      <w:r w:rsidR="0031219A" w:rsidRPr="0031219A">
        <w:rPr>
          <w:b/>
        </w:rPr>
        <w:t>stardard</w:t>
      </w:r>
      <w:proofErr w:type="spellEnd"/>
      <w:r w:rsidR="0031219A" w:rsidRPr="0031219A">
        <w:rPr>
          <w:b/>
        </w:rPr>
        <w:t xml:space="preserve"> html</w:t>
      </w:r>
      <w:r w:rsidR="0031219A">
        <w:t xml:space="preserve"> tags) con la chiave associata</w:t>
      </w:r>
      <w:r w:rsidR="00F53B4C">
        <w:t xml:space="preserve">, possono essere passati dati anche complessi non solo stringhe o numeri ma anche array, classi, enumeratori o qualsiasi altro costrutto del </w:t>
      </w:r>
      <w:r w:rsidR="00F53B4C" w:rsidRPr="00F53B4C">
        <w:rPr>
          <w:b/>
        </w:rPr>
        <w:t>PHP</w:t>
      </w:r>
      <w:r w:rsidR="0031219A">
        <w:t>.</w:t>
      </w:r>
    </w:p>
    <w:p w:rsidR="0031219A" w:rsidRPr="0031219A" w:rsidRDefault="0031219A" w:rsidP="0031219A">
      <w:pPr>
        <w:pStyle w:val="Paragrafoelenco"/>
        <w:numPr>
          <w:ilvl w:val="1"/>
          <w:numId w:val="35"/>
        </w:numPr>
      </w:pPr>
      <w:r>
        <w:rPr>
          <w:b/>
        </w:rPr>
        <w:t>Esempi di referenziazione dei dati:</w:t>
      </w:r>
    </w:p>
    <w:p w:rsidR="0031219A" w:rsidRPr="0031219A" w:rsidRDefault="0031219A" w:rsidP="0031219A">
      <w:pPr>
        <w:pStyle w:val="Paragrafoelenco"/>
        <w:numPr>
          <w:ilvl w:val="2"/>
          <w:numId w:val="35"/>
        </w:numPr>
        <w:shd w:val="clear" w:color="auto" w:fill="FFFFFF"/>
        <w:spacing w:before="0" w:after="0" w:line="285" w:lineRule="atLeast"/>
        <w:rPr>
          <w:rFonts w:ascii="Consolas" w:eastAsia="Times New Roman" w:hAnsi="Consolas" w:cs="Times New Roman"/>
          <w:color w:val="000000"/>
          <w:sz w:val="21"/>
          <w:szCs w:val="21"/>
          <w:lang w:eastAsia="it-IT"/>
        </w:rPr>
      </w:pPr>
      <w:r w:rsidRPr="0031219A">
        <w:rPr>
          <w:rFonts w:ascii="Consolas" w:eastAsia="Times New Roman" w:hAnsi="Consolas" w:cs="Times New Roman"/>
          <w:color w:val="0000FF"/>
          <w:sz w:val="21"/>
          <w:szCs w:val="21"/>
          <w:lang w:eastAsia="it-IT"/>
        </w:rPr>
        <w:t>@{</w:t>
      </w:r>
      <w:proofErr w:type="gramStart"/>
      <w:r>
        <w:rPr>
          <w:rFonts w:ascii="Consolas" w:eastAsia="Times New Roman" w:hAnsi="Consolas" w:cs="Times New Roman"/>
          <w:color w:val="0000FF"/>
          <w:sz w:val="21"/>
          <w:szCs w:val="21"/>
          <w:lang w:eastAsia="it-IT"/>
        </w:rPr>
        <w:t>variabile:[</w:t>
      </w:r>
      <w:proofErr w:type="gramEnd"/>
      <w:r>
        <w:rPr>
          <w:rFonts w:ascii="Consolas" w:eastAsia="Times New Roman" w:hAnsi="Consolas" w:cs="Times New Roman"/>
          <w:color w:val="0000FF"/>
          <w:sz w:val="21"/>
          <w:szCs w:val="21"/>
          <w:lang w:eastAsia="it-IT"/>
        </w:rPr>
        <w:t>default]</w:t>
      </w:r>
      <w:r w:rsidRPr="0031219A">
        <w:rPr>
          <w:rFonts w:ascii="Consolas" w:eastAsia="Times New Roman" w:hAnsi="Consolas" w:cs="Times New Roman"/>
          <w:color w:val="0000FF"/>
          <w:sz w:val="21"/>
          <w:szCs w:val="21"/>
          <w:lang w:eastAsia="it-IT"/>
        </w:rPr>
        <w:t>}</w:t>
      </w:r>
      <w:r>
        <w:rPr>
          <w:rFonts w:ascii="Consolas" w:eastAsia="Times New Roman" w:hAnsi="Consolas" w:cs="Times New Roman"/>
          <w:color w:val="0000FF"/>
          <w:sz w:val="21"/>
          <w:szCs w:val="21"/>
          <w:lang w:eastAsia="it-IT"/>
        </w:rPr>
        <w:t xml:space="preserve"> </w:t>
      </w:r>
      <w:r>
        <w:t xml:space="preserve">questa scrittura </w:t>
      </w:r>
      <w:r w:rsidR="00F53B4C">
        <w:t>è</w:t>
      </w:r>
      <w:r>
        <w:t xml:space="preserve"> possibil</w:t>
      </w:r>
      <w:r w:rsidR="00F53B4C">
        <w:t>e</w:t>
      </w:r>
      <w:r>
        <w:t xml:space="preserve"> utilizzarla solo </w:t>
      </w:r>
      <w:r w:rsidR="009532B5">
        <w:t>negli</w:t>
      </w:r>
      <w:r>
        <w:t xml:space="preserve"> attributi dei tags DOM, significa che verrà passato il valore del template referenziato dalla nome della chiave </w:t>
      </w:r>
      <w:r w:rsidRPr="0031219A">
        <w:rPr>
          <w:b/>
        </w:rPr>
        <w:t>var</w:t>
      </w:r>
      <w:r>
        <w:rPr>
          <w:b/>
        </w:rPr>
        <w:t>iabile</w:t>
      </w:r>
      <w:r w:rsidRPr="0031219A">
        <w:rPr>
          <w:b/>
        </w:rPr>
        <w:t xml:space="preserve"> </w:t>
      </w:r>
      <w:r>
        <w:t>nell’array</w:t>
      </w:r>
      <w:r w:rsidR="00F53B4C">
        <w:t>.</w:t>
      </w:r>
    </w:p>
    <w:p w:rsidR="0031219A" w:rsidRDefault="0031219A" w:rsidP="0031219A">
      <w:pPr>
        <w:pStyle w:val="Paragrafoelenco"/>
        <w:numPr>
          <w:ilvl w:val="2"/>
          <w:numId w:val="35"/>
        </w:numPr>
      </w:pPr>
      <w:r w:rsidRPr="00F53B4C">
        <w:rPr>
          <w:rFonts w:ascii="Consolas" w:eastAsia="Times New Roman" w:hAnsi="Consolas" w:cs="Times New Roman"/>
          <w:color w:val="0000FF"/>
          <w:sz w:val="21"/>
          <w:szCs w:val="21"/>
          <w:lang w:eastAsia="it-IT"/>
        </w:rPr>
        <w:t xml:space="preserve">${codice </w:t>
      </w:r>
      <w:proofErr w:type="spellStart"/>
      <w:r w:rsidRPr="00F53B4C">
        <w:rPr>
          <w:rFonts w:ascii="Consolas" w:eastAsia="Times New Roman" w:hAnsi="Consolas" w:cs="Times New Roman"/>
          <w:color w:val="0000FF"/>
          <w:sz w:val="21"/>
          <w:szCs w:val="21"/>
          <w:lang w:eastAsia="it-IT"/>
        </w:rPr>
        <w:t>php</w:t>
      </w:r>
      <w:proofErr w:type="spellEnd"/>
      <w:r w:rsidRPr="00F53B4C">
        <w:rPr>
          <w:rFonts w:ascii="Consolas" w:eastAsia="Times New Roman" w:hAnsi="Consolas" w:cs="Times New Roman"/>
          <w:color w:val="0000FF"/>
          <w:sz w:val="21"/>
          <w:szCs w:val="21"/>
          <w:lang w:eastAsia="it-IT"/>
        </w:rPr>
        <w:t xml:space="preserve"> valido}</w:t>
      </w:r>
      <w:r w:rsidR="00F53B4C">
        <w:rPr>
          <w:rFonts w:ascii="Consolas" w:eastAsia="Times New Roman" w:hAnsi="Consolas" w:cs="Times New Roman"/>
          <w:color w:val="0000FF"/>
          <w:sz w:val="21"/>
          <w:szCs w:val="21"/>
          <w:lang w:eastAsia="it-IT"/>
        </w:rPr>
        <w:t xml:space="preserve"> </w:t>
      </w:r>
      <w:r w:rsidR="00F53B4C" w:rsidRPr="00F53B4C">
        <w:t xml:space="preserve">questa scrittura è utilizzabile ovunque sia negli attributi dei tag sia in qualsiasi altra parte del codice html in base alla sua posizione durante il </w:t>
      </w:r>
      <w:proofErr w:type="spellStart"/>
      <w:r w:rsidR="00F53B4C" w:rsidRPr="00F53B4C">
        <w:t>parsing</w:t>
      </w:r>
      <w:proofErr w:type="spellEnd"/>
      <w:r w:rsidR="00F53B4C" w:rsidRPr="00F53B4C">
        <w:t xml:space="preserve"> </w:t>
      </w:r>
      <w:proofErr w:type="spellStart"/>
      <w:r w:rsidR="00F53B4C" w:rsidRPr="00F53B4C">
        <w:t>verra’</w:t>
      </w:r>
      <w:proofErr w:type="spellEnd"/>
      <w:r w:rsidR="00F53B4C" w:rsidRPr="00F53B4C">
        <w:t xml:space="preserve"> prodotto il corrispettivo DOM valido.</w:t>
      </w:r>
    </w:p>
    <w:p w:rsidR="00F53B4C" w:rsidRPr="00F53B4C" w:rsidRDefault="00F53B4C" w:rsidP="0031219A">
      <w:pPr>
        <w:pStyle w:val="Paragrafoelenco"/>
        <w:numPr>
          <w:ilvl w:val="2"/>
          <w:numId w:val="35"/>
        </w:numPr>
      </w:pPr>
      <w:proofErr w:type="gramStart"/>
      <w:r w:rsidRPr="0031219A">
        <w:rPr>
          <w:rFonts w:ascii="Consolas" w:eastAsia="Times New Roman" w:hAnsi="Consolas" w:cs="Times New Roman"/>
          <w:color w:val="0000FF"/>
          <w:sz w:val="21"/>
          <w:szCs w:val="21"/>
          <w:lang w:eastAsia="it-IT"/>
        </w:rPr>
        <w:t>@{</w:t>
      </w:r>
      <w:proofErr w:type="gramEnd"/>
      <w:r w:rsidRPr="0031219A">
        <w:rPr>
          <w:rFonts w:ascii="Consolas" w:eastAsia="Times New Roman" w:hAnsi="Consolas" w:cs="Times New Roman"/>
          <w:color w:val="0000FF"/>
          <w:sz w:val="21"/>
          <w:szCs w:val="21"/>
          <w:lang w:eastAsia="it-IT"/>
        </w:rPr>
        <w:t>variabile:[${</w:t>
      </w:r>
      <w:proofErr w:type="spellStart"/>
      <w:r w:rsidRPr="0031219A">
        <w:rPr>
          <w:rFonts w:ascii="Consolas" w:eastAsia="Times New Roman" w:hAnsi="Consolas" w:cs="Times New Roman"/>
          <w:color w:val="0000FF"/>
          <w:sz w:val="21"/>
          <w:szCs w:val="21"/>
          <w:lang w:eastAsia="it-IT"/>
        </w:rPr>
        <w:t>return</w:t>
      </w:r>
      <w:proofErr w:type="spellEnd"/>
      <w:r w:rsidRPr="0031219A">
        <w:rPr>
          <w:rFonts w:ascii="Consolas" w:eastAsia="Times New Roman" w:hAnsi="Consolas" w:cs="Times New Roman"/>
          <w:color w:val="0000FF"/>
          <w:sz w:val="21"/>
          <w:szCs w:val="21"/>
          <w:lang w:eastAsia="it-IT"/>
        </w:rPr>
        <w:t xml:space="preserve"> ‘ciao’}]} </w:t>
      </w:r>
      <w:r w:rsidRPr="0031219A">
        <w:t>è</w:t>
      </w:r>
      <w:r>
        <w:t xml:space="preserve"> possibile fare il </w:t>
      </w:r>
      <w:proofErr w:type="spellStart"/>
      <w:r>
        <w:t>nesting</w:t>
      </w:r>
      <w:proofErr w:type="spellEnd"/>
      <w:r>
        <w:t xml:space="preserve"> delle due scritture.</w:t>
      </w:r>
    </w:p>
    <w:p w:rsidR="0031219A" w:rsidRPr="00F26BCC" w:rsidRDefault="00F53B4C" w:rsidP="00532F64">
      <w:pPr>
        <w:pStyle w:val="Paragrafoelenco"/>
        <w:numPr>
          <w:ilvl w:val="0"/>
          <w:numId w:val="35"/>
        </w:numPr>
        <w:rPr>
          <w:b/>
        </w:rPr>
      </w:pPr>
      <w:proofErr w:type="spellStart"/>
      <w:r w:rsidRPr="00F53B4C">
        <w:rPr>
          <w:b/>
        </w:rPr>
        <w:t>tagProcessor</w:t>
      </w:r>
      <w:proofErr w:type="spellEnd"/>
      <w:r w:rsidRPr="00F53B4C">
        <w:rPr>
          <w:b/>
        </w:rPr>
        <w:t xml:space="preserve"> (</w:t>
      </w:r>
      <w:r w:rsidR="00F26BCC">
        <w:rPr>
          <w:b/>
        </w:rPr>
        <w:t>class</w:t>
      </w:r>
      <w:r w:rsidRPr="00F53B4C">
        <w:rPr>
          <w:b/>
        </w:rPr>
        <w:t>):</w:t>
      </w:r>
      <w:r w:rsidR="00F26BCC">
        <w:rPr>
          <w:b/>
        </w:rPr>
        <w:t xml:space="preserve"> </w:t>
      </w:r>
      <w:r w:rsidR="00F26BCC">
        <w:t xml:space="preserve">questa classe si occupa di processare tutti i tag DOM presenti nel </w:t>
      </w:r>
      <w:proofErr w:type="spellStart"/>
      <w:r w:rsidR="00F26BCC">
        <w:t>tamplate</w:t>
      </w:r>
      <w:proofErr w:type="spellEnd"/>
      <w:r w:rsidR="00F26BCC">
        <w:t xml:space="preserve"> dichiarato dalla classe </w:t>
      </w:r>
      <w:proofErr w:type="spellStart"/>
      <w:r w:rsidR="00F26BCC" w:rsidRPr="00F26BCC">
        <w:rPr>
          <w:b/>
        </w:rPr>
        <w:t>PageModel</w:t>
      </w:r>
      <w:proofErr w:type="spellEnd"/>
      <w:r w:rsidR="00F26BCC">
        <w:rPr>
          <w:b/>
        </w:rPr>
        <w:t xml:space="preserve">. </w:t>
      </w:r>
      <w:r w:rsidR="00F26BCC">
        <w:t xml:space="preserve">Utilizza la </w:t>
      </w:r>
      <w:proofErr w:type="spellStart"/>
      <w:r w:rsidR="00F26BCC">
        <w:t>ricorsione</w:t>
      </w:r>
      <w:proofErr w:type="spellEnd"/>
      <w:r w:rsidR="00F26BCC">
        <w:t xml:space="preserve"> per il processing e si occupa anche di copiare il model dei tag padri nei tag figli e di ricomporre un documento DOM valido.</w:t>
      </w:r>
    </w:p>
    <w:p w:rsidR="00F26BCC" w:rsidRPr="00994F71" w:rsidRDefault="00F26BCC" w:rsidP="00532F64">
      <w:pPr>
        <w:pStyle w:val="Paragrafoelenco"/>
        <w:numPr>
          <w:ilvl w:val="0"/>
          <w:numId w:val="35"/>
        </w:numPr>
        <w:rPr>
          <w:b/>
        </w:rPr>
      </w:pPr>
      <w:proofErr w:type="spellStart"/>
      <w:r>
        <w:rPr>
          <w:b/>
        </w:rPr>
        <w:t>htmlTag</w:t>
      </w:r>
      <w:proofErr w:type="spellEnd"/>
      <w:r>
        <w:rPr>
          <w:b/>
        </w:rPr>
        <w:t xml:space="preserve"> (</w:t>
      </w:r>
      <w:r w:rsidRPr="001B6A9C">
        <w:rPr>
          <w:b/>
        </w:rPr>
        <w:t>abstract</w:t>
      </w:r>
      <w:r>
        <w:rPr>
          <w:b/>
        </w:rPr>
        <w:t xml:space="preserve">): </w:t>
      </w:r>
      <w:r w:rsidR="00994F71" w:rsidRPr="00994F71">
        <w:t>questa</w:t>
      </w:r>
      <w:r w:rsidR="00994F71">
        <w:t xml:space="preserve"> </w:t>
      </w:r>
      <w:r w:rsidR="009532B5">
        <w:t>è</w:t>
      </w:r>
      <w:r w:rsidR="00994F71">
        <w:t xml:space="preserve"> la classe base che ogni tag deve estendere per essere utilizzato e </w:t>
      </w:r>
      <w:r w:rsidR="009532B5">
        <w:t>riconosciuto</w:t>
      </w:r>
      <w:r w:rsidR="00994F71">
        <w:t xml:space="preserve"> durante il processing della classe </w:t>
      </w:r>
      <w:proofErr w:type="spellStart"/>
      <w:r w:rsidR="00994F71">
        <w:t>tagProcessor</w:t>
      </w:r>
      <w:proofErr w:type="spellEnd"/>
      <w:r w:rsidR="00994F71">
        <w:t xml:space="preserve">. Ogni classe che estende </w:t>
      </w:r>
      <w:proofErr w:type="spellStart"/>
      <w:r w:rsidR="00994F71">
        <w:t>htmlTag</w:t>
      </w:r>
      <w:proofErr w:type="spellEnd"/>
      <w:r w:rsidR="00994F71">
        <w:t xml:space="preserve"> deve implementare il </w:t>
      </w:r>
      <w:r w:rsidR="00994F71" w:rsidRPr="00994F71">
        <w:rPr>
          <w:u w:val="single"/>
        </w:rPr>
        <w:t>metodo</w:t>
      </w:r>
      <w:r w:rsidR="00994F71">
        <w:t xml:space="preserve"> </w:t>
      </w:r>
      <w:proofErr w:type="spellStart"/>
      <w:proofErr w:type="gramStart"/>
      <w:r w:rsidR="00994F71">
        <w:t>getModel</w:t>
      </w:r>
      <w:proofErr w:type="spellEnd"/>
      <w:r w:rsidR="00994F71">
        <w:t>(</w:t>
      </w:r>
      <w:proofErr w:type="gramEnd"/>
      <w:r w:rsidR="00994F71">
        <w:t>).</w:t>
      </w:r>
    </w:p>
    <w:p w:rsidR="00994F71" w:rsidRDefault="00994F71" w:rsidP="00994F71">
      <w:pPr>
        <w:rPr>
          <w:b/>
        </w:rPr>
      </w:pPr>
      <w:r>
        <w:rPr>
          <w:b/>
        </w:rPr>
        <w:t>Grafico UML:</w:t>
      </w:r>
    </w:p>
    <w:p w:rsidR="00994F71" w:rsidRPr="00994F71" w:rsidRDefault="00994F71" w:rsidP="00994F71">
      <w:pPr>
        <w:jc w:val="center"/>
        <w:rPr>
          <w:b/>
        </w:rPr>
      </w:pPr>
      <w:r>
        <w:rPr>
          <w:b/>
          <w:noProof/>
        </w:rPr>
        <w:drawing>
          <wp:inline distT="0" distB="0" distL="0" distR="0">
            <wp:extent cx="4632385" cy="3157696"/>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3908" cy="3186000"/>
                    </a:xfrm>
                    <a:prstGeom prst="rect">
                      <a:avLst/>
                    </a:prstGeom>
                    <a:noFill/>
                    <a:ln>
                      <a:noFill/>
                    </a:ln>
                  </pic:spPr>
                </pic:pic>
              </a:graphicData>
            </a:graphic>
          </wp:inline>
        </w:drawing>
      </w:r>
    </w:p>
    <w:p w:rsidR="00B47C63" w:rsidRPr="00AE08DD" w:rsidRDefault="00B47C63" w:rsidP="00B47C63">
      <w:pPr>
        <w:pStyle w:val="Titolo2"/>
      </w:pPr>
      <w:r w:rsidRPr="00AE08DD">
        <w:lastRenderedPageBreak/>
        <w:t>Domain classes</w:t>
      </w:r>
    </w:p>
    <w:p w:rsidR="00A057C3" w:rsidRDefault="00B47C63" w:rsidP="00A057C3">
      <w:r>
        <w:t xml:space="preserve">la parte del MVC che riguarda i dati e trattata dal file </w:t>
      </w:r>
      <w:proofErr w:type="spellStart"/>
      <w:r>
        <w:t>dbConnection.php</w:t>
      </w:r>
      <w:proofErr w:type="spellEnd"/>
      <w:r>
        <w:t xml:space="preserve"> che comprende le classi:</w:t>
      </w:r>
    </w:p>
    <w:p w:rsidR="000C004A" w:rsidRDefault="00B47C63" w:rsidP="00216333">
      <w:pPr>
        <w:pStyle w:val="Paragrafoelenco"/>
        <w:numPr>
          <w:ilvl w:val="0"/>
          <w:numId w:val="33"/>
        </w:numPr>
      </w:pPr>
      <w:proofErr w:type="spellStart"/>
      <w:r w:rsidRPr="00B47C63">
        <w:rPr>
          <w:b/>
        </w:rPr>
        <w:t>dbConnection</w:t>
      </w:r>
      <w:proofErr w:type="spellEnd"/>
      <w:r w:rsidR="000C004A">
        <w:rPr>
          <w:b/>
        </w:rPr>
        <w:t xml:space="preserve"> (singleton)</w:t>
      </w:r>
      <w:r>
        <w:t>: questa classe</w:t>
      </w:r>
      <w:r w:rsidR="000C004A">
        <w:t xml:space="preserve"> si occupa di gestire la connessione con il database e provvedere a una interfaccia per l’esecuzione delle query. questa classe e un </w:t>
      </w:r>
      <w:proofErr w:type="spellStart"/>
      <w:r w:rsidR="000C004A">
        <w:t>sigleton</w:t>
      </w:r>
      <w:proofErr w:type="spellEnd"/>
      <w:r w:rsidR="000C004A">
        <w:t xml:space="preserve"> </w:t>
      </w:r>
      <w:proofErr w:type="spellStart"/>
      <w:r w:rsidR="000C004A">
        <w:t>perche</w:t>
      </w:r>
      <w:proofErr w:type="spellEnd"/>
      <w:r w:rsidR="000C004A">
        <w:t xml:space="preserve"> viene chiamata molte volte ma non è necessario che sia </w:t>
      </w:r>
      <w:proofErr w:type="spellStart"/>
      <w:r w:rsidR="000C004A">
        <w:t>instanziata</w:t>
      </w:r>
      <w:proofErr w:type="spellEnd"/>
      <w:r w:rsidR="000C004A">
        <w:t xml:space="preserve"> ogni volta riducendo così il carico sul server e anche perché si occupa di caricare le classi di dominio (che sono </w:t>
      </w:r>
      <w:proofErr w:type="spellStart"/>
      <w:r w:rsidR="000C004A">
        <w:t>inheritance</w:t>
      </w:r>
      <w:proofErr w:type="spellEnd"/>
      <w:r w:rsidR="000C004A">
        <w:t xml:space="preserve"> di </w:t>
      </w:r>
      <w:r w:rsidR="000C004A" w:rsidRPr="000C004A">
        <w:rPr>
          <w:b/>
        </w:rPr>
        <w:t>Domain</w:t>
      </w:r>
      <w:r w:rsidR="000C004A">
        <w:t>) che mappano le tabelle del database in classi</w:t>
      </w:r>
    </w:p>
    <w:p w:rsidR="00EE1484" w:rsidRDefault="00EE1484" w:rsidP="00216333">
      <w:pPr>
        <w:ind w:left="360"/>
      </w:pPr>
    </w:p>
    <w:p w:rsidR="00216333" w:rsidRPr="00216333" w:rsidRDefault="000C004A" w:rsidP="00216333">
      <w:pPr>
        <w:pStyle w:val="Paragrafoelenco"/>
        <w:numPr>
          <w:ilvl w:val="0"/>
          <w:numId w:val="33"/>
        </w:numPr>
        <w:rPr>
          <w:rStyle w:val="EntitaCarattere"/>
          <w:b w:val="0"/>
          <w:color w:val="000000"/>
          <w:lang w:eastAsia="it-IT"/>
        </w:rPr>
      </w:pPr>
      <w:r w:rsidRPr="000C004A">
        <w:rPr>
          <w:b/>
        </w:rPr>
        <w:t xml:space="preserve">Domain (abstract class): </w:t>
      </w:r>
      <w:r w:rsidRPr="000C004A">
        <w:rPr>
          <w:lang w:eastAsia="it-IT"/>
        </w:rPr>
        <w:t xml:space="preserve"> </w:t>
      </w:r>
      <w:r>
        <w:rPr>
          <w:lang w:eastAsia="it-IT"/>
        </w:rPr>
        <w:t>q</w:t>
      </w:r>
      <w:r w:rsidRPr="000C004A">
        <w:rPr>
          <w:lang w:eastAsia="it-IT"/>
        </w:rPr>
        <w:t xml:space="preserve">uesta </w:t>
      </w:r>
      <w:r w:rsidR="009532B5" w:rsidRPr="000C004A">
        <w:rPr>
          <w:lang w:eastAsia="it-IT"/>
        </w:rPr>
        <w:t>è</w:t>
      </w:r>
      <w:r w:rsidRPr="000C004A">
        <w:rPr>
          <w:lang w:eastAsia="it-IT"/>
        </w:rPr>
        <w:t xml:space="preserve"> la classe base di tutte le classi di Dominio si occupa di </w:t>
      </w:r>
      <w:r>
        <w:rPr>
          <w:lang w:eastAsia="it-IT"/>
        </w:rPr>
        <w:t>m</w:t>
      </w:r>
      <w:r w:rsidRPr="000C004A">
        <w:rPr>
          <w:lang w:eastAsia="it-IT"/>
        </w:rPr>
        <w:t>appare le tabelle</w:t>
      </w:r>
      <w:r w:rsidRPr="000C004A">
        <w:rPr>
          <w:color w:val="000000"/>
          <w:lang w:eastAsia="it-IT"/>
        </w:rPr>
        <w:t xml:space="preserve"> </w:t>
      </w:r>
      <w:r w:rsidRPr="000C004A">
        <w:rPr>
          <w:lang w:eastAsia="it-IT"/>
        </w:rPr>
        <w:t>del database in classi più maneggevoli da usare su</w:t>
      </w:r>
      <w:r w:rsidRPr="009532B5">
        <w:rPr>
          <w:b/>
          <w:lang w:eastAsia="it-IT"/>
        </w:rPr>
        <w:t xml:space="preserve"> </w:t>
      </w:r>
      <w:r w:rsidR="009532B5" w:rsidRPr="009532B5">
        <w:rPr>
          <w:b/>
          <w:lang w:eastAsia="it-IT"/>
        </w:rPr>
        <w:t>PHP</w:t>
      </w:r>
      <w:r w:rsidRPr="000C004A">
        <w:rPr>
          <w:color w:val="000000"/>
          <w:lang w:eastAsia="it-IT"/>
        </w:rPr>
        <w:t xml:space="preserve"> </w:t>
      </w:r>
      <w:r w:rsidRPr="000C004A">
        <w:rPr>
          <w:lang w:eastAsia="it-IT"/>
        </w:rPr>
        <w:t>utilizzando questa tipologia di mappatura dove bisogna specificare per ogni classe le</w:t>
      </w:r>
      <w:r w:rsidRPr="000C004A">
        <w:rPr>
          <w:color w:val="000000"/>
          <w:lang w:eastAsia="it-IT"/>
        </w:rPr>
        <w:t xml:space="preserve"> </w:t>
      </w:r>
      <w:r w:rsidRPr="000C004A">
        <w:rPr>
          <w:lang w:eastAsia="it-IT"/>
        </w:rPr>
        <w:t xml:space="preserve">connessioni con altre classi (implementando i metodi astratti </w:t>
      </w:r>
      <w:proofErr w:type="spellStart"/>
      <w:r w:rsidRPr="000C004A">
        <w:rPr>
          <w:b/>
          <w:lang w:eastAsia="it-IT"/>
        </w:rPr>
        <w:t>benlongsTo</w:t>
      </w:r>
      <w:proofErr w:type="spellEnd"/>
      <w:r w:rsidRPr="000C004A">
        <w:rPr>
          <w:lang w:eastAsia="it-IT"/>
        </w:rPr>
        <w:t xml:space="preserve"> e </w:t>
      </w:r>
      <w:proofErr w:type="spellStart"/>
      <w:r w:rsidRPr="000C004A">
        <w:rPr>
          <w:b/>
          <w:lang w:eastAsia="it-IT"/>
        </w:rPr>
        <w:t>hasMany</w:t>
      </w:r>
      <w:proofErr w:type="spellEnd"/>
      <w:r w:rsidRPr="000C004A">
        <w:rPr>
          <w:lang w:eastAsia="it-IT"/>
        </w:rPr>
        <w:t>)</w:t>
      </w:r>
      <w:r w:rsidRPr="000C004A">
        <w:rPr>
          <w:color w:val="000000"/>
          <w:lang w:eastAsia="it-IT"/>
        </w:rPr>
        <w:t xml:space="preserve"> </w:t>
      </w:r>
      <w:r w:rsidRPr="000C004A">
        <w:rPr>
          <w:lang w:eastAsia="it-IT"/>
        </w:rPr>
        <w:t xml:space="preserve">quindi quando si esegue una query con la funzione </w:t>
      </w:r>
      <w:proofErr w:type="spellStart"/>
      <w:r w:rsidRPr="009532B5">
        <w:rPr>
          <w:b/>
          <w:lang w:eastAsia="it-IT"/>
        </w:rPr>
        <w:t>findAll</w:t>
      </w:r>
      <w:proofErr w:type="spellEnd"/>
      <w:r w:rsidRPr="000C004A">
        <w:rPr>
          <w:lang w:eastAsia="it-IT"/>
        </w:rPr>
        <w:t xml:space="preserve"> (es: SELECT * FROM </w:t>
      </w:r>
      <w:proofErr w:type="spellStart"/>
      <w:r w:rsidRPr="000C004A">
        <w:rPr>
          <w:lang w:eastAsia="it-IT"/>
        </w:rPr>
        <w:t>Orders</w:t>
      </w:r>
      <w:proofErr w:type="spellEnd"/>
      <w:r w:rsidRPr="000C004A">
        <w:rPr>
          <w:lang w:eastAsia="it-IT"/>
        </w:rPr>
        <w:t>) vengono</w:t>
      </w:r>
      <w:r w:rsidRPr="000C004A">
        <w:rPr>
          <w:color w:val="000000"/>
          <w:lang w:eastAsia="it-IT"/>
        </w:rPr>
        <w:t xml:space="preserve"> </w:t>
      </w:r>
      <w:r w:rsidRPr="000C004A">
        <w:rPr>
          <w:lang w:eastAsia="it-IT"/>
        </w:rPr>
        <w:t xml:space="preserve">ritornate tutte le istanze della tabella </w:t>
      </w:r>
      <w:proofErr w:type="spellStart"/>
      <w:r w:rsidRPr="000C004A">
        <w:rPr>
          <w:lang w:eastAsia="it-IT"/>
        </w:rPr>
        <w:t>Orders</w:t>
      </w:r>
      <w:proofErr w:type="spellEnd"/>
      <w:r w:rsidRPr="000C004A">
        <w:rPr>
          <w:lang w:eastAsia="it-IT"/>
        </w:rPr>
        <w:t xml:space="preserve"> mappate sulla classe di Dominio </w:t>
      </w:r>
      <w:proofErr w:type="spellStart"/>
      <w:r w:rsidRPr="000C004A">
        <w:rPr>
          <w:lang w:eastAsia="it-IT"/>
        </w:rPr>
        <w:t>Orders</w:t>
      </w:r>
      <w:proofErr w:type="spellEnd"/>
      <w:r w:rsidRPr="000C004A">
        <w:rPr>
          <w:lang w:eastAsia="it-IT"/>
        </w:rPr>
        <w:t xml:space="preserve"> nel caso</w:t>
      </w:r>
      <w:r w:rsidRPr="000C004A">
        <w:rPr>
          <w:color w:val="000000"/>
          <w:lang w:eastAsia="it-IT"/>
        </w:rPr>
        <w:t xml:space="preserve"> </w:t>
      </w:r>
      <w:r w:rsidRPr="000C004A">
        <w:rPr>
          <w:lang w:eastAsia="it-IT"/>
        </w:rPr>
        <w:t xml:space="preserve">la tabella </w:t>
      </w:r>
      <w:proofErr w:type="spellStart"/>
      <w:r w:rsidRPr="000C004A">
        <w:rPr>
          <w:lang w:eastAsia="it-IT"/>
        </w:rPr>
        <w:t>Orders</w:t>
      </w:r>
      <w:proofErr w:type="spellEnd"/>
      <w:r w:rsidRPr="000C004A">
        <w:rPr>
          <w:lang w:eastAsia="it-IT"/>
        </w:rPr>
        <w:t xml:space="preserve"> ha una </w:t>
      </w:r>
      <w:proofErr w:type="spellStart"/>
      <w:r w:rsidRPr="000C004A">
        <w:rPr>
          <w:lang w:eastAsia="it-IT"/>
        </w:rPr>
        <w:t>foreign</w:t>
      </w:r>
      <w:proofErr w:type="spellEnd"/>
      <w:r w:rsidRPr="000C004A">
        <w:rPr>
          <w:lang w:eastAsia="it-IT"/>
        </w:rPr>
        <w:t xml:space="preserve"> key in una sua colonna questa proprietà viene mappata nella classe</w:t>
      </w:r>
      <w:r w:rsidRPr="000C004A">
        <w:rPr>
          <w:color w:val="000000"/>
          <w:lang w:eastAsia="it-IT"/>
        </w:rPr>
        <w:t xml:space="preserve"> </w:t>
      </w:r>
      <w:r w:rsidRPr="000C004A">
        <w:rPr>
          <w:lang w:eastAsia="it-IT"/>
        </w:rPr>
        <w:t xml:space="preserve">non come valore dell'id della </w:t>
      </w:r>
      <w:proofErr w:type="spellStart"/>
      <w:r w:rsidRPr="000C004A">
        <w:rPr>
          <w:lang w:eastAsia="it-IT"/>
        </w:rPr>
        <w:t>foreign</w:t>
      </w:r>
      <w:proofErr w:type="spellEnd"/>
      <w:r w:rsidRPr="000C004A">
        <w:rPr>
          <w:lang w:eastAsia="it-IT"/>
        </w:rPr>
        <w:t xml:space="preserve"> key ma con una istanza della classe di dominio alla quale quella tabella</w:t>
      </w:r>
      <w:r w:rsidRPr="000C004A">
        <w:rPr>
          <w:color w:val="000000"/>
          <w:lang w:eastAsia="it-IT"/>
        </w:rPr>
        <w:t xml:space="preserve"> </w:t>
      </w:r>
      <w:r w:rsidRPr="000C004A">
        <w:rPr>
          <w:lang w:eastAsia="it-IT"/>
        </w:rPr>
        <w:t xml:space="preserve">e mappata (es: </w:t>
      </w:r>
      <w:proofErr w:type="spellStart"/>
      <w:r w:rsidRPr="000C004A">
        <w:rPr>
          <w:lang w:eastAsia="it-IT"/>
        </w:rPr>
        <w:t>Orders</w:t>
      </w:r>
      <w:proofErr w:type="spellEnd"/>
      <w:r w:rsidRPr="000C004A">
        <w:rPr>
          <w:lang w:eastAsia="it-IT"/>
        </w:rPr>
        <w:t xml:space="preserve"> FK </w:t>
      </w:r>
      <w:proofErr w:type="spellStart"/>
      <w:r w:rsidRPr="000C004A">
        <w:rPr>
          <w:lang w:eastAsia="it-IT"/>
        </w:rPr>
        <w:t>PersonID</w:t>
      </w:r>
      <w:proofErr w:type="spellEnd"/>
      <w:r w:rsidRPr="000C004A">
        <w:rPr>
          <w:lang w:eastAsia="it-IT"/>
        </w:rPr>
        <w:t xml:space="preserve"> -&gt; (</w:t>
      </w:r>
      <w:proofErr w:type="spellStart"/>
      <w:r w:rsidRPr="000C004A">
        <w:rPr>
          <w:lang w:eastAsia="it-IT"/>
        </w:rPr>
        <w:t>PersonID</w:t>
      </w:r>
      <w:proofErr w:type="spellEnd"/>
      <w:r w:rsidRPr="000C004A">
        <w:rPr>
          <w:lang w:eastAsia="it-IT"/>
        </w:rPr>
        <w:t>,'</w:t>
      </w:r>
      <w:proofErr w:type="spellStart"/>
      <w:r w:rsidRPr="000C004A">
        <w:rPr>
          <w:lang w:eastAsia="it-IT"/>
        </w:rPr>
        <w:t>Persons</w:t>
      </w:r>
      <w:proofErr w:type="spellEnd"/>
      <w:r w:rsidRPr="000C004A">
        <w:rPr>
          <w:lang w:eastAsia="it-IT"/>
        </w:rPr>
        <w:t xml:space="preserve">') viene ritornata una istanza della classe </w:t>
      </w:r>
      <w:proofErr w:type="spellStart"/>
      <w:r w:rsidRPr="000C004A">
        <w:rPr>
          <w:lang w:eastAsia="it-IT"/>
        </w:rPr>
        <w:t>Persons</w:t>
      </w:r>
      <w:proofErr w:type="spellEnd"/>
      <w:r w:rsidRPr="000C004A">
        <w:rPr>
          <w:lang w:eastAsia="it-IT"/>
        </w:rPr>
        <w:t>)</w:t>
      </w:r>
      <w:r w:rsidRPr="000C004A">
        <w:rPr>
          <w:color w:val="000000"/>
          <w:lang w:eastAsia="it-IT"/>
        </w:rPr>
        <w:t xml:space="preserve"> </w:t>
      </w:r>
      <w:r w:rsidRPr="000C004A">
        <w:rPr>
          <w:lang w:eastAsia="it-IT"/>
        </w:rPr>
        <w:t>con questa tipologia di implementazione e necessario evitare tabelle cicliche</w:t>
      </w:r>
      <w:r>
        <w:rPr>
          <w:lang w:eastAsia="it-IT"/>
        </w:rPr>
        <w:t xml:space="preserve"> </w:t>
      </w:r>
      <w:r w:rsidRPr="000C004A">
        <w:rPr>
          <w:rStyle w:val="EntitaCarattere"/>
        </w:rPr>
        <w:t xml:space="preserve">ed e per questo motivo che nella relazione </w:t>
      </w:r>
      <w:proofErr w:type="spellStart"/>
      <w:r w:rsidRPr="000C004A">
        <w:rPr>
          <w:rStyle w:val="EntitaCarattere"/>
        </w:rPr>
        <w:t>tasklist</w:t>
      </w:r>
      <w:proofErr w:type="spellEnd"/>
      <w:r w:rsidRPr="000C004A">
        <w:rPr>
          <w:rStyle w:val="EntitaCarattere"/>
        </w:rPr>
        <w:t xml:space="preserve"> e stata introdotta una </w:t>
      </w:r>
      <w:proofErr w:type="spellStart"/>
      <w:r w:rsidRPr="000C004A">
        <w:rPr>
          <w:rStyle w:val="EntitaCarattere"/>
        </w:rPr>
        <w:t>rindondanza</w:t>
      </w:r>
      <w:proofErr w:type="spellEnd"/>
      <w:r w:rsidRPr="000C004A">
        <w:rPr>
          <w:rStyle w:val="EntitaCarattere"/>
        </w:rPr>
        <w:t>.</w:t>
      </w:r>
      <w:r w:rsidR="00216333" w:rsidRPr="00216333">
        <w:rPr>
          <w:rStyle w:val="EntitaCarattere"/>
          <w:noProof/>
        </w:rPr>
        <w:t xml:space="preserve"> </w:t>
      </w:r>
    </w:p>
    <w:p w:rsidR="00216333" w:rsidRPr="00216333" w:rsidRDefault="00216333" w:rsidP="00216333">
      <w:pPr>
        <w:pStyle w:val="Paragrafoelenco"/>
        <w:ind w:left="360"/>
        <w:rPr>
          <w:b/>
          <w:color w:val="000000"/>
          <w:lang w:eastAsia="it-IT"/>
        </w:rPr>
      </w:pPr>
      <w:r w:rsidRPr="00216333">
        <w:rPr>
          <w:b/>
          <w:color w:val="000000"/>
          <w:lang w:eastAsia="it-IT"/>
        </w:rPr>
        <w:t>Esempio:</w:t>
      </w:r>
    </w:p>
    <w:p w:rsidR="00B47C63" w:rsidRPr="00994F71" w:rsidRDefault="00216333" w:rsidP="00994F71">
      <w:pPr>
        <w:ind w:left="360"/>
        <w:jc w:val="center"/>
        <w:rPr>
          <w:color w:val="000000"/>
          <w:lang w:eastAsia="it-IT"/>
        </w:rPr>
      </w:pPr>
      <w:r>
        <w:rPr>
          <w:rStyle w:val="EntitaCarattere"/>
          <w:noProof/>
        </w:rPr>
        <w:drawing>
          <wp:inline distT="0" distB="0" distL="0" distR="0" wp14:anchorId="79C0AF4D" wp14:editId="701224D1">
            <wp:extent cx="4088921" cy="4102527"/>
            <wp:effectExtent l="0" t="0" r="698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51411" cy="4165225"/>
                    </a:xfrm>
                    <a:prstGeom prst="rect">
                      <a:avLst/>
                    </a:prstGeom>
                    <a:noFill/>
                    <a:ln>
                      <a:noFill/>
                    </a:ln>
                  </pic:spPr>
                </pic:pic>
              </a:graphicData>
            </a:graphic>
          </wp:inline>
        </w:drawing>
      </w:r>
    </w:p>
    <w:sectPr w:rsidR="00B47C63" w:rsidRPr="00994F71" w:rsidSect="00CA4179">
      <w:footerReference w:type="default" r:id="rId27"/>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611" w:rsidRDefault="00B33611">
      <w:pPr>
        <w:spacing w:after="0" w:line="240" w:lineRule="auto"/>
      </w:pPr>
      <w:r>
        <w:separator/>
      </w:r>
    </w:p>
  </w:endnote>
  <w:endnote w:type="continuationSeparator" w:id="0">
    <w:p w:rsidR="00B33611" w:rsidRDefault="00B33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A3673D" w:rsidRDefault="00A3673D">
        <w:pPr>
          <w:pStyle w:val="Pidipagina"/>
        </w:pPr>
        <w:r>
          <w:rPr>
            <w:lang w:bidi="it-IT"/>
          </w:rPr>
          <w:fldChar w:fldCharType="begin"/>
        </w:r>
        <w:r>
          <w:rPr>
            <w:lang w:bidi="it-IT"/>
          </w:rPr>
          <w:instrText xml:space="preserve"> PAGE   \* MERGEFORMAT </w:instrText>
        </w:r>
        <w:r>
          <w:rPr>
            <w:lang w:bidi="it-IT"/>
          </w:rPr>
          <w:fldChar w:fldCharType="separate"/>
        </w:r>
        <w:r>
          <w:rPr>
            <w:noProof/>
            <w:lang w:bidi="it-IT"/>
          </w:rPr>
          <w:t>1</w:t>
        </w:r>
        <w:r>
          <w:rPr>
            <w:noProof/>
            <w:lang w:bidi="it-IT"/>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611" w:rsidRDefault="00B33611">
      <w:pPr>
        <w:spacing w:after="0" w:line="240" w:lineRule="auto"/>
      </w:pPr>
      <w:r>
        <w:separator/>
      </w:r>
    </w:p>
  </w:footnote>
  <w:footnote w:type="continuationSeparator" w:id="0">
    <w:p w:rsidR="00B33611" w:rsidRDefault="00B33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E3BE9"/>
    <w:multiLevelType w:val="hybridMultilevel"/>
    <w:tmpl w:val="9BBE4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0C1711F"/>
    <w:multiLevelType w:val="hybridMultilevel"/>
    <w:tmpl w:val="224AB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1D12E3C"/>
    <w:multiLevelType w:val="hybridMultilevel"/>
    <w:tmpl w:val="D7B850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52F6FE4"/>
    <w:multiLevelType w:val="hybridMultilevel"/>
    <w:tmpl w:val="9356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D480049"/>
    <w:multiLevelType w:val="hybridMultilevel"/>
    <w:tmpl w:val="3CC81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330261"/>
    <w:multiLevelType w:val="hybridMultilevel"/>
    <w:tmpl w:val="07CEE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26C076F"/>
    <w:multiLevelType w:val="hybridMultilevel"/>
    <w:tmpl w:val="D7CAF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6825D56"/>
    <w:multiLevelType w:val="hybridMultilevel"/>
    <w:tmpl w:val="C80E47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87C2B74"/>
    <w:multiLevelType w:val="hybridMultilevel"/>
    <w:tmpl w:val="5EB6DA8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3BCD54B5"/>
    <w:multiLevelType w:val="hybridMultilevel"/>
    <w:tmpl w:val="F2C299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760019F"/>
    <w:multiLevelType w:val="hybridMultilevel"/>
    <w:tmpl w:val="A84E5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A6C5091"/>
    <w:multiLevelType w:val="hybridMultilevel"/>
    <w:tmpl w:val="CE4490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0B91D46"/>
    <w:multiLevelType w:val="hybridMultilevel"/>
    <w:tmpl w:val="8FD20B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992DA0"/>
    <w:multiLevelType w:val="hybridMultilevel"/>
    <w:tmpl w:val="403CC1B4"/>
    <w:lvl w:ilvl="0" w:tplc="E57EC336">
      <w:start w:val="1"/>
      <w:numFmt w:val="decimal"/>
      <w:pStyle w:val="Stile1"/>
      <w:lvlText w:val="%1."/>
      <w:lvlJc w:val="left"/>
      <w:pPr>
        <w:ind w:left="720" w:hanging="360"/>
      </w:pPr>
    </w:lvl>
    <w:lvl w:ilvl="1" w:tplc="97203C5A">
      <w:start w:val="1"/>
      <w:numFmt w:val="lowerLetter"/>
      <w:pStyle w:val="Stile2"/>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F62801"/>
    <w:multiLevelType w:val="hybridMultilevel"/>
    <w:tmpl w:val="C10210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73660B"/>
    <w:multiLevelType w:val="hybridMultilevel"/>
    <w:tmpl w:val="0BE219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A2C3EB3"/>
    <w:multiLevelType w:val="multilevel"/>
    <w:tmpl w:val="84B46318"/>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7C860039"/>
    <w:multiLevelType w:val="hybridMultilevel"/>
    <w:tmpl w:val="563A56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3A1AB1"/>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7"/>
  </w:num>
  <w:num w:numId="2">
    <w:abstractNumId w:val="15"/>
  </w:num>
  <w:num w:numId="3">
    <w:abstractNumId w:val="25"/>
  </w:num>
  <w:num w:numId="4">
    <w:abstractNumId w:val="17"/>
  </w:num>
  <w:num w:numId="5">
    <w:abstractNumId w:val="30"/>
  </w:num>
  <w:num w:numId="6">
    <w:abstractNumId w:val="32"/>
  </w:num>
  <w:num w:numId="7">
    <w:abstractNumId w:val="29"/>
  </w:num>
  <w:num w:numId="8">
    <w:abstractNumId w:val="3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6"/>
  </w:num>
  <w:num w:numId="20">
    <w:abstractNumId w:val="18"/>
  </w:num>
  <w:num w:numId="21">
    <w:abstractNumId w:val="23"/>
  </w:num>
  <w:num w:numId="22">
    <w:abstractNumId w:val="13"/>
  </w:num>
  <w:num w:numId="23">
    <w:abstractNumId w:val="11"/>
  </w:num>
  <w:num w:numId="24">
    <w:abstractNumId w:val="33"/>
  </w:num>
  <w:num w:numId="25">
    <w:abstractNumId w:val="10"/>
  </w:num>
  <w:num w:numId="26">
    <w:abstractNumId w:val="19"/>
  </w:num>
  <w:num w:numId="27">
    <w:abstractNumId w:val="14"/>
  </w:num>
  <w:num w:numId="28">
    <w:abstractNumId w:val="12"/>
  </w:num>
  <w:num w:numId="29">
    <w:abstractNumId w:val="22"/>
  </w:num>
  <w:num w:numId="30">
    <w:abstractNumId w:val="28"/>
  </w:num>
  <w:num w:numId="31">
    <w:abstractNumId w:val="16"/>
  </w:num>
  <w:num w:numId="32">
    <w:abstractNumId w:val="24"/>
  </w:num>
  <w:num w:numId="33">
    <w:abstractNumId w:val="20"/>
  </w:num>
  <w:num w:numId="34">
    <w:abstractNumId w:val="21"/>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hyphenationZone w:val="283"/>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79"/>
    <w:rsid w:val="00007E23"/>
    <w:rsid w:val="00031D4D"/>
    <w:rsid w:val="00036351"/>
    <w:rsid w:val="0008506C"/>
    <w:rsid w:val="000C004A"/>
    <w:rsid w:val="000D58CB"/>
    <w:rsid w:val="000F74EC"/>
    <w:rsid w:val="00110013"/>
    <w:rsid w:val="00190F00"/>
    <w:rsid w:val="00194DF6"/>
    <w:rsid w:val="001B6A9C"/>
    <w:rsid w:val="001B6C30"/>
    <w:rsid w:val="001B718E"/>
    <w:rsid w:val="001C7336"/>
    <w:rsid w:val="001E6D65"/>
    <w:rsid w:val="001F5334"/>
    <w:rsid w:val="002159BD"/>
    <w:rsid w:val="00216333"/>
    <w:rsid w:val="002304E2"/>
    <w:rsid w:val="0025274A"/>
    <w:rsid w:val="00254740"/>
    <w:rsid w:val="00286E15"/>
    <w:rsid w:val="002D2CE7"/>
    <w:rsid w:val="002F2D45"/>
    <w:rsid w:val="002F44C0"/>
    <w:rsid w:val="0031219A"/>
    <w:rsid w:val="003E3EAC"/>
    <w:rsid w:val="004611DC"/>
    <w:rsid w:val="00475998"/>
    <w:rsid w:val="004859EC"/>
    <w:rsid w:val="004E1AED"/>
    <w:rsid w:val="005117AD"/>
    <w:rsid w:val="00516EDE"/>
    <w:rsid w:val="00521495"/>
    <w:rsid w:val="00532F64"/>
    <w:rsid w:val="00561C1F"/>
    <w:rsid w:val="005C12A5"/>
    <w:rsid w:val="005F02E7"/>
    <w:rsid w:val="0061026C"/>
    <w:rsid w:val="006137EA"/>
    <w:rsid w:val="00623296"/>
    <w:rsid w:val="00644BEA"/>
    <w:rsid w:val="006527DD"/>
    <w:rsid w:val="00663DA9"/>
    <w:rsid w:val="00676696"/>
    <w:rsid w:val="00697CE9"/>
    <w:rsid w:val="006D55E0"/>
    <w:rsid w:val="006E33A5"/>
    <w:rsid w:val="007807B0"/>
    <w:rsid w:val="0078140E"/>
    <w:rsid w:val="00787CE2"/>
    <w:rsid w:val="00802A1A"/>
    <w:rsid w:val="00846C99"/>
    <w:rsid w:val="008523ED"/>
    <w:rsid w:val="008E1428"/>
    <w:rsid w:val="00925D58"/>
    <w:rsid w:val="00945AD7"/>
    <w:rsid w:val="009532B5"/>
    <w:rsid w:val="00994F71"/>
    <w:rsid w:val="009A3DF1"/>
    <w:rsid w:val="009B02D9"/>
    <w:rsid w:val="009C0710"/>
    <w:rsid w:val="009C4F38"/>
    <w:rsid w:val="009D0F7C"/>
    <w:rsid w:val="009F24E8"/>
    <w:rsid w:val="00A057C3"/>
    <w:rsid w:val="00A061D2"/>
    <w:rsid w:val="00A1122C"/>
    <w:rsid w:val="00A12B7A"/>
    <w:rsid w:val="00A1310C"/>
    <w:rsid w:val="00A3673D"/>
    <w:rsid w:val="00A822C0"/>
    <w:rsid w:val="00AE08DD"/>
    <w:rsid w:val="00B33611"/>
    <w:rsid w:val="00B34AEF"/>
    <w:rsid w:val="00B47C63"/>
    <w:rsid w:val="00B51161"/>
    <w:rsid w:val="00B63F58"/>
    <w:rsid w:val="00BB4173"/>
    <w:rsid w:val="00BD5316"/>
    <w:rsid w:val="00BF3629"/>
    <w:rsid w:val="00C42BB5"/>
    <w:rsid w:val="00CA4179"/>
    <w:rsid w:val="00CC2F1E"/>
    <w:rsid w:val="00D30723"/>
    <w:rsid w:val="00D47A97"/>
    <w:rsid w:val="00D57639"/>
    <w:rsid w:val="00D60D73"/>
    <w:rsid w:val="00D93164"/>
    <w:rsid w:val="00DC64A2"/>
    <w:rsid w:val="00DF4886"/>
    <w:rsid w:val="00E1009C"/>
    <w:rsid w:val="00E30089"/>
    <w:rsid w:val="00E6200D"/>
    <w:rsid w:val="00E66D5F"/>
    <w:rsid w:val="00E76BD7"/>
    <w:rsid w:val="00EE1484"/>
    <w:rsid w:val="00F26BCC"/>
    <w:rsid w:val="00F453F0"/>
    <w:rsid w:val="00F52BA1"/>
    <w:rsid w:val="00F53B4C"/>
    <w:rsid w:val="00F571A5"/>
    <w:rsid w:val="00FE3C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E0899"/>
  <w15:docId w15:val="{D253FE1B-76E4-42C9-878B-77516337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E1AED"/>
  </w:style>
  <w:style w:type="paragraph" w:styleId="Titolo1">
    <w:name w:val="heading 1"/>
    <w:basedOn w:val="Normale"/>
    <w:next w:val="Normale"/>
    <w:link w:val="Titolo1Carattere"/>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itolo2">
    <w:name w:val="heading 2"/>
    <w:basedOn w:val="Normale"/>
    <w:next w:val="Normale"/>
    <w:link w:val="Titolo2Carattere"/>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itolo3">
    <w:name w:val="heading 3"/>
    <w:basedOn w:val="Normale"/>
    <w:next w:val="Normale"/>
    <w:link w:val="Titolo3Carattere"/>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itolo4">
    <w:name w:val="heading 4"/>
    <w:basedOn w:val="Normale"/>
    <w:next w:val="Normale"/>
    <w:link w:val="Titolo4Carattere"/>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itolo5">
    <w:name w:val="heading 5"/>
    <w:basedOn w:val="Normale"/>
    <w:next w:val="Normale"/>
    <w:link w:val="Titolo5Carattere"/>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itolo6">
    <w:name w:val="heading 6"/>
    <w:basedOn w:val="Normale"/>
    <w:next w:val="Normale"/>
    <w:link w:val="Titolo6Carattere"/>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itolo7">
    <w:name w:val="heading 7"/>
    <w:basedOn w:val="Normale"/>
    <w:next w:val="Normale"/>
    <w:link w:val="Titolo7Carattere"/>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itolo8">
    <w:name w:val="heading 8"/>
    <w:basedOn w:val="Normale"/>
    <w:next w:val="Normale"/>
    <w:link w:val="Titolo8Carattere"/>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itolo9">
    <w:name w:val="heading 9"/>
    <w:basedOn w:val="Normale"/>
    <w:next w:val="Normale"/>
    <w:link w:val="Titolo9Carattere"/>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caps/>
      <w:spacing w:val="15"/>
      <w:shd w:val="clear" w:color="auto" w:fill="C9ECFC" w:themeFill="text2" w:themeFillTint="33"/>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aps/>
      <w:color w:val="044D6E" w:themeColor="text2" w:themeShade="80"/>
      <w:spacing w:val="15"/>
    </w:rPr>
  </w:style>
  <w:style w:type="table" w:styleId="Grigliatabella">
    <w:name w:val="Table Grid"/>
    <w:basedOn w:val="Tabellanormale"/>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olo">
    <w:name w:val="Title"/>
    <w:basedOn w:val="Normale"/>
    <w:link w:val="TitoloCarattere"/>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oloCarattere">
    <w:name w:val="Titolo Carattere"/>
    <w:basedOn w:val="Carpredefinitoparagrafo"/>
    <w:link w:val="Titol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ottotitolo">
    <w:name w:val="Subtitle"/>
    <w:basedOn w:val="Normale"/>
    <w:next w:val="Normale"/>
    <w:link w:val="SottotitoloCarattere"/>
    <w:uiPriority w:val="11"/>
    <w:semiHidden/>
    <w:unhideWhenUsed/>
    <w:qFormat/>
    <w:rsid w:val="004E1AED"/>
    <w:pPr>
      <w:numPr>
        <w:ilvl w:val="1"/>
      </w:numPr>
      <w:spacing w:after="160"/>
    </w:pPr>
    <w:rPr>
      <w:color w:val="404040" w:themeColor="text1" w:themeTint="E6"/>
    </w:rPr>
  </w:style>
  <w:style w:type="character" w:customStyle="1" w:styleId="SottotitoloCarattere">
    <w:name w:val="Sottotitolo Carattere"/>
    <w:basedOn w:val="Carpredefinitoparagrafo"/>
    <w:link w:val="Sottotitolo"/>
    <w:uiPriority w:val="11"/>
    <w:semiHidden/>
    <w:rsid w:val="004E1AED"/>
    <w:rPr>
      <w:color w:val="404040" w:themeColor="text1" w:themeTint="E6"/>
    </w:rPr>
  </w:style>
  <w:style w:type="character" w:styleId="Enfasiintensa">
    <w:name w:val="Intense Emphasis"/>
    <w:basedOn w:val="Carpredefinitoparagrafo"/>
    <w:uiPriority w:val="21"/>
    <w:semiHidden/>
    <w:unhideWhenUsed/>
    <w:qFormat/>
    <w:rsid w:val="004E1AED"/>
    <w:rPr>
      <w:i/>
      <w:iCs/>
      <w:color w:val="806000" w:themeColor="accent1" w:themeShade="80"/>
    </w:rPr>
  </w:style>
  <w:style w:type="paragraph" w:styleId="Citazioneintensa">
    <w:name w:val="Intense Quote"/>
    <w:basedOn w:val="Normale"/>
    <w:next w:val="Normale"/>
    <w:link w:val="CitazioneintensaCarattere"/>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zioneintensaCarattere">
    <w:name w:val="Citazione intensa Carattere"/>
    <w:basedOn w:val="Carpredefinitoparagrafo"/>
    <w:link w:val="Citazioneintensa"/>
    <w:uiPriority w:val="30"/>
    <w:semiHidden/>
    <w:rsid w:val="004E1AED"/>
    <w:rPr>
      <w:i/>
      <w:iCs/>
      <w:color w:val="806000" w:themeColor="accent1" w:themeShade="80"/>
    </w:rPr>
  </w:style>
  <w:style w:type="character" w:styleId="Riferimentointenso">
    <w:name w:val="Intense Reference"/>
    <w:basedOn w:val="Carpredefinitoparagrafo"/>
    <w:uiPriority w:val="32"/>
    <w:semiHidden/>
    <w:unhideWhenUsed/>
    <w:qFormat/>
    <w:rsid w:val="004E1AED"/>
    <w:rPr>
      <w:b/>
      <w:bCs/>
      <w:caps w:val="0"/>
      <w:smallCaps/>
      <w:color w:val="806000" w:themeColor="accent1" w:themeShade="80"/>
      <w:spacing w:val="5"/>
    </w:rPr>
  </w:style>
  <w:style w:type="character" w:customStyle="1" w:styleId="Titolo4Carattere">
    <w:name w:val="Titolo 4 Carattere"/>
    <w:basedOn w:val="Carpredefinitoparagrafo"/>
    <w:link w:val="Titolo4"/>
    <w:uiPriority w:val="9"/>
    <w:rPr>
      <w:rFonts w:asciiTheme="majorHAnsi" w:eastAsiaTheme="majorEastAsia" w:hAnsiTheme="majorHAnsi" w:cstheme="majorBidi"/>
      <w:caps/>
      <w:color w:val="0673A5" w:themeColor="text2" w:themeShade="BF"/>
      <w:spacing w:val="10"/>
    </w:rPr>
  </w:style>
  <w:style w:type="character" w:customStyle="1" w:styleId="Titolo5Carattere">
    <w:name w:val="Titolo 5 Carattere"/>
    <w:basedOn w:val="Carpredefinitoparagrafo"/>
    <w:link w:val="Titolo5"/>
    <w:uiPriority w:val="9"/>
    <w:rPr>
      <w:rFonts w:asciiTheme="majorHAnsi" w:eastAsiaTheme="majorEastAsia" w:hAnsiTheme="majorHAnsi" w:cstheme="majorBidi"/>
      <w:caps/>
      <w:color w:val="0673A5" w:themeColor="text2" w:themeShade="BF"/>
      <w:spacing w:val="10"/>
    </w:rPr>
  </w:style>
  <w:style w:type="character" w:customStyle="1" w:styleId="Titolo6Carattere">
    <w:name w:val="Titolo 6 Carattere"/>
    <w:basedOn w:val="Carpredefinitoparagrafo"/>
    <w:link w:val="Titolo6"/>
    <w:uiPriority w:val="9"/>
    <w:rPr>
      <w:rFonts w:asciiTheme="majorHAnsi" w:eastAsiaTheme="majorEastAsia" w:hAnsiTheme="majorHAnsi" w:cstheme="majorBidi"/>
      <w:caps/>
      <w:color w:val="0673A5" w:themeColor="text2" w:themeShade="BF"/>
      <w:spacing w:val="10"/>
    </w:rPr>
  </w:style>
  <w:style w:type="character" w:customStyle="1" w:styleId="Titolo7Carattere">
    <w:name w:val="Titolo 7 Carattere"/>
    <w:basedOn w:val="Carpredefinitoparagrafo"/>
    <w:link w:val="Titolo7"/>
    <w:uiPriority w:val="9"/>
    <w:rPr>
      <w:rFonts w:asciiTheme="majorHAnsi" w:eastAsiaTheme="majorEastAsia" w:hAnsiTheme="majorHAnsi" w:cstheme="majorBidi"/>
      <w:caps/>
      <w:color w:val="0673A5" w:themeColor="text2" w:themeShade="BF"/>
      <w:spacing w:val="10"/>
    </w:rPr>
  </w:style>
  <w:style w:type="character" w:customStyle="1" w:styleId="Titolo8Carattere">
    <w:name w:val="Titolo 8 Carattere"/>
    <w:basedOn w:val="Carpredefinitoparagrafo"/>
    <w:link w:val="Titolo8"/>
    <w:uiPriority w:val="9"/>
    <w:semiHidden/>
    <w:rsid w:val="00D47A97"/>
    <w:rPr>
      <w:rFonts w:asciiTheme="majorHAnsi" w:eastAsiaTheme="majorEastAsia" w:hAnsiTheme="majorHAnsi" w:cstheme="majorBidi"/>
      <w:caps/>
      <w:spacing w:val="10"/>
      <w:szCs w:val="18"/>
    </w:rPr>
  </w:style>
  <w:style w:type="character" w:customStyle="1" w:styleId="Titolo9Carattere">
    <w:name w:val="Titolo 9 Carattere"/>
    <w:basedOn w:val="Carpredefinitoparagrafo"/>
    <w:link w:val="Titolo9"/>
    <w:uiPriority w:val="9"/>
    <w:semiHidden/>
    <w:rsid w:val="00D47A97"/>
    <w:rPr>
      <w:rFonts w:asciiTheme="majorHAnsi" w:eastAsiaTheme="majorEastAsia" w:hAnsiTheme="majorHAnsi" w:cstheme="majorBidi"/>
      <w:i/>
      <w:iCs/>
      <w:caps/>
      <w:spacing w:val="10"/>
      <w:szCs w:val="18"/>
    </w:rPr>
  </w:style>
  <w:style w:type="paragraph" w:styleId="Didascalia">
    <w:name w:val="caption"/>
    <w:basedOn w:val="Normale"/>
    <w:next w:val="Normale"/>
    <w:uiPriority w:val="35"/>
    <w:semiHidden/>
    <w:unhideWhenUsed/>
    <w:qFormat/>
    <w:rsid w:val="00D47A97"/>
    <w:rPr>
      <w:b/>
      <w:bCs/>
      <w:color w:val="0673A5" w:themeColor="text2" w:themeShade="BF"/>
      <w:szCs w:val="16"/>
    </w:rPr>
  </w:style>
  <w:style w:type="paragraph" w:styleId="Titolosommario">
    <w:name w:val="TOC Heading"/>
    <w:basedOn w:val="Titolo1"/>
    <w:next w:val="Normale"/>
    <w:uiPriority w:val="39"/>
    <w:semiHidden/>
    <w:unhideWhenUsed/>
    <w:qFormat/>
    <w:pPr>
      <w:outlineLvl w:val="9"/>
    </w:pPr>
  </w:style>
  <w:style w:type="paragraph" w:styleId="Testofumetto">
    <w:name w:val="Balloon Text"/>
    <w:basedOn w:val="Normale"/>
    <w:link w:val="TestofumettoCarattere"/>
    <w:uiPriority w:val="99"/>
    <w:semiHidden/>
    <w:unhideWhenUsed/>
    <w:rsid w:val="00D47A97"/>
    <w:pPr>
      <w:spacing w:before="0"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D47A97"/>
    <w:rPr>
      <w:rFonts w:ascii="Segoe UI" w:hAnsi="Segoe UI" w:cs="Segoe UI"/>
      <w:szCs w:val="18"/>
    </w:rPr>
  </w:style>
  <w:style w:type="paragraph" w:styleId="Corpodeltesto3">
    <w:name w:val="Body Text 3"/>
    <w:basedOn w:val="Normale"/>
    <w:link w:val="Corpodeltesto3Carattere"/>
    <w:uiPriority w:val="99"/>
    <w:semiHidden/>
    <w:unhideWhenUsed/>
    <w:rsid w:val="00D47A97"/>
    <w:pPr>
      <w:spacing w:after="120"/>
    </w:pPr>
    <w:rPr>
      <w:szCs w:val="16"/>
    </w:rPr>
  </w:style>
  <w:style w:type="character" w:customStyle="1" w:styleId="Corpodeltesto3Carattere">
    <w:name w:val="Corpo del testo 3 Carattere"/>
    <w:basedOn w:val="Carpredefinitoparagrafo"/>
    <w:link w:val="Corpodeltesto3"/>
    <w:uiPriority w:val="99"/>
    <w:semiHidden/>
    <w:rsid w:val="00D47A97"/>
    <w:rPr>
      <w:szCs w:val="16"/>
    </w:rPr>
  </w:style>
  <w:style w:type="paragraph" w:styleId="Rientrocorpodeltesto3">
    <w:name w:val="Body Text Indent 3"/>
    <w:basedOn w:val="Normale"/>
    <w:link w:val="Rientrocorpodeltesto3Carattere"/>
    <w:uiPriority w:val="99"/>
    <w:semiHidden/>
    <w:unhideWhenUsed/>
    <w:rsid w:val="00D47A97"/>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D47A97"/>
    <w:rPr>
      <w:szCs w:val="16"/>
    </w:rPr>
  </w:style>
  <w:style w:type="character" w:styleId="Rimandocommento">
    <w:name w:val="annotation reference"/>
    <w:basedOn w:val="Carpredefinitoparagrafo"/>
    <w:uiPriority w:val="99"/>
    <w:semiHidden/>
    <w:unhideWhenUsed/>
    <w:rsid w:val="00D47A97"/>
    <w:rPr>
      <w:sz w:val="22"/>
      <w:szCs w:val="16"/>
    </w:rPr>
  </w:style>
  <w:style w:type="paragraph" w:styleId="Testocommento">
    <w:name w:val="annotation text"/>
    <w:basedOn w:val="Normale"/>
    <w:link w:val="TestocommentoCarattere"/>
    <w:uiPriority w:val="99"/>
    <w:semiHidden/>
    <w:unhideWhenUsed/>
    <w:rsid w:val="00D47A97"/>
    <w:pPr>
      <w:spacing w:line="240" w:lineRule="auto"/>
    </w:pPr>
    <w:rPr>
      <w:szCs w:val="20"/>
    </w:rPr>
  </w:style>
  <w:style w:type="character" w:customStyle="1" w:styleId="TestocommentoCarattere">
    <w:name w:val="Testo commento Carattere"/>
    <w:basedOn w:val="Carpredefinitoparagrafo"/>
    <w:link w:val="Testocommento"/>
    <w:uiPriority w:val="99"/>
    <w:semiHidden/>
    <w:rsid w:val="00D47A97"/>
    <w:rPr>
      <w:szCs w:val="20"/>
    </w:rPr>
  </w:style>
  <w:style w:type="paragraph" w:styleId="Soggettocommento">
    <w:name w:val="annotation subject"/>
    <w:basedOn w:val="Testocommento"/>
    <w:next w:val="Testocommento"/>
    <w:link w:val="SoggettocommentoCarattere"/>
    <w:uiPriority w:val="99"/>
    <w:semiHidden/>
    <w:unhideWhenUsed/>
    <w:rsid w:val="00D47A97"/>
    <w:rPr>
      <w:b/>
      <w:bCs/>
    </w:rPr>
  </w:style>
  <w:style w:type="character" w:customStyle="1" w:styleId="SoggettocommentoCarattere">
    <w:name w:val="Soggetto commento Carattere"/>
    <w:basedOn w:val="TestocommentoCarattere"/>
    <w:link w:val="Soggettocommento"/>
    <w:uiPriority w:val="99"/>
    <w:semiHidden/>
    <w:rsid w:val="00D47A97"/>
    <w:rPr>
      <w:b/>
      <w:bCs/>
      <w:szCs w:val="20"/>
    </w:rPr>
  </w:style>
  <w:style w:type="paragraph" w:styleId="Mappadocumento">
    <w:name w:val="Document Map"/>
    <w:basedOn w:val="Normale"/>
    <w:link w:val="MappadocumentoCarattere"/>
    <w:uiPriority w:val="99"/>
    <w:semiHidden/>
    <w:unhideWhenUsed/>
    <w:rsid w:val="00D47A97"/>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D47A97"/>
    <w:rPr>
      <w:rFonts w:ascii="Segoe UI" w:hAnsi="Segoe UI" w:cs="Segoe UI"/>
      <w:szCs w:val="16"/>
    </w:rPr>
  </w:style>
  <w:style w:type="paragraph" w:styleId="Testonotadichiusura">
    <w:name w:val="endnote text"/>
    <w:basedOn w:val="Normale"/>
    <w:link w:val="TestonotadichiusuraCarattere"/>
    <w:uiPriority w:val="99"/>
    <w:semiHidden/>
    <w:unhideWhenUsed/>
    <w:rsid w:val="00D47A97"/>
    <w:pPr>
      <w:spacing w:before="0"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D47A97"/>
    <w:rPr>
      <w:szCs w:val="20"/>
    </w:rPr>
  </w:style>
  <w:style w:type="paragraph" w:styleId="Indirizzomittente">
    <w:name w:val="envelope return"/>
    <w:basedOn w:val="Normale"/>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D47A97"/>
    <w:pPr>
      <w:spacing w:before="0"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D47A97"/>
    <w:rPr>
      <w:szCs w:val="20"/>
    </w:rPr>
  </w:style>
  <w:style w:type="character" w:styleId="CodiceHTML">
    <w:name w:val="HTML Code"/>
    <w:basedOn w:val="Carpredefinitoparagrafo"/>
    <w:uiPriority w:val="99"/>
    <w:semiHidden/>
    <w:unhideWhenUsed/>
    <w:rsid w:val="00D47A97"/>
    <w:rPr>
      <w:rFonts w:ascii="Consolas" w:hAnsi="Consolas"/>
      <w:sz w:val="22"/>
      <w:szCs w:val="20"/>
    </w:rPr>
  </w:style>
  <w:style w:type="character" w:styleId="TastieraHTML">
    <w:name w:val="HTML Keyboard"/>
    <w:basedOn w:val="Carpredefinitoparagrafo"/>
    <w:uiPriority w:val="99"/>
    <w:semiHidden/>
    <w:unhideWhenUsed/>
    <w:rsid w:val="00D47A97"/>
    <w:rPr>
      <w:rFonts w:ascii="Consolas" w:hAnsi="Consolas"/>
      <w:sz w:val="22"/>
      <w:szCs w:val="20"/>
    </w:rPr>
  </w:style>
  <w:style w:type="paragraph" w:styleId="PreformattatoHTML">
    <w:name w:val="HTML Preformatted"/>
    <w:basedOn w:val="Normale"/>
    <w:link w:val="PreformattatoHTMLCarattere"/>
    <w:uiPriority w:val="99"/>
    <w:semiHidden/>
    <w:unhideWhenUsed/>
    <w:rsid w:val="00D47A97"/>
    <w:pPr>
      <w:spacing w:before="0"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D47A97"/>
    <w:rPr>
      <w:rFonts w:ascii="Consolas" w:hAnsi="Consolas"/>
      <w:szCs w:val="20"/>
    </w:rPr>
  </w:style>
  <w:style w:type="character" w:styleId="MacchinadascrivereHTML">
    <w:name w:val="HTML Typewriter"/>
    <w:basedOn w:val="Carpredefinitoparagrafo"/>
    <w:uiPriority w:val="99"/>
    <w:semiHidden/>
    <w:unhideWhenUsed/>
    <w:rsid w:val="00D47A97"/>
    <w:rPr>
      <w:rFonts w:ascii="Consolas" w:hAnsi="Consolas"/>
      <w:sz w:val="22"/>
      <w:szCs w:val="20"/>
    </w:rPr>
  </w:style>
  <w:style w:type="paragraph" w:styleId="Testomacro">
    <w:name w:val="macro"/>
    <w:link w:val="TestomacroCarattere"/>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D47A97"/>
    <w:rPr>
      <w:rFonts w:ascii="Consolas" w:hAnsi="Consolas"/>
      <w:szCs w:val="20"/>
    </w:rPr>
  </w:style>
  <w:style w:type="paragraph" w:styleId="Testonormale">
    <w:name w:val="Plain Text"/>
    <w:basedOn w:val="Normale"/>
    <w:link w:val="TestonormaleCarattere"/>
    <w:uiPriority w:val="99"/>
    <w:semiHidden/>
    <w:unhideWhenUsed/>
    <w:rsid w:val="00D47A97"/>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D47A97"/>
    <w:rPr>
      <w:rFonts w:ascii="Consolas" w:hAnsi="Consolas"/>
      <w:szCs w:val="21"/>
    </w:rPr>
  </w:style>
  <w:style w:type="paragraph" w:styleId="Testodelblocco">
    <w:name w:val="Block Text"/>
    <w:basedOn w:val="Normale"/>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stosegnaposto">
    <w:name w:val="Placeholder Text"/>
    <w:basedOn w:val="Carpredefinitoparagrafo"/>
    <w:uiPriority w:val="99"/>
    <w:semiHidden/>
    <w:rsid w:val="00A1310C"/>
    <w:rPr>
      <w:color w:val="3C3C3C" w:themeColor="background2" w:themeShade="40"/>
    </w:rPr>
  </w:style>
  <w:style w:type="paragraph" w:styleId="Intestazione">
    <w:name w:val="header"/>
    <w:basedOn w:val="Normale"/>
    <w:link w:val="IntestazioneCarattere"/>
    <w:uiPriority w:val="99"/>
    <w:unhideWhenUsed/>
    <w:rsid w:val="004E1AED"/>
    <w:pPr>
      <w:spacing w:before="0" w:after="0" w:line="240" w:lineRule="auto"/>
    </w:pPr>
  </w:style>
  <w:style w:type="character" w:customStyle="1" w:styleId="IntestazioneCarattere">
    <w:name w:val="Intestazione Carattere"/>
    <w:basedOn w:val="Carpredefinitoparagrafo"/>
    <w:link w:val="Intestazione"/>
    <w:uiPriority w:val="99"/>
    <w:rsid w:val="004E1AED"/>
  </w:style>
  <w:style w:type="paragraph" w:styleId="Pidipagina">
    <w:name w:val="footer"/>
    <w:basedOn w:val="Normale"/>
    <w:link w:val="PidipaginaCarattere"/>
    <w:uiPriority w:val="99"/>
    <w:unhideWhenUsed/>
    <w:rsid w:val="004E1AED"/>
    <w:pPr>
      <w:spacing w:before="0" w:after="0" w:line="240" w:lineRule="auto"/>
    </w:pPr>
  </w:style>
  <w:style w:type="character" w:customStyle="1" w:styleId="PidipaginaCarattere">
    <w:name w:val="Piè di pagina Carattere"/>
    <w:basedOn w:val="Carpredefinitoparagrafo"/>
    <w:link w:val="Pidipagina"/>
    <w:uiPriority w:val="99"/>
    <w:rsid w:val="004E1AED"/>
  </w:style>
  <w:style w:type="paragraph" w:styleId="Nessunaspaziatura">
    <w:name w:val="No Spacing"/>
    <w:link w:val="NessunaspaziaturaCarattere"/>
    <w:uiPriority w:val="1"/>
    <w:qFormat/>
    <w:rsid w:val="00CA4179"/>
    <w:pPr>
      <w:spacing w:before="0" w:after="0" w:line="240" w:lineRule="auto"/>
    </w:pPr>
    <w:rPr>
      <w:lang w:eastAsia="it-IT"/>
    </w:rPr>
  </w:style>
  <w:style w:type="character" w:customStyle="1" w:styleId="NessunaspaziaturaCarattere">
    <w:name w:val="Nessuna spaziatura Carattere"/>
    <w:basedOn w:val="Carpredefinitoparagrafo"/>
    <w:link w:val="Nessunaspaziatura"/>
    <w:uiPriority w:val="1"/>
    <w:rsid w:val="00CA4179"/>
    <w:rPr>
      <w:lang w:eastAsia="it-IT"/>
    </w:rPr>
  </w:style>
  <w:style w:type="paragraph" w:styleId="Paragrafoelenco">
    <w:name w:val="List Paragraph"/>
    <w:basedOn w:val="Normale"/>
    <w:link w:val="ParagrafoelencoCarattere"/>
    <w:uiPriority w:val="34"/>
    <w:unhideWhenUsed/>
    <w:qFormat/>
    <w:rsid w:val="00663DA9"/>
    <w:pPr>
      <w:ind w:left="720"/>
      <w:contextualSpacing/>
    </w:pPr>
  </w:style>
  <w:style w:type="paragraph" w:customStyle="1" w:styleId="Entita">
    <w:name w:val="Entita"/>
    <w:basedOn w:val="Normale"/>
    <w:link w:val="EntitaCarattere"/>
    <w:qFormat/>
    <w:rsid w:val="00E6200D"/>
    <w:rPr>
      <w:b/>
      <w:color w:val="0673A5" w:themeColor="text2" w:themeShade="BF"/>
    </w:rPr>
  </w:style>
  <w:style w:type="table" w:styleId="Tabellagriglia2-colore5">
    <w:name w:val="Grid Table 2 Accent 5"/>
    <w:basedOn w:val="Tabellanormale"/>
    <w:uiPriority w:val="47"/>
    <w:rsid w:val="00FE3CB2"/>
    <w:pPr>
      <w:spacing w:after="0" w:line="240" w:lineRule="auto"/>
    </w:pPr>
    <w:tblPr>
      <w:tblStyleRowBandSize w:val="1"/>
      <w:tblStyleColBandSize w:val="1"/>
      <w:tblBorders>
        <w:top w:val="single" w:sz="2" w:space="0" w:color="B3B3B7" w:themeColor="accent5" w:themeTint="99"/>
        <w:bottom w:val="single" w:sz="2" w:space="0" w:color="B3B3B7" w:themeColor="accent5" w:themeTint="99"/>
        <w:insideH w:val="single" w:sz="2" w:space="0" w:color="B3B3B7" w:themeColor="accent5" w:themeTint="99"/>
        <w:insideV w:val="single" w:sz="2" w:space="0" w:color="B3B3B7" w:themeColor="accent5" w:themeTint="99"/>
      </w:tblBorders>
    </w:tblPr>
    <w:tblStylePr w:type="firstRow">
      <w:rPr>
        <w:b/>
        <w:bCs/>
      </w:rPr>
      <w:tblPr/>
      <w:tcPr>
        <w:tcBorders>
          <w:top w:val="nil"/>
          <w:bottom w:val="single" w:sz="12" w:space="0" w:color="B3B3B7" w:themeColor="accent5" w:themeTint="99"/>
          <w:insideH w:val="nil"/>
          <w:insideV w:val="nil"/>
        </w:tcBorders>
        <w:shd w:val="clear" w:color="auto" w:fill="FFFFFF" w:themeFill="background1"/>
      </w:tcPr>
    </w:tblStylePr>
    <w:tblStylePr w:type="lastRow">
      <w:rPr>
        <w:b/>
        <w:bCs/>
      </w:rPr>
      <w:tblPr/>
      <w:tcPr>
        <w:tcBorders>
          <w:top w:val="double" w:sz="2" w:space="0" w:color="B3B3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character" w:customStyle="1" w:styleId="EntitaCarattere">
    <w:name w:val="Entita Carattere"/>
    <w:basedOn w:val="Carpredefinitoparagrafo"/>
    <w:link w:val="Entita"/>
    <w:rsid w:val="00E6200D"/>
    <w:rPr>
      <w:b/>
      <w:color w:val="0673A5" w:themeColor="text2" w:themeShade="BF"/>
    </w:rPr>
  </w:style>
  <w:style w:type="paragraph" w:customStyle="1" w:styleId="Stile1">
    <w:name w:val="Stile1"/>
    <w:basedOn w:val="Paragrafoelenco"/>
    <w:next w:val="Normale"/>
    <w:link w:val="Stile1Carattere"/>
    <w:qFormat/>
    <w:rsid w:val="002D2CE7"/>
    <w:pPr>
      <w:numPr>
        <w:numId w:val="19"/>
      </w:numPr>
      <w:pBdr>
        <w:top w:val="single" w:sz="4" w:space="1" w:color="auto"/>
        <w:bottom w:val="single" w:sz="4" w:space="1" w:color="auto"/>
      </w:pBdr>
    </w:pPr>
  </w:style>
  <w:style w:type="paragraph" w:customStyle="1" w:styleId="Stile2">
    <w:name w:val="Stile2"/>
    <w:basedOn w:val="Paragrafoelenco"/>
    <w:link w:val="Stile2Carattere"/>
    <w:qFormat/>
    <w:rsid w:val="002D2CE7"/>
    <w:pPr>
      <w:numPr>
        <w:ilvl w:val="1"/>
        <w:numId w:val="19"/>
      </w:numPr>
      <w:pBdr>
        <w:bottom w:val="single" w:sz="4" w:space="1" w:color="auto"/>
      </w:pBdr>
    </w:pPr>
  </w:style>
  <w:style w:type="character" w:customStyle="1" w:styleId="ParagrafoelencoCarattere">
    <w:name w:val="Paragrafo elenco Carattere"/>
    <w:basedOn w:val="Carpredefinitoparagrafo"/>
    <w:link w:val="Paragrafoelenco"/>
    <w:uiPriority w:val="34"/>
    <w:rsid w:val="002D2CE7"/>
  </w:style>
  <w:style w:type="character" w:customStyle="1" w:styleId="Stile1Carattere">
    <w:name w:val="Stile1 Carattere"/>
    <w:basedOn w:val="ParagrafoelencoCarattere"/>
    <w:link w:val="Stile1"/>
    <w:rsid w:val="002D2CE7"/>
  </w:style>
  <w:style w:type="character" w:customStyle="1" w:styleId="Stile2Carattere">
    <w:name w:val="Stile2 Carattere"/>
    <w:basedOn w:val="ParagrafoelencoCarattere"/>
    <w:link w:val="Stile2"/>
    <w:rsid w:val="002D2CE7"/>
  </w:style>
  <w:style w:type="paragraph" w:customStyle="1" w:styleId="Stile3">
    <w:name w:val="Stile3"/>
    <w:basedOn w:val="Normale"/>
    <w:link w:val="Stile3Carattere"/>
    <w:qFormat/>
    <w:rsid w:val="00D57639"/>
    <w:pPr>
      <w:shd w:val="clear" w:color="auto" w:fill="F2F2F2" w:themeFill="background1" w:themeFillShade="F2"/>
      <w:spacing w:before="0" w:after="0" w:line="285" w:lineRule="atLeast"/>
    </w:pPr>
    <w:rPr>
      <w:rFonts w:ascii="Consolas" w:eastAsia="Times New Roman" w:hAnsi="Consolas" w:cs="Times New Roman"/>
      <w:color w:val="09885A"/>
      <w:sz w:val="21"/>
      <w:szCs w:val="21"/>
      <w:lang w:val="en-US" w:eastAsia="it-IT"/>
    </w:rPr>
  </w:style>
  <w:style w:type="character" w:customStyle="1" w:styleId="Stile3Carattere">
    <w:name w:val="Stile3 Carattere"/>
    <w:basedOn w:val="Carpredefinitoparagrafo"/>
    <w:link w:val="Stile3"/>
    <w:rsid w:val="00D57639"/>
    <w:rPr>
      <w:rFonts w:ascii="Consolas" w:eastAsia="Times New Roman" w:hAnsi="Consolas" w:cs="Times New Roman"/>
      <w:color w:val="09885A"/>
      <w:sz w:val="21"/>
      <w:szCs w:val="21"/>
      <w:shd w:val="clear" w:color="auto" w:fill="F2F2F2" w:themeFill="background1" w:themeFillShade="F2"/>
      <w:lang w:val="en-US" w:eastAsia="it-IT"/>
    </w:rPr>
  </w:style>
  <w:style w:type="character" w:styleId="Collegamentoipertestuale">
    <w:name w:val="Hyperlink"/>
    <w:basedOn w:val="Carpredefinitoparagrafo"/>
    <w:uiPriority w:val="99"/>
    <w:unhideWhenUsed/>
    <w:rsid w:val="002F2D45"/>
    <w:rPr>
      <w:color w:val="0000FF"/>
      <w:u w:val="single"/>
    </w:rPr>
  </w:style>
  <w:style w:type="character" w:styleId="Menzionenonrisolta">
    <w:name w:val="Unresolved Mention"/>
    <w:basedOn w:val="Carpredefinitoparagrafo"/>
    <w:uiPriority w:val="99"/>
    <w:semiHidden/>
    <w:unhideWhenUsed/>
    <w:rsid w:val="00A3673D"/>
    <w:rPr>
      <w:color w:val="605E5C"/>
      <w:shd w:val="clear" w:color="auto" w:fill="E1DFDD"/>
    </w:rPr>
  </w:style>
  <w:style w:type="character" w:styleId="Collegamentovisitato">
    <w:name w:val="FollowedHyperlink"/>
    <w:basedOn w:val="Carpredefinitoparagrafo"/>
    <w:uiPriority w:val="99"/>
    <w:semiHidden/>
    <w:unhideWhenUsed/>
    <w:rsid w:val="00A1122C"/>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6454">
      <w:bodyDiv w:val="1"/>
      <w:marLeft w:val="0"/>
      <w:marRight w:val="0"/>
      <w:marTop w:val="0"/>
      <w:marBottom w:val="0"/>
      <w:divBdr>
        <w:top w:val="none" w:sz="0" w:space="0" w:color="auto"/>
        <w:left w:val="none" w:sz="0" w:space="0" w:color="auto"/>
        <w:bottom w:val="none" w:sz="0" w:space="0" w:color="auto"/>
        <w:right w:val="none" w:sz="0" w:space="0" w:color="auto"/>
      </w:divBdr>
      <w:divsChild>
        <w:div w:id="1886790638">
          <w:marLeft w:val="0"/>
          <w:marRight w:val="0"/>
          <w:marTop w:val="0"/>
          <w:marBottom w:val="0"/>
          <w:divBdr>
            <w:top w:val="none" w:sz="0" w:space="0" w:color="auto"/>
            <w:left w:val="none" w:sz="0" w:space="0" w:color="auto"/>
            <w:bottom w:val="none" w:sz="0" w:space="0" w:color="auto"/>
            <w:right w:val="none" w:sz="0" w:space="0" w:color="auto"/>
          </w:divBdr>
          <w:divsChild>
            <w:div w:id="1210805972">
              <w:marLeft w:val="0"/>
              <w:marRight w:val="0"/>
              <w:marTop w:val="0"/>
              <w:marBottom w:val="0"/>
              <w:divBdr>
                <w:top w:val="none" w:sz="0" w:space="0" w:color="auto"/>
                <w:left w:val="none" w:sz="0" w:space="0" w:color="auto"/>
                <w:bottom w:val="none" w:sz="0" w:space="0" w:color="auto"/>
                <w:right w:val="none" w:sz="0" w:space="0" w:color="auto"/>
              </w:divBdr>
            </w:div>
            <w:div w:id="1371110729">
              <w:marLeft w:val="0"/>
              <w:marRight w:val="0"/>
              <w:marTop w:val="0"/>
              <w:marBottom w:val="0"/>
              <w:divBdr>
                <w:top w:val="none" w:sz="0" w:space="0" w:color="auto"/>
                <w:left w:val="none" w:sz="0" w:space="0" w:color="auto"/>
                <w:bottom w:val="none" w:sz="0" w:space="0" w:color="auto"/>
                <w:right w:val="none" w:sz="0" w:space="0" w:color="auto"/>
              </w:divBdr>
            </w:div>
            <w:div w:id="271060994">
              <w:marLeft w:val="0"/>
              <w:marRight w:val="0"/>
              <w:marTop w:val="0"/>
              <w:marBottom w:val="0"/>
              <w:divBdr>
                <w:top w:val="none" w:sz="0" w:space="0" w:color="auto"/>
                <w:left w:val="none" w:sz="0" w:space="0" w:color="auto"/>
                <w:bottom w:val="none" w:sz="0" w:space="0" w:color="auto"/>
                <w:right w:val="none" w:sz="0" w:space="0" w:color="auto"/>
              </w:divBdr>
            </w:div>
            <w:div w:id="633825820">
              <w:marLeft w:val="0"/>
              <w:marRight w:val="0"/>
              <w:marTop w:val="0"/>
              <w:marBottom w:val="0"/>
              <w:divBdr>
                <w:top w:val="none" w:sz="0" w:space="0" w:color="auto"/>
                <w:left w:val="none" w:sz="0" w:space="0" w:color="auto"/>
                <w:bottom w:val="none" w:sz="0" w:space="0" w:color="auto"/>
                <w:right w:val="none" w:sz="0" w:space="0" w:color="auto"/>
              </w:divBdr>
            </w:div>
            <w:div w:id="1711952986">
              <w:marLeft w:val="0"/>
              <w:marRight w:val="0"/>
              <w:marTop w:val="0"/>
              <w:marBottom w:val="0"/>
              <w:divBdr>
                <w:top w:val="none" w:sz="0" w:space="0" w:color="auto"/>
                <w:left w:val="none" w:sz="0" w:space="0" w:color="auto"/>
                <w:bottom w:val="none" w:sz="0" w:space="0" w:color="auto"/>
                <w:right w:val="none" w:sz="0" w:space="0" w:color="auto"/>
              </w:divBdr>
            </w:div>
            <w:div w:id="455564934">
              <w:marLeft w:val="0"/>
              <w:marRight w:val="0"/>
              <w:marTop w:val="0"/>
              <w:marBottom w:val="0"/>
              <w:divBdr>
                <w:top w:val="none" w:sz="0" w:space="0" w:color="auto"/>
                <w:left w:val="none" w:sz="0" w:space="0" w:color="auto"/>
                <w:bottom w:val="none" w:sz="0" w:space="0" w:color="auto"/>
                <w:right w:val="none" w:sz="0" w:space="0" w:color="auto"/>
              </w:divBdr>
            </w:div>
            <w:div w:id="1641421306">
              <w:marLeft w:val="0"/>
              <w:marRight w:val="0"/>
              <w:marTop w:val="0"/>
              <w:marBottom w:val="0"/>
              <w:divBdr>
                <w:top w:val="none" w:sz="0" w:space="0" w:color="auto"/>
                <w:left w:val="none" w:sz="0" w:space="0" w:color="auto"/>
                <w:bottom w:val="none" w:sz="0" w:space="0" w:color="auto"/>
                <w:right w:val="none" w:sz="0" w:space="0" w:color="auto"/>
              </w:divBdr>
            </w:div>
            <w:div w:id="626742930">
              <w:marLeft w:val="0"/>
              <w:marRight w:val="0"/>
              <w:marTop w:val="0"/>
              <w:marBottom w:val="0"/>
              <w:divBdr>
                <w:top w:val="none" w:sz="0" w:space="0" w:color="auto"/>
                <w:left w:val="none" w:sz="0" w:space="0" w:color="auto"/>
                <w:bottom w:val="none" w:sz="0" w:space="0" w:color="auto"/>
                <w:right w:val="none" w:sz="0" w:space="0" w:color="auto"/>
              </w:divBdr>
            </w:div>
            <w:div w:id="1391995773">
              <w:marLeft w:val="0"/>
              <w:marRight w:val="0"/>
              <w:marTop w:val="0"/>
              <w:marBottom w:val="0"/>
              <w:divBdr>
                <w:top w:val="none" w:sz="0" w:space="0" w:color="auto"/>
                <w:left w:val="none" w:sz="0" w:space="0" w:color="auto"/>
                <w:bottom w:val="none" w:sz="0" w:space="0" w:color="auto"/>
                <w:right w:val="none" w:sz="0" w:space="0" w:color="auto"/>
              </w:divBdr>
            </w:div>
            <w:div w:id="1551377857">
              <w:marLeft w:val="0"/>
              <w:marRight w:val="0"/>
              <w:marTop w:val="0"/>
              <w:marBottom w:val="0"/>
              <w:divBdr>
                <w:top w:val="none" w:sz="0" w:space="0" w:color="auto"/>
                <w:left w:val="none" w:sz="0" w:space="0" w:color="auto"/>
                <w:bottom w:val="none" w:sz="0" w:space="0" w:color="auto"/>
                <w:right w:val="none" w:sz="0" w:space="0" w:color="auto"/>
              </w:divBdr>
            </w:div>
            <w:div w:id="1743327548">
              <w:marLeft w:val="0"/>
              <w:marRight w:val="0"/>
              <w:marTop w:val="0"/>
              <w:marBottom w:val="0"/>
              <w:divBdr>
                <w:top w:val="none" w:sz="0" w:space="0" w:color="auto"/>
                <w:left w:val="none" w:sz="0" w:space="0" w:color="auto"/>
                <w:bottom w:val="none" w:sz="0" w:space="0" w:color="auto"/>
                <w:right w:val="none" w:sz="0" w:space="0" w:color="auto"/>
              </w:divBdr>
            </w:div>
            <w:div w:id="779566646">
              <w:marLeft w:val="0"/>
              <w:marRight w:val="0"/>
              <w:marTop w:val="0"/>
              <w:marBottom w:val="0"/>
              <w:divBdr>
                <w:top w:val="none" w:sz="0" w:space="0" w:color="auto"/>
                <w:left w:val="none" w:sz="0" w:space="0" w:color="auto"/>
                <w:bottom w:val="none" w:sz="0" w:space="0" w:color="auto"/>
                <w:right w:val="none" w:sz="0" w:space="0" w:color="auto"/>
              </w:divBdr>
            </w:div>
            <w:div w:id="1252658701">
              <w:marLeft w:val="0"/>
              <w:marRight w:val="0"/>
              <w:marTop w:val="0"/>
              <w:marBottom w:val="0"/>
              <w:divBdr>
                <w:top w:val="none" w:sz="0" w:space="0" w:color="auto"/>
                <w:left w:val="none" w:sz="0" w:space="0" w:color="auto"/>
                <w:bottom w:val="none" w:sz="0" w:space="0" w:color="auto"/>
                <w:right w:val="none" w:sz="0" w:space="0" w:color="auto"/>
              </w:divBdr>
            </w:div>
            <w:div w:id="459761060">
              <w:marLeft w:val="0"/>
              <w:marRight w:val="0"/>
              <w:marTop w:val="0"/>
              <w:marBottom w:val="0"/>
              <w:divBdr>
                <w:top w:val="none" w:sz="0" w:space="0" w:color="auto"/>
                <w:left w:val="none" w:sz="0" w:space="0" w:color="auto"/>
                <w:bottom w:val="none" w:sz="0" w:space="0" w:color="auto"/>
                <w:right w:val="none" w:sz="0" w:space="0" w:color="auto"/>
              </w:divBdr>
            </w:div>
            <w:div w:id="1924948809">
              <w:marLeft w:val="0"/>
              <w:marRight w:val="0"/>
              <w:marTop w:val="0"/>
              <w:marBottom w:val="0"/>
              <w:divBdr>
                <w:top w:val="none" w:sz="0" w:space="0" w:color="auto"/>
                <w:left w:val="none" w:sz="0" w:space="0" w:color="auto"/>
                <w:bottom w:val="none" w:sz="0" w:space="0" w:color="auto"/>
                <w:right w:val="none" w:sz="0" w:space="0" w:color="auto"/>
              </w:divBdr>
            </w:div>
            <w:div w:id="2124954310">
              <w:marLeft w:val="0"/>
              <w:marRight w:val="0"/>
              <w:marTop w:val="0"/>
              <w:marBottom w:val="0"/>
              <w:divBdr>
                <w:top w:val="none" w:sz="0" w:space="0" w:color="auto"/>
                <w:left w:val="none" w:sz="0" w:space="0" w:color="auto"/>
                <w:bottom w:val="none" w:sz="0" w:space="0" w:color="auto"/>
                <w:right w:val="none" w:sz="0" w:space="0" w:color="auto"/>
              </w:divBdr>
            </w:div>
            <w:div w:id="1524631130">
              <w:marLeft w:val="0"/>
              <w:marRight w:val="0"/>
              <w:marTop w:val="0"/>
              <w:marBottom w:val="0"/>
              <w:divBdr>
                <w:top w:val="none" w:sz="0" w:space="0" w:color="auto"/>
                <w:left w:val="none" w:sz="0" w:space="0" w:color="auto"/>
                <w:bottom w:val="none" w:sz="0" w:space="0" w:color="auto"/>
                <w:right w:val="none" w:sz="0" w:space="0" w:color="auto"/>
              </w:divBdr>
            </w:div>
            <w:div w:id="661006887">
              <w:marLeft w:val="0"/>
              <w:marRight w:val="0"/>
              <w:marTop w:val="0"/>
              <w:marBottom w:val="0"/>
              <w:divBdr>
                <w:top w:val="none" w:sz="0" w:space="0" w:color="auto"/>
                <w:left w:val="none" w:sz="0" w:space="0" w:color="auto"/>
                <w:bottom w:val="none" w:sz="0" w:space="0" w:color="auto"/>
                <w:right w:val="none" w:sz="0" w:space="0" w:color="auto"/>
              </w:divBdr>
            </w:div>
            <w:div w:id="830830453">
              <w:marLeft w:val="0"/>
              <w:marRight w:val="0"/>
              <w:marTop w:val="0"/>
              <w:marBottom w:val="0"/>
              <w:divBdr>
                <w:top w:val="none" w:sz="0" w:space="0" w:color="auto"/>
                <w:left w:val="none" w:sz="0" w:space="0" w:color="auto"/>
                <w:bottom w:val="none" w:sz="0" w:space="0" w:color="auto"/>
                <w:right w:val="none" w:sz="0" w:space="0" w:color="auto"/>
              </w:divBdr>
            </w:div>
            <w:div w:id="1999261765">
              <w:marLeft w:val="0"/>
              <w:marRight w:val="0"/>
              <w:marTop w:val="0"/>
              <w:marBottom w:val="0"/>
              <w:divBdr>
                <w:top w:val="none" w:sz="0" w:space="0" w:color="auto"/>
                <w:left w:val="none" w:sz="0" w:space="0" w:color="auto"/>
                <w:bottom w:val="none" w:sz="0" w:space="0" w:color="auto"/>
                <w:right w:val="none" w:sz="0" w:space="0" w:color="auto"/>
              </w:divBdr>
            </w:div>
            <w:div w:id="344291407">
              <w:marLeft w:val="0"/>
              <w:marRight w:val="0"/>
              <w:marTop w:val="0"/>
              <w:marBottom w:val="0"/>
              <w:divBdr>
                <w:top w:val="none" w:sz="0" w:space="0" w:color="auto"/>
                <w:left w:val="none" w:sz="0" w:space="0" w:color="auto"/>
                <w:bottom w:val="none" w:sz="0" w:space="0" w:color="auto"/>
                <w:right w:val="none" w:sz="0" w:space="0" w:color="auto"/>
              </w:divBdr>
            </w:div>
            <w:div w:id="335349071">
              <w:marLeft w:val="0"/>
              <w:marRight w:val="0"/>
              <w:marTop w:val="0"/>
              <w:marBottom w:val="0"/>
              <w:divBdr>
                <w:top w:val="none" w:sz="0" w:space="0" w:color="auto"/>
                <w:left w:val="none" w:sz="0" w:space="0" w:color="auto"/>
                <w:bottom w:val="none" w:sz="0" w:space="0" w:color="auto"/>
                <w:right w:val="none" w:sz="0" w:space="0" w:color="auto"/>
              </w:divBdr>
            </w:div>
            <w:div w:id="565804040">
              <w:marLeft w:val="0"/>
              <w:marRight w:val="0"/>
              <w:marTop w:val="0"/>
              <w:marBottom w:val="0"/>
              <w:divBdr>
                <w:top w:val="none" w:sz="0" w:space="0" w:color="auto"/>
                <w:left w:val="none" w:sz="0" w:space="0" w:color="auto"/>
                <w:bottom w:val="none" w:sz="0" w:space="0" w:color="auto"/>
                <w:right w:val="none" w:sz="0" w:space="0" w:color="auto"/>
              </w:divBdr>
            </w:div>
            <w:div w:id="1897742523">
              <w:marLeft w:val="0"/>
              <w:marRight w:val="0"/>
              <w:marTop w:val="0"/>
              <w:marBottom w:val="0"/>
              <w:divBdr>
                <w:top w:val="none" w:sz="0" w:space="0" w:color="auto"/>
                <w:left w:val="none" w:sz="0" w:space="0" w:color="auto"/>
                <w:bottom w:val="none" w:sz="0" w:space="0" w:color="auto"/>
                <w:right w:val="none" w:sz="0" w:space="0" w:color="auto"/>
              </w:divBdr>
            </w:div>
            <w:div w:id="1885562885">
              <w:marLeft w:val="0"/>
              <w:marRight w:val="0"/>
              <w:marTop w:val="0"/>
              <w:marBottom w:val="0"/>
              <w:divBdr>
                <w:top w:val="none" w:sz="0" w:space="0" w:color="auto"/>
                <w:left w:val="none" w:sz="0" w:space="0" w:color="auto"/>
                <w:bottom w:val="none" w:sz="0" w:space="0" w:color="auto"/>
                <w:right w:val="none" w:sz="0" w:space="0" w:color="auto"/>
              </w:divBdr>
            </w:div>
            <w:div w:id="468330131">
              <w:marLeft w:val="0"/>
              <w:marRight w:val="0"/>
              <w:marTop w:val="0"/>
              <w:marBottom w:val="0"/>
              <w:divBdr>
                <w:top w:val="none" w:sz="0" w:space="0" w:color="auto"/>
                <w:left w:val="none" w:sz="0" w:space="0" w:color="auto"/>
                <w:bottom w:val="none" w:sz="0" w:space="0" w:color="auto"/>
                <w:right w:val="none" w:sz="0" w:space="0" w:color="auto"/>
              </w:divBdr>
            </w:div>
            <w:div w:id="1517692832">
              <w:marLeft w:val="0"/>
              <w:marRight w:val="0"/>
              <w:marTop w:val="0"/>
              <w:marBottom w:val="0"/>
              <w:divBdr>
                <w:top w:val="none" w:sz="0" w:space="0" w:color="auto"/>
                <w:left w:val="none" w:sz="0" w:space="0" w:color="auto"/>
                <w:bottom w:val="none" w:sz="0" w:space="0" w:color="auto"/>
                <w:right w:val="none" w:sz="0" w:space="0" w:color="auto"/>
              </w:divBdr>
            </w:div>
            <w:div w:id="1237590420">
              <w:marLeft w:val="0"/>
              <w:marRight w:val="0"/>
              <w:marTop w:val="0"/>
              <w:marBottom w:val="0"/>
              <w:divBdr>
                <w:top w:val="none" w:sz="0" w:space="0" w:color="auto"/>
                <w:left w:val="none" w:sz="0" w:space="0" w:color="auto"/>
                <w:bottom w:val="none" w:sz="0" w:space="0" w:color="auto"/>
                <w:right w:val="none" w:sz="0" w:space="0" w:color="auto"/>
              </w:divBdr>
            </w:div>
            <w:div w:id="1010453464">
              <w:marLeft w:val="0"/>
              <w:marRight w:val="0"/>
              <w:marTop w:val="0"/>
              <w:marBottom w:val="0"/>
              <w:divBdr>
                <w:top w:val="none" w:sz="0" w:space="0" w:color="auto"/>
                <w:left w:val="none" w:sz="0" w:space="0" w:color="auto"/>
                <w:bottom w:val="none" w:sz="0" w:space="0" w:color="auto"/>
                <w:right w:val="none" w:sz="0" w:space="0" w:color="auto"/>
              </w:divBdr>
            </w:div>
            <w:div w:id="1176194392">
              <w:marLeft w:val="0"/>
              <w:marRight w:val="0"/>
              <w:marTop w:val="0"/>
              <w:marBottom w:val="0"/>
              <w:divBdr>
                <w:top w:val="none" w:sz="0" w:space="0" w:color="auto"/>
                <w:left w:val="none" w:sz="0" w:space="0" w:color="auto"/>
                <w:bottom w:val="none" w:sz="0" w:space="0" w:color="auto"/>
                <w:right w:val="none" w:sz="0" w:space="0" w:color="auto"/>
              </w:divBdr>
            </w:div>
            <w:div w:id="1501459343">
              <w:marLeft w:val="0"/>
              <w:marRight w:val="0"/>
              <w:marTop w:val="0"/>
              <w:marBottom w:val="0"/>
              <w:divBdr>
                <w:top w:val="none" w:sz="0" w:space="0" w:color="auto"/>
                <w:left w:val="none" w:sz="0" w:space="0" w:color="auto"/>
                <w:bottom w:val="none" w:sz="0" w:space="0" w:color="auto"/>
                <w:right w:val="none" w:sz="0" w:space="0" w:color="auto"/>
              </w:divBdr>
            </w:div>
            <w:div w:id="1695375154">
              <w:marLeft w:val="0"/>
              <w:marRight w:val="0"/>
              <w:marTop w:val="0"/>
              <w:marBottom w:val="0"/>
              <w:divBdr>
                <w:top w:val="none" w:sz="0" w:space="0" w:color="auto"/>
                <w:left w:val="none" w:sz="0" w:space="0" w:color="auto"/>
                <w:bottom w:val="none" w:sz="0" w:space="0" w:color="auto"/>
                <w:right w:val="none" w:sz="0" w:space="0" w:color="auto"/>
              </w:divBdr>
            </w:div>
            <w:div w:id="322588704">
              <w:marLeft w:val="0"/>
              <w:marRight w:val="0"/>
              <w:marTop w:val="0"/>
              <w:marBottom w:val="0"/>
              <w:divBdr>
                <w:top w:val="none" w:sz="0" w:space="0" w:color="auto"/>
                <w:left w:val="none" w:sz="0" w:space="0" w:color="auto"/>
                <w:bottom w:val="none" w:sz="0" w:space="0" w:color="auto"/>
                <w:right w:val="none" w:sz="0" w:space="0" w:color="auto"/>
              </w:divBdr>
            </w:div>
            <w:div w:id="1957638081">
              <w:marLeft w:val="0"/>
              <w:marRight w:val="0"/>
              <w:marTop w:val="0"/>
              <w:marBottom w:val="0"/>
              <w:divBdr>
                <w:top w:val="none" w:sz="0" w:space="0" w:color="auto"/>
                <w:left w:val="none" w:sz="0" w:space="0" w:color="auto"/>
                <w:bottom w:val="none" w:sz="0" w:space="0" w:color="auto"/>
                <w:right w:val="none" w:sz="0" w:space="0" w:color="auto"/>
              </w:divBdr>
            </w:div>
            <w:div w:id="609556823">
              <w:marLeft w:val="0"/>
              <w:marRight w:val="0"/>
              <w:marTop w:val="0"/>
              <w:marBottom w:val="0"/>
              <w:divBdr>
                <w:top w:val="none" w:sz="0" w:space="0" w:color="auto"/>
                <w:left w:val="none" w:sz="0" w:space="0" w:color="auto"/>
                <w:bottom w:val="none" w:sz="0" w:space="0" w:color="auto"/>
                <w:right w:val="none" w:sz="0" w:space="0" w:color="auto"/>
              </w:divBdr>
            </w:div>
            <w:div w:id="519464897">
              <w:marLeft w:val="0"/>
              <w:marRight w:val="0"/>
              <w:marTop w:val="0"/>
              <w:marBottom w:val="0"/>
              <w:divBdr>
                <w:top w:val="none" w:sz="0" w:space="0" w:color="auto"/>
                <w:left w:val="none" w:sz="0" w:space="0" w:color="auto"/>
                <w:bottom w:val="none" w:sz="0" w:space="0" w:color="auto"/>
                <w:right w:val="none" w:sz="0" w:space="0" w:color="auto"/>
              </w:divBdr>
            </w:div>
            <w:div w:id="1847596999">
              <w:marLeft w:val="0"/>
              <w:marRight w:val="0"/>
              <w:marTop w:val="0"/>
              <w:marBottom w:val="0"/>
              <w:divBdr>
                <w:top w:val="none" w:sz="0" w:space="0" w:color="auto"/>
                <w:left w:val="none" w:sz="0" w:space="0" w:color="auto"/>
                <w:bottom w:val="none" w:sz="0" w:space="0" w:color="auto"/>
                <w:right w:val="none" w:sz="0" w:space="0" w:color="auto"/>
              </w:divBdr>
            </w:div>
            <w:div w:id="977564502">
              <w:marLeft w:val="0"/>
              <w:marRight w:val="0"/>
              <w:marTop w:val="0"/>
              <w:marBottom w:val="0"/>
              <w:divBdr>
                <w:top w:val="none" w:sz="0" w:space="0" w:color="auto"/>
                <w:left w:val="none" w:sz="0" w:space="0" w:color="auto"/>
                <w:bottom w:val="none" w:sz="0" w:space="0" w:color="auto"/>
                <w:right w:val="none" w:sz="0" w:space="0" w:color="auto"/>
              </w:divBdr>
            </w:div>
            <w:div w:id="1567228209">
              <w:marLeft w:val="0"/>
              <w:marRight w:val="0"/>
              <w:marTop w:val="0"/>
              <w:marBottom w:val="0"/>
              <w:divBdr>
                <w:top w:val="none" w:sz="0" w:space="0" w:color="auto"/>
                <w:left w:val="none" w:sz="0" w:space="0" w:color="auto"/>
                <w:bottom w:val="none" w:sz="0" w:space="0" w:color="auto"/>
                <w:right w:val="none" w:sz="0" w:space="0" w:color="auto"/>
              </w:divBdr>
            </w:div>
            <w:div w:id="827551019">
              <w:marLeft w:val="0"/>
              <w:marRight w:val="0"/>
              <w:marTop w:val="0"/>
              <w:marBottom w:val="0"/>
              <w:divBdr>
                <w:top w:val="none" w:sz="0" w:space="0" w:color="auto"/>
                <w:left w:val="none" w:sz="0" w:space="0" w:color="auto"/>
                <w:bottom w:val="none" w:sz="0" w:space="0" w:color="auto"/>
                <w:right w:val="none" w:sz="0" w:space="0" w:color="auto"/>
              </w:divBdr>
            </w:div>
            <w:div w:id="1081214219">
              <w:marLeft w:val="0"/>
              <w:marRight w:val="0"/>
              <w:marTop w:val="0"/>
              <w:marBottom w:val="0"/>
              <w:divBdr>
                <w:top w:val="none" w:sz="0" w:space="0" w:color="auto"/>
                <w:left w:val="none" w:sz="0" w:space="0" w:color="auto"/>
                <w:bottom w:val="none" w:sz="0" w:space="0" w:color="auto"/>
                <w:right w:val="none" w:sz="0" w:space="0" w:color="auto"/>
              </w:divBdr>
            </w:div>
            <w:div w:id="1905021971">
              <w:marLeft w:val="0"/>
              <w:marRight w:val="0"/>
              <w:marTop w:val="0"/>
              <w:marBottom w:val="0"/>
              <w:divBdr>
                <w:top w:val="none" w:sz="0" w:space="0" w:color="auto"/>
                <w:left w:val="none" w:sz="0" w:space="0" w:color="auto"/>
                <w:bottom w:val="none" w:sz="0" w:space="0" w:color="auto"/>
                <w:right w:val="none" w:sz="0" w:space="0" w:color="auto"/>
              </w:divBdr>
            </w:div>
            <w:div w:id="2049066044">
              <w:marLeft w:val="0"/>
              <w:marRight w:val="0"/>
              <w:marTop w:val="0"/>
              <w:marBottom w:val="0"/>
              <w:divBdr>
                <w:top w:val="none" w:sz="0" w:space="0" w:color="auto"/>
                <w:left w:val="none" w:sz="0" w:space="0" w:color="auto"/>
                <w:bottom w:val="none" w:sz="0" w:space="0" w:color="auto"/>
                <w:right w:val="none" w:sz="0" w:space="0" w:color="auto"/>
              </w:divBdr>
            </w:div>
            <w:div w:id="1083723411">
              <w:marLeft w:val="0"/>
              <w:marRight w:val="0"/>
              <w:marTop w:val="0"/>
              <w:marBottom w:val="0"/>
              <w:divBdr>
                <w:top w:val="none" w:sz="0" w:space="0" w:color="auto"/>
                <w:left w:val="none" w:sz="0" w:space="0" w:color="auto"/>
                <w:bottom w:val="none" w:sz="0" w:space="0" w:color="auto"/>
                <w:right w:val="none" w:sz="0" w:space="0" w:color="auto"/>
              </w:divBdr>
            </w:div>
            <w:div w:id="238175025">
              <w:marLeft w:val="0"/>
              <w:marRight w:val="0"/>
              <w:marTop w:val="0"/>
              <w:marBottom w:val="0"/>
              <w:divBdr>
                <w:top w:val="none" w:sz="0" w:space="0" w:color="auto"/>
                <w:left w:val="none" w:sz="0" w:space="0" w:color="auto"/>
                <w:bottom w:val="none" w:sz="0" w:space="0" w:color="auto"/>
                <w:right w:val="none" w:sz="0" w:space="0" w:color="auto"/>
              </w:divBdr>
            </w:div>
            <w:div w:id="1286765438">
              <w:marLeft w:val="0"/>
              <w:marRight w:val="0"/>
              <w:marTop w:val="0"/>
              <w:marBottom w:val="0"/>
              <w:divBdr>
                <w:top w:val="none" w:sz="0" w:space="0" w:color="auto"/>
                <w:left w:val="none" w:sz="0" w:space="0" w:color="auto"/>
                <w:bottom w:val="none" w:sz="0" w:space="0" w:color="auto"/>
                <w:right w:val="none" w:sz="0" w:space="0" w:color="auto"/>
              </w:divBdr>
            </w:div>
            <w:div w:id="747119001">
              <w:marLeft w:val="0"/>
              <w:marRight w:val="0"/>
              <w:marTop w:val="0"/>
              <w:marBottom w:val="0"/>
              <w:divBdr>
                <w:top w:val="none" w:sz="0" w:space="0" w:color="auto"/>
                <w:left w:val="none" w:sz="0" w:space="0" w:color="auto"/>
                <w:bottom w:val="none" w:sz="0" w:space="0" w:color="auto"/>
                <w:right w:val="none" w:sz="0" w:space="0" w:color="auto"/>
              </w:divBdr>
            </w:div>
            <w:div w:id="163399096">
              <w:marLeft w:val="0"/>
              <w:marRight w:val="0"/>
              <w:marTop w:val="0"/>
              <w:marBottom w:val="0"/>
              <w:divBdr>
                <w:top w:val="none" w:sz="0" w:space="0" w:color="auto"/>
                <w:left w:val="none" w:sz="0" w:space="0" w:color="auto"/>
                <w:bottom w:val="none" w:sz="0" w:space="0" w:color="auto"/>
                <w:right w:val="none" w:sz="0" w:space="0" w:color="auto"/>
              </w:divBdr>
            </w:div>
            <w:div w:id="805272401">
              <w:marLeft w:val="0"/>
              <w:marRight w:val="0"/>
              <w:marTop w:val="0"/>
              <w:marBottom w:val="0"/>
              <w:divBdr>
                <w:top w:val="none" w:sz="0" w:space="0" w:color="auto"/>
                <w:left w:val="none" w:sz="0" w:space="0" w:color="auto"/>
                <w:bottom w:val="none" w:sz="0" w:space="0" w:color="auto"/>
                <w:right w:val="none" w:sz="0" w:space="0" w:color="auto"/>
              </w:divBdr>
            </w:div>
            <w:div w:id="1943415028">
              <w:marLeft w:val="0"/>
              <w:marRight w:val="0"/>
              <w:marTop w:val="0"/>
              <w:marBottom w:val="0"/>
              <w:divBdr>
                <w:top w:val="none" w:sz="0" w:space="0" w:color="auto"/>
                <w:left w:val="none" w:sz="0" w:space="0" w:color="auto"/>
                <w:bottom w:val="none" w:sz="0" w:space="0" w:color="auto"/>
                <w:right w:val="none" w:sz="0" w:space="0" w:color="auto"/>
              </w:divBdr>
            </w:div>
            <w:div w:id="658578118">
              <w:marLeft w:val="0"/>
              <w:marRight w:val="0"/>
              <w:marTop w:val="0"/>
              <w:marBottom w:val="0"/>
              <w:divBdr>
                <w:top w:val="none" w:sz="0" w:space="0" w:color="auto"/>
                <w:left w:val="none" w:sz="0" w:space="0" w:color="auto"/>
                <w:bottom w:val="none" w:sz="0" w:space="0" w:color="auto"/>
                <w:right w:val="none" w:sz="0" w:space="0" w:color="auto"/>
              </w:divBdr>
            </w:div>
            <w:div w:id="1047488997">
              <w:marLeft w:val="0"/>
              <w:marRight w:val="0"/>
              <w:marTop w:val="0"/>
              <w:marBottom w:val="0"/>
              <w:divBdr>
                <w:top w:val="none" w:sz="0" w:space="0" w:color="auto"/>
                <w:left w:val="none" w:sz="0" w:space="0" w:color="auto"/>
                <w:bottom w:val="none" w:sz="0" w:space="0" w:color="auto"/>
                <w:right w:val="none" w:sz="0" w:space="0" w:color="auto"/>
              </w:divBdr>
            </w:div>
            <w:div w:id="379596353">
              <w:marLeft w:val="0"/>
              <w:marRight w:val="0"/>
              <w:marTop w:val="0"/>
              <w:marBottom w:val="0"/>
              <w:divBdr>
                <w:top w:val="none" w:sz="0" w:space="0" w:color="auto"/>
                <w:left w:val="none" w:sz="0" w:space="0" w:color="auto"/>
                <w:bottom w:val="none" w:sz="0" w:space="0" w:color="auto"/>
                <w:right w:val="none" w:sz="0" w:space="0" w:color="auto"/>
              </w:divBdr>
            </w:div>
            <w:div w:id="2054377733">
              <w:marLeft w:val="0"/>
              <w:marRight w:val="0"/>
              <w:marTop w:val="0"/>
              <w:marBottom w:val="0"/>
              <w:divBdr>
                <w:top w:val="none" w:sz="0" w:space="0" w:color="auto"/>
                <w:left w:val="none" w:sz="0" w:space="0" w:color="auto"/>
                <w:bottom w:val="none" w:sz="0" w:space="0" w:color="auto"/>
                <w:right w:val="none" w:sz="0" w:space="0" w:color="auto"/>
              </w:divBdr>
            </w:div>
            <w:div w:id="1257405876">
              <w:marLeft w:val="0"/>
              <w:marRight w:val="0"/>
              <w:marTop w:val="0"/>
              <w:marBottom w:val="0"/>
              <w:divBdr>
                <w:top w:val="none" w:sz="0" w:space="0" w:color="auto"/>
                <w:left w:val="none" w:sz="0" w:space="0" w:color="auto"/>
                <w:bottom w:val="none" w:sz="0" w:space="0" w:color="auto"/>
                <w:right w:val="none" w:sz="0" w:space="0" w:color="auto"/>
              </w:divBdr>
            </w:div>
            <w:div w:id="469246484">
              <w:marLeft w:val="0"/>
              <w:marRight w:val="0"/>
              <w:marTop w:val="0"/>
              <w:marBottom w:val="0"/>
              <w:divBdr>
                <w:top w:val="none" w:sz="0" w:space="0" w:color="auto"/>
                <w:left w:val="none" w:sz="0" w:space="0" w:color="auto"/>
                <w:bottom w:val="none" w:sz="0" w:space="0" w:color="auto"/>
                <w:right w:val="none" w:sz="0" w:space="0" w:color="auto"/>
              </w:divBdr>
            </w:div>
            <w:div w:id="2004771280">
              <w:marLeft w:val="0"/>
              <w:marRight w:val="0"/>
              <w:marTop w:val="0"/>
              <w:marBottom w:val="0"/>
              <w:divBdr>
                <w:top w:val="none" w:sz="0" w:space="0" w:color="auto"/>
                <w:left w:val="none" w:sz="0" w:space="0" w:color="auto"/>
                <w:bottom w:val="none" w:sz="0" w:space="0" w:color="auto"/>
                <w:right w:val="none" w:sz="0" w:space="0" w:color="auto"/>
              </w:divBdr>
            </w:div>
            <w:div w:id="295255967">
              <w:marLeft w:val="0"/>
              <w:marRight w:val="0"/>
              <w:marTop w:val="0"/>
              <w:marBottom w:val="0"/>
              <w:divBdr>
                <w:top w:val="none" w:sz="0" w:space="0" w:color="auto"/>
                <w:left w:val="none" w:sz="0" w:space="0" w:color="auto"/>
                <w:bottom w:val="none" w:sz="0" w:space="0" w:color="auto"/>
                <w:right w:val="none" w:sz="0" w:space="0" w:color="auto"/>
              </w:divBdr>
            </w:div>
            <w:div w:id="1115293171">
              <w:marLeft w:val="0"/>
              <w:marRight w:val="0"/>
              <w:marTop w:val="0"/>
              <w:marBottom w:val="0"/>
              <w:divBdr>
                <w:top w:val="none" w:sz="0" w:space="0" w:color="auto"/>
                <w:left w:val="none" w:sz="0" w:space="0" w:color="auto"/>
                <w:bottom w:val="none" w:sz="0" w:space="0" w:color="auto"/>
                <w:right w:val="none" w:sz="0" w:space="0" w:color="auto"/>
              </w:divBdr>
            </w:div>
            <w:div w:id="994530999">
              <w:marLeft w:val="0"/>
              <w:marRight w:val="0"/>
              <w:marTop w:val="0"/>
              <w:marBottom w:val="0"/>
              <w:divBdr>
                <w:top w:val="none" w:sz="0" w:space="0" w:color="auto"/>
                <w:left w:val="none" w:sz="0" w:space="0" w:color="auto"/>
                <w:bottom w:val="none" w:sz="0" w:space="0" w:color="auto"/>
                <w:right w:val="none" w:sz="0" w:space="0" w:color="auto"/>
              </w:divBdr>
            </w:div>
            <w:div w:id="1354182733">
              <w:marLeft w:val="0"/>
              <w:marRight w:val="0"/>
              <w:marTop w:val="0"/>
              <w:marBottom w:val="0"/>
              <w:divBdr>
                <w:top w:val="none" w:sz="0" w:space="0" w:color="auto"/>
                <w:left w:val="none" w:sz="0" w:space="0" w:color="auto"/>
                <w:bottom w:val="none" w:sz="0" w:space="0" w:color="auto"/>
                <w:right w:val="none" w:sz="0" w:space="0" w:color="auto"/>
              </w:divBdr>
            </w:div>
            <w:div w:id="175004829">
              <w:marLeft w:val="0"/>
              <w:marRight w:val="0"/>
              <w:marTop w:val="0"/>
              <w:marBottom w:val="0"/>
              <w:divBdr>
                <w:top w:val="none" w:sz="0" w:space="0" w:color="auto"/>
                <w:left w:val="none" w:sz="0" w:space="0" w:color="auto"/>
                <w:bottom w:val="none" w:sz="0" w:space="0" w:color="auto"/>
                <w:right w:val="none" w:sz="0" w:space="0" w:color="auto"/>
              </w:divBdr>
            </w:div>
            <w:div w:id="500462820">
              <w:marLeft w:val="0"/>
              <w:marRight w:val="0"/>
              <w:marTop w:val="0"/>
              <w:marBottom w:val="0"/>
              <w:divBdr>
                <w:top w:val="none" w:sz="0" w:space="0" w:color="auto"/>
                <w:left w:val="none" w:sz="0" w:space="0" w:color="auto"/>
                <w:bottom w:val="none" w:sz="0" w:space="0" w:color="auto"/>
                <w:right w:val="none" w:sz="0" w:space="0" w:color="auto"/>
              </w:divBdr>
            </w:div>
            <w:div w:id="2142922536">
              <w:marLeft w:val="0"/>
              <w:marRight w:val="0"/>
              <w:marTop w:val="0"/>
              <w:marBottom w:val="0"/>
              <w:divBdr>
                <w:top w:val="none" w:sz="0" w:space="0" w:color="auto"/>
                <w:left w:val="none" w:sz="0" w:space="0" w:color="auto"/>
                <w:bottom w:val="none" w:sz="0" w:space="0" w:color="auto"/>
                <w:right w:val="none" w:sz="0" w:space="0" w:color="auto"/>
              </w:divBdr>
            </w:div>
            <w:div w:id="2103914459">
              <w:marLeft w:val="0"/>
              <w:marRight w:val="0"/>
              <w:marTop w:val="0"/>
              <w:marBottom w:val="0"/>
              <w:divBdr>
                <w:top w:val="none" w:sz="0" w:space="0" w:color="auto"/>
                <w:left w:val="none" w:sz="0" w:space="0" w:color="auto"/>
                <w:bottom w:val="none" w:sz="0" w:space="0" w:color="auto"/>
                <w:right w:val="none" w:sz="0" w:space="0" w:color="auto"/>
              </w:divBdr>
            </w:div>
            <w:div w:id="170683421">
              <w:marLeft w:val="0"/>
              <w:marRight w:val="0"/>
              <w:marTop w:val="0"/>
              <w:marBottom w:val="0"/>
              <w:divBdr>
                <w:top w:val="none" w:sz="0" w:space="0" w:color="auto"/>
                <w:left w:val="none" w:sz="0" w:space="0" w:color="auto"/>
                <w:bottom w:val="none" w:sz="0" w:space="0" w:color="auto"/>
                <w:right w:val="none" w:sz="0" w:space="0" w:color="auto"/>
              </w:divBdr>
            </w:div>
            <w:div w:id="787547418">
              <w:marLeft w:val="0"/>
              <w:marRight w:val="0"/>
              <w:marTop w:val="0"/>
              <w:marBottom w:val="0"/>
              <w:divBdr>
                <w:top w:val="none" w:sz="0" w:space="0" w:color="auto"/>
                <w:left w:val="none" w:sz="0" w:space="0" w:color="auto"/>
                <w:bottom w:val="none" w:sz="0" w:space="0" w:color="auto"/>
                <w:right w:val="none" w:sz="0" w:space="0" w:color="auto"/>
              </w:divBdr>
            </w:div>
            <w:div w:id="1135608315">
              <w:marLeft w:val="0"/>
              <w:marRight w:val="0"/>
              <w:marTop w:val="0"/>
              <w:marBottom w:val="0"/>
              <w:divBdr>
                <w:top w:val="none" w:sz="0" w:space="0" w:color="auto"/>
                <w:left w:val="none" w:sz="0" w:space="0" w:color="auto"/>
                <w:bottom w:val="none" w:sz="0" w:space="0" w:color="auto"/>
                <w:right w:val="none" w:sz="0" w:space="0" w:color="auto"/>
              </w:divBdr>
            </w:div>
            <w:div w:id="2003049057">
              <w:marLeft w:val="0"/>
              <w:marRight w:val="0"/>
              <w:marTop w:val="0"/>
              <w:marBottom w:val="0"/>
              <w:divBdr>
                <w:top w:val="none" w:sz="0" w:space="0" w:color="auto"/>
                <w:left w:val="none" w:sz="0" w:space="0" w:color="auto"/>
                <w:bottom w:val="none" w:sz="0" w:space="0" w:color="auto"/>
                <w:right w:val="none" w:sz="0" w:space="0" w:color="auto"/>
              </w:divBdr>
            </w:div>
            <w:div w:id="440102220">
              <w:marLeft w:val="0"/>
              <w:marRight w:val="0"/>
              <w:marTop w:val="0"/>
              <w:marBottom w:val="0"/>
              <w:divBdr>
                <w:top w:val="none" w:sz="0" w:space="0" w:color="auto"/>
                <w:left w:val="none" w:sz="0" w:space="0" w:color="auto"/>
                <w:bottom w:val="none" w:sz="0" w:space="0" w:color="auto"/>
                <w:right w:val="none" w:sz="0" w:space="0" w:color="auto"/>
              </w:divBdr>
            </w:div>
            <w:div w:id="517351588">
              <w:marLeft w:val="0"/>
              <w:marRight w:val="0"/>
              <w:marTop w:val="0"/>
              <w:marBottom w:val="0"/>
              <w:divBdr>
                <w:top w:val="none" w:sz="0" w:space="0" w:color="auto"/>
                <w:left w:val="none" w:sz="0" w:space="0" w:color="auto"/>
                <w:bottom w:val="none" w:sz="0" w:space="0" w:color="auto"/>
                <w:right w:val="none" w:sz="0" w:space="0" w:color="auto"/>
              </w:divBdr>
            </w:div>
            <w:div w:id="1062414072">
              <w:marLeft w:val="0"/>
              <w:marRight w:val="0"/>
              <w:marTop w:val="0"/>
              <w:marBottom w:val="0"/>
              <w:divBdr>
                <w:top w:val="none" w:sz="0" w:space="0" w:color="auto"/>
                <w:left w:val="none" w:sz="0" w:space="0" w:color="auto"/>
                <w:bottom w:val="none" w:sz="0" w:space="0" w:color="auto"/>
                <w:right w:val="none" w:sz="0" w:space="0" w:color="auto"/>
              </w:divBdr>
            </w:div>
            <w:div w:id="2062165482">
              <w:marLeft w:val="0"/>
              <w:marRight w:val="0"/>
              <w:marTop w:val="0"/>
              <w:marBottom w:val="0"/>
              <w:divBdr>
                <w:top w:val="none" w:sz="0" w:space="0" w:color="auto"/>
                <w:left w:val="none" w:sz="0" w:space="0" w:color="auto"/>
                <w:bottom w:val="none" w:sz="0" w:space="0" w:color="auto"/>
                <w:right w:val="none" w:sz="0" w:space="0" w:color="auto"/>
              </w:divBdr>
            </w:div>
            <w:div w:id="676467765">
              <w:marLeft w:val="0"/>
              <w:marRight w:val="0"/>
              <w:marTop w:val="0"/>
              <w:marBottom w:val="0"/>
              <w:divBdr>
                <w:top w:val="none" w:sz="0" w:space="0" w:color="auto"/>
                <w:left w:val="none" w:sz="0" w:space="0" w:color="auto"/>
                <w:bottom w:val="none" w:sz="0" w:space="0" w:color="auto"/>
                <w:right w:val="none" w:sz="0" w:space="0" w:color="auto"/>
              </w:divBdr>
            </w:div>
            <w:div w:id="1055858552">
              <w:marLeft w:val="0"/>
              <w:marRight w:val="0"/>
              <w:marTop w:val="0"/>
              <w:marBottom w:val="0"/>
              <w:divBdr>
                <w:top w:val="none" w:sz="0" w:space="0" w:color="auto"/>
                <w:left w:val="none" w:sz="0" w:space="0" w:color="auto"/>
                <w:bottom w:val="none" w:sz="0" w:space="0" w:color="auto"/>
                <w:right w:val="none" w:sz="0" w:space="0" w:color="auto"/>
              </w:divBdr>
            </w:div>
            <w:div w:id="1222592502">
              <w:marLeft w:val="0"/>
              <w:marRight w:val="0"/>
              <w:marTop w:val="0"/>
              <w:marBottom w:val="0"/>
              <w:divBdr>
                <w:top w:val="none" w:sz="0" w:space="0" w:color="auto"/>
                <w:left w:val="none" w:sz="0" w:space="0" w:color="auto"/>
                <w:bottom w:val="none" w:sz="0" w:space="0" w:color="auto"/>
                <w:right w:val="none" w:sz="0" w:space="0" w:color="auto"/>
              </w:divBdr>
            </w:div>
            <w:div w:id="1209296374">
              <w:marLeft w:val="0"/>
              <w:marRight w:val="0"/>
              <w:marTop w:val="0"/>
              <w:marBottom w:val="0"/>
              <w:divBdr>
                <w:top w:val="none" w:sz="0" w:space="0" w:color="auto"/>
                <w:left w:val="none" w:sz="0" w:space="0" w:color="auto"/>
                <w:bottom w:val="none" w:sz="0" w:space="0" w:color="auto"/>
                <w:right w:val="none" w:sz="0" w:space="0" w:color="auto"/>
              </w:divBdr>
            </w:div>
            <w:div w:id="628436926">
              <w:marLeft w:val="0"/>
              <w:marRight w:val="0"/>
              <w:marTop w:val="0"/>
              <w:marBottom w:val="0"/>
              <w:divBdr>
                <w:top w:val="none" w:sz="0" w:space="0" w:color="auto"/>
                <w:left w:val="none" w:sz="0" w:space="0" w:color="auto"/>
                <w:bottom w:val="none" w:sz="0" w:space="0" w:color="auto"/>
                <w:right w:val="none" w:sz="0" w:space="0" w:color="auto"/>
              </w:divBdr>
            </w:div>
            <w:div w:id="847906836">
              <w:marLeft w:val="0"/>
              <w:marRight w:val="0"/>
              <w:marTop w:val="0"/>
              <w:marBottom w:val="0"/>
              <w:divBdr>
                <w:top w:val="none" w:sz="0" w:space="0" w:color="auto"/>
                <w:left w:val="none" w:sz="0" w:space="0" w:color="auto"/>
                <w:bottom w:val="none" w:sz="0" w:space="0" w:color="auto"/>
                <w:right w:val="none" w:sz="0" w:space="0" w:color="auto"/>
              </w:divBdr>
            </w:div>
            <w:div w:id="1785077325">
              <w:marLeft w:val="0"/>
              <w:marRight w:val="0"/>
              <w:marTop w:val="0"/>
              <w:marBottom w:val="0"/>
              <w:divBdr>
                <w:top w:val="none" w:sz="0" w:space="0" w:color="auto"/>
                <w:left w:val="none" w:sz="0" w:space="0" w:color="auto"/>
                <w:bottom w:val="none" w:sz="0" w:space="0" w:color="auto"/>
                <w:right w:val="none" w:sz="0" w:space="0" w:color="auto"/>
              </w:divBdr>
            </w:div>
            <w:div w:id="2077504905">
              <w:marLeft w:val="0"/>
              <w:marRight w:val="0"/>
              <w:marTop w:val="0"/>
              <w:marBottom w:val="0"/>
              <w:divBdr>
                <w:top w:val="none" w:sz="0" w:space="0" w:color="auto"/>
                <w:left w:val="none" w:sz="0" w:space="0" w:color="auto"/>
                <w:bottom w:val="none" w:sz="0" w:space="0" w:color="auto"/>
                <w:right w:val="none" w:sz="0" w:space="0" w:color="auto"/>
              </w:divBdr>
            </w:div>
            <w:div w:id="1677153358">
              <w:marLeft w:val="0"/>
              <w:marRight w:val="0"/>
              <w:marTop w:val="0"/>
              <w:marBottom w:val="0"/>
              <w:divBdr>
                <w:top w:val="none" w:sz="0" w:space="0" w:color="auto"/>
                <w:left w:val="none" w:sz="0" w:space="0" w:color="auto"/>
                <w:bottom w:val="none" w:sz="0" w:space="0" w:color="auto"/>
                <w:right w:val="none" w:sz="0" w:space="0" w:color="auto"/>
              </w:divBdr>
            </w:div>
            <w:div w:id="1613711200">
              <w:marLeft w:val="0"/>
              <w:marRight w:val="0"/>
              <w:marTop w:val="0"/>
              <w:marBottom w:val="0"/>
              <w:divBdr>
                <w:top w:val="none" w:sz="0" w:space="0" w:color="auto"/>
                <w:left w:val="none" w:sz="0" w:space="0" w:color="auto"/>
                <w:bottom w:val="none" w:sz="0" w:space="0" w:color="auto"/>
                <w:right w:val="none" w:sz="0" w:space="0" w:color="auto"/>
              </w:divBdr>
            </w:div>
            <w:div w:id="1318266570">
              <w:marLeft w:val="0"/>
              <w:marRight w:val="0"/>
              <w:marTop w:val="0"/>
              <w:marBottom w:val="0"/>
              <w:divBdr>
                <w:top w:val="none" w:sz="0" w:space="0" w:color="auto"/>
                <w:left w:val="none" w:sz="0" w:space="0" w:color="auto"/>
                <w:bottom w:val="none" w:sz="0" w:space="0" w:color="auto"/>
                <w:right w:val="none" w:sz="0" w:space="0" w:color="auto"/>
              </w:divBdr>
            </w:div>
            <w:div w:id="611015596">
              <w:marLeft w:val="0"/>
              <w:marRight w:val="0"/>
              <w:marTop w:val="0"/>
              <w:marBottom w:val="0"/>
              <w:divBdr>
                <w:top w:val="none" w:sz="0" w:space="0" w:color="auto"/>
                <w:left w:val="none" w:sz="0" w:space="0" w:color="auto"/>
                <w:bottom w:val="none" w:sz="0" w:space="0" w:color="auto"/>
                <w:right w:val="none" w:sz="0" w:space="0" w:color="auto"/>
              </w:divBdr>
            </w:div>
            <w:div w:id="2020811152">
              <w:marLeft w:val="0"/>
              <w:marRight w:val="0"/>
              <w:marTop w:val="0"/>
              <w:marBottom w:val="0"/>
              <w:divBdr>
                <w:top w:val="none" w:sz="0" w:space="0" w:color="auto"/>
                <w:left w:val="none" w:sz="0" w:space="0" w:color="auto"/>
                <w:bottom w:val="none" w:sz="0" w:space="0" w:color="auto"/>
                <w:right w:val="none" w:sz="0" w:space="0" w:color="auto"/>
              </w:divBdr>
            </w:div>
            <w:div w:id="720978821">
              <w:marLeft w:val="0"/>
              <w:marRight w:val="0"/>
              <w:marTop w:val="0"/>
              <w:marBottom w:val="0"/>
              <w:divBdr>
                <w:top w:val="none" w:sz="0" w:space="0" w:color="auto"/>
                <w:left w:val="none" w:sz="0" w:space="0" w:color="auto"/>
                <w:bottom w:val="none" w:sz="0" w:space="0" w:color="auto"/>
                <w:right w:val="none" w:sz="0" w:space="0" w:color="auto"/>
              </w:divBdr>
            </w:div>
            <w:div w:id="1666202148">
              <w:marLeft w:val="0"/>
              <w:marRight w:val="0"/>
              <w:marTop w:val="0"/>
              <w:marBottom w:val="0"/>
              <w:divBdr>
                <w:top w:val="none" w:sz="0" w:space="0" w:color="auto"/>
                <w:left w:val="none" w:sz="0" w:space="0" w:color="auto"/>
                <w:bottom w:val="none" w:sz="0" w:space="0" w:color="auto"/>
                <w:right w:val="none" w:sz="0" w:space="0" w:color="auto"/>
              </w:divBdr>
            </w:div>
            <w:div w:id="321206229">
              <w:marLeft w:val="0"/>
              <w:marRight w:val="0"/>
              <w:marTop w:val="0"/>
              <w:marBottom w:val="0"/>
              <w:divBdr>
                <w:top w:val="none" w:sz="0" w:space="0" w:color="auto"/>
                <w:left w:val="none" w:sz="0" w:space="0" w:color="auto"/>
                <w:bottom w:val="none" w:sz="0" w:space="0" w:color="auto"/>
                <w:right w:val="none" w:sz="0" w:space="0" w:color="auto"/>
              </w:divBdr>
            </w:div>
            <w:div w:id="1816951041">
              <w:marLeft w:val="0"/>
              <w:marRight w:val="0"/>
              <w:marTop w:val="0"/>
              <w:marBottom w:val="0"/>
              <w:divBdr>
                <w:top w:val="none" w:sz="0" w:space="0" w:color="auto"/>
                <w:left w:val="none" w:sz="0" w:space="0" w:color="auto"/>
                <w:bottom w:val="none" w:sz="0" w:space="0" w:color="auto"/>
                <w:right w:val="none" w:sz="0" w:space="0" w:color="auto"/>
              </w:divBdr>
            </w:div>
            <w:div w:id="1358583772">
              <w:marLeft w:val="0"/>
              <w:marRight w:val="0"/>
              <w:marTop w:val="0"/>
              <w:marBottom w:val="0"/>
              <w:divBdr>
                <w:top w:val="none" w:sz="0" w:space="0" w:color="auto"/>
                <w:left w:val="none" w:sz="0" w:space="0" w:color="auto"/>
                <w:bottom w:val="none" w:sz="0" w:space="0" w:color="auto"/>
                <w:right w:val="none" w:sz="0" w:space="0" w:color="auto"/>
              </w:divBdr>
            </w:div>
            <w:div w:id="1038974561">
              <w:marLeft w:val="0"/>
              <w:marRight w:val="0"/>
              <w:marTop w:val="0"/>
              <w:marBottom w:val="0"/>
              <w:divBdr>
                <w:top w:val="none" w:sz="0" w:space="0" w:color="auto"/>
                <w:left w:val="none" w:sz="0" w:space="0" w:color="auto"/>
                <w:bottom w:val="none" w:sz="0" w:space="0" w:color="auto"/>
                <w:right w:val="none" w:sz="0" w:space="0" w:color="auto"/>
              </w:divBdr>
            </w:div>
            <w:div w:id="1997565323">
              <w:marLeft w:val="0"/>
              <w:marRight w:val="0"/>
              <w:marTop w:val="0"/>
              <w:marBottom w:val="0"/>
              <w:divBdr>
                <w:top w:val="none" w:sz="0" w:space="0" w:color="auto"/>
                <w:left w:val="none" w:sz="0" w:space="0" w:color="auto"/>
                <w:bottom w:val="none" w:sz="0" w:space="0" w:color="auto"/>
                <w:right w:val="none" w:sz="0" w:space="0" w:color="auto"/>
              </w:divBdr>
            </w:div>
            <w:div w:id="302975480">
              <w:marLeft w:val="0"/>
              <w:marRight w:val="0"/>
              <w:marTop w:val="0"/>
              <w:marBottom w:val="0"/>
              <w:divBdr>
                <w:top w:val="none" w:sz="0" w:space="0" w:color="auto"/>
                <w:left w:val="none" w:sz="0" w:space="0" w:color="auto"/>
                <w:bottom w:val="none" w:sz="0" w:space="0" w:color="auto"/>
                <w:right w:val="none" w:sz="0" w:space="0" w:color="auto"/>
              </w:divBdr>
            </w:div>
            <w:div w:id="2078745026">
              <w:marLeft w:val="0"/>
              <w:marRight w:val="0"/>
              <w:marTop w:val="0"/>
              <w:marBottom w:val="0"/>
              <w:divBdr>
                <w:top w:val="none" w:sz="0" w:space="0" w:color="auto"/>
                <w:left w:val="none" w:sz="0" w:space="0" w:color="auto"/>
                <w:bottom w:val="none" w:sz="0" w:space="0" w:color="auto"/>
                <w:right w:val="none" w:sz="0" w:space="0" w:color="auto"/>
              </w:divBdr>
            </w:div>
            <w:div w:id="466896894">
              <w:marLeft w:val="0"/>
              <w:marRight w:val="0"/>
              <w:marTop w:val="0"/>
              <w:marBottom w:val="0"/>
              <w:divBdr>
                <w:top w:val="none" w:sz="0" w:space="0" w:color="auto"/>
                <w:left w:val="none" w:sz="0" w:space="0" w:color="auto"/>
                <w:bottom w:val="none" w:sz="0" w:space="0" w:color="auto"/>
                <w:right w:val="none" w:sz="0" w:space="0" w:color="auto"/>
              </w:divBdr>
            </w:div>
            <w:div w:id="1767460800">
              <w:marLeft w:val="0"/>
              <w:marRight w:val="0"/>
              <w:marTop w:val="0"/>
              <w:marBottom w:val="0"/>
              <w:divBdr>
                <w:top w:val="none" w:sz="0" w:space="0" w:color="auto"/>
                <w:left w:val="none" w:sz="0" w:space="0" w:color="auto"/>
                <w:bottom w:val="none" w:sz="0" w:space="0" w:color="auto"/>
                <w:right w:val="none" w:sz="0" w:space="0" w:color="auto"/>
              </w:divBdr>
            </w:div>
            <w:div w:id="1959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5925">
      <w:bodyDiv w:val="1"/>
      <w:marLeft w:val="0"/>
      <w:marRight w:val="0"/>
      <w:marTop w:val="0"/>
      <w:marBottom w:val="0"/>
      <w:divBdr>
        <w:top w:val="none" w:sz="0" w:space="0" w:color="auto"/>
        <w:left w:val="none" w:sz="0" w:space="0" w:color="auto"/>
        <w:bottom w:val="none" w:sz="0" w:space="0" w:color="auto"/>
        <w:right w:val="none" w:sz="0" w:space="0" w:color="auto"/>
      </w:divBdr>
      <w:divsChild>
        <w:div w:id="693728838">
          <w:marLeft w:val="0"/>
          <w:marRight w:val="0"/>
          <w:marTop w:val="0"/>
          <w:marBottom w:val="0"/>
          <w:divBdr>
            <w:top w:val="none" w:sz="0" w:space="0" w:color="auto"/>
            <w:left w:val="none" w:sz="0" w:space="0" w:color="auto"/>
            <w:bottom w:val="none" w:sz="0" w:space="0" w:color="auto"/>
            <w:right w:val="none" w:sz="0" w:space="0" w:color="auto"/>
          </w:divBdr>
          <w:divsChild>
            <w:div w:id="22176351">
              <w:marLeft w:val="0"/>
              <w:marRight w:val="0"/>
              <w:marTop w:val="0"/>
              <w:marBottom w:val="0"/>
              <w:divBdr>
                <w:top w:val="none" w:sz="0" w:space="0" w:color="auto"/>
                <w:left w:val="none" w:sz="0" w:space="0" w:color="auto"/>
                <w:bottom w:val="none" w:sz="0" w:space="0" w:color="auto"/>
                <w:right w:val="none" w:sz="0" w:space="0" w:color="auto"/>
              </w:divBdr>
            </w:div>
            <w:div w:id="1961718528">
              <w:marLeft w:val="0"/>
              <w:marRight w:val="0"/>
              <w:marTop w:val="0"/>
              <w:marBottom w:val="0"/>
              <w:divBdr>
                <w:top w:val="none" w:sz="0" w:space="0" w:color="auto"/>
                <w:left w:val="none" w:sz="0" w:space="0" w:color="auto"/>
                <w:bottom w:val="none" w:sz="0" w:space="0" w:color="auto"/>
                <w:right w:val="none" w:sz="0" w:space="0" w:color="auto"/>
              </w:divBdr>
            </w:div>
            <w:div w:id="1917082073">
              <w:marLeft w:val="0"/>
              <w:marRight w:val="0"/>
              <w:marTop w:val="0"/>
              <w:marBottom w:val="0"/>
              <w:divBdr>
                <w:top w:val="none" w:sz="0" w:space="0" w:color="auto"/>
                <w:left w:val="none" w:sz="0" w:space="0" w:color="auto"/>
                <w:bottom w:val="none" w:sz="0" w:space="0" w:color="auto"/>
                <w:right w:val="none" w:sz="0" w:space="0" w:color="auto"/>
              </w:divBdr>
            </w:div>
            <w:div w:id="59789359">
              <w:marLeft w:val="0"/>
              <w:marRight w:val="0"/>
              <w:marTop w:val="0"/>
              <w:marBottom w:val="0"/>
              <w:divBdr>
                <w:top w:val="none" w:sz="0" w:space="0" w:color="auto"/>
                <w:left w:val="none" w:sz="0" w:space="0" w:color="auto"/>
                <w:bottom w:val="none" w:sz="0" w:space="0" w:color="auto"/>
                <w:right w:val="none" w:sz="0" w:space="0" w:color="auto"/>
              </w:divBdr>
            </w:div>
            <w:div w:id="831221272">
              <w:marLeft w:val="0"/>
              <w:marRight w:val="0"/>
              <w:marTop w:val="0"/>
              <w:marBottom w:val="0"/>
              <w:divBdr>
                <w:top w:val="none" w:sz="0" w:space="0" w:color="auto"/>
                <w:left w:val="none" w:sz="0" w:space="0" w:color="auto"/>
                <w:bottom w:val="none" w:sz="0" w:space="0" w:color="auto"/>
                <w:right w:val="none" w:sz="0" w:space="0" w:color="auto"/>
              </w:divBdr>
            </w:div>
            <w:div w:id="1168059964">
              <w:marLeft w:val="0"/>
              <w:marRight w:val="0"/>
              <w:marTop w:val="0"/>
              <w:marBottom w:val="0"/>
              <w:divBdr>
                <w:top w:val="none" w:sz="0" w:space="0" w:color="auto"/>
                <w:left w:val="none" w:sz="0" w:space="0" w:color="auto"/>
                <w:bottom w:val="none" w:sz="0" w:space="0" w:color="auto"/>
                <w:right w:val="none" w:sz="0" w:space="0" w:color="auto"/>
              </w:divBdr>
            </w:div>
            <w:div w:id="1115565587">
              <w:marLeft w:val="0"/>
              <w:marRight w:val="0"/>
              <w:marTop w:val="0"/>
              <w:marBottom w:val="0"/>
              <w:divBdr>
                <w:top w:val="none" w:sz="0" w:space="0" w:color="auto"/>
                <w:left w:val="none" w:sz="0" w:space="0" w:color="auto"/>
                <w:bottom w:val="none" w:sz="0" w:space="0" w:color="auto"/>
                <w:right w:val="none" w:sz="0" w:space="0" w:color="auto"/>
              </w:divBdr>
            </w:div>
            <w:div w:id="7523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87389469">
      <w:bodyDiv w:val="1"/>
      <w:marLeft w:val="0"/>
      <w:marRight w:val="0"/>
      <w:marTop w:val="0"/>
      <w:marBottom w:val="0"/>
      <w:divBdr>
        <w:top w:val="none" w:sz="0" w:space="0" w:color="auto"/>
        <w:left w:val="none" w:sz="0" w:space="0" w:color="auto"/>
        <w:bottom w:val="none" w:sz="0" w:space="0" w:color="auto"/>
        <w:right w:val="none" w:sz="0" w:space="0" w:color="auto"/>
      </w:divBdr>
      <w:divsChild>
        <w:div w:id="1310358190">
          <w:marLeft w:val="0"/>
          <w:marRight w:val="0"/>
          <w:marTop w:val="0"/>
          <w:marBottom w:val="0"/>
          <w:divBdr>
            <w:top w:val="none" w:sz="0" w:space="0" w:color="auto"/>
            <w:left w:val="none" w:sz="0" w:space="0" w:color="auto"/>
            <w:bottom w:val="none" w:sz="0" w:space="0" w:color="auto"/>
            <w:right w:val="none" w:sz="0" w:space="0" w:color="auto"/>
          </w:divBdr>
          <w:divsChild>
            <w:div w:id="18773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50327">
      <w:bodyDiv w:val="1"/>
      <w:marLeft w:val="0"/>
      <w:marRight w:val="0"/>
      <w:marTop w:val="0"/>
      <w:marBottom w:val="0"/>
      <w:divBdr>
        <w:top w:val="none" w:sz="0" w:space="0" w:color="auto"/>
        <w:left w:val="none" w:sz="0" w:space="0" w:color="auto"/>
        <w:bottom w:val="none" w:sz="0" w:space="0" w:color="auto"/>
        <w:right w:val="none" w:sz="0" w:space="0" w:color="auto"/>
      </w:divBdr>
      <w:divsChild>
        <w:div w:id="1120879274">
          <w:marLeft w:val="0"/>
          <w:marRight w:val="0"/>
          <w:marTop w:val="0"/>
          <w:marBottom w:val="0"/>
          <w:divBdr>
            <w:top w:val="none" w:sz="0" w:space="0" w:color="auto"/>
            <w:left w:val="none" w:sz="0" w:space="0" w:color="auto"/>
            <w:bottom w:val="none" w:sz="0" w:space="0" w:color="auto"/>
            <w:right w:val="none" w:sz="0" w:space="0" w:color="auto"/>
          </w:divBdr>
          <w:divsChild>
            <w:div w:id="7700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52622">
      <w:bodyDiv w:val="1"/>
      <w:marLeft w:val="0"/>
      <w:marRight w:val="0"/>
      <w:marTop w:val="0"/>
      <w:marBottom w:val="0"/>
      <w:divBdr>
        <w:top w:val="none" w:sz="0" w:space="0" w:color="auto"/>
        <w:left w:val="none" w:sz="0" w:space="0" w:color="auto"/>
        <w:bottom w:val="none" w:sz="0" w:space="0" w:color="auto"/>
        <w:right w:val="none" w:sz="0" w:space="0" w:color="auto"/>
      </w:divBdr>
      <w:divsChild>
        <w:div w:id="1078401830">
          <w:marLeft w:val="0"/>
          <w:marRight w:val="0"/>
          <w:marTop w:val="0"/>
          <w:marBottom w:val="0"/>
          <w:divBdr>
            <w:top w:val="none" w:sz="0" w:space="0" w:color="auto"/>
            <w:left w:val="none" w:sz="0" w:space="0" w:color="auto"/>
            <w:bottom w:val="none" w:sz="0" w:space="0" w:color="auto"/>
            <w:right w:val="none" w:sz="0" w:space="0" w:color="auto"/>
          </w:divBdr>
          <w:divsChild>
            <w:div w:id="1221555612">
              <w:marLeft w:val="0"/>
              <w:marRight w:val="0"/>
              <w:marTop w:val="0"/>
              <w:marBottom w:val="0"/>
              <w:divBdr>
                <w:top w:val="none" w:sz="0" w:space="0" w:color="auto"/>
                <w:left w:val="none" w:sz="0" w:space="0" w:color="auto"/>
                <w:bottom w:val="none" w:sz="0" w:space="0" w:color="auto"/>
                <w:right w:val="none" w:sz="0" w:space="0" w:color="auto"/>
              </w:divBdr>
            </w:div>
            <w:div w:id="626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6366">
      <w:bodyDiv w:val="1"/>
      <w:marLeft w:val="0"/>
      <w:marRight w:val="0"/>
      <w:marTop w:val="0"/>
      <w:marBottom w:val="0"/>
      <w:divBdr>
        <w:top w:val="none" w:sz="0" w:space="0" w:color="auto"/>
        <w:left w:val="none" w:sz="0" w:space="0" w:color="auto"/>
        <w:bottom w:val="none" w:sz="0" w:space="0" w:color="auto"/>
        <w:right w:val="none" w:sz="0" w:space="0" w:color="auto"/>
      </w:divBdr>
      <w:divsChild>
        <w:div w:id="1968703786">
          <w:marLeft w:val="0"/>
          <w:marRight w:val="0"/>
          <w:marTop w:val="0"/>
          <w:marBottom w:val="0"/>
          <w:divBdr>
            <w:top w:val="none" w:sz="0" w:space="0" w:color="auto"/>
            <w:left w:val="none" w:sz="0" w:space="0" w:color="auto"/>
            <w:bottom w:val="none" w:sz="0" w:space="0" w:color="auto"/>
            <w:right w:val="none" w:sz="0" w:space="0" w:color="auto"/>
          </w:divBdr>
          <w:divsChild>
            <w:div w:id="1656488847">
              <w:marLeft w:val="0"/>
              <w:marRight w:val="0"/>
              <w:marTop w:val="0"/>
              <w:marBottom w:val="0"/>
              <w:divBdr>
                <w:top w:val="none" w:sz="0" w:space="0" w:color="auto"/>
                <w:left w:val="none" w:sz="0" w:space="0" w:color="auto"/>
                <w:bottom w:val="none" w:sz="0" w:space="0" w:color="auto"/>
                <w:right w:val="none" w:sz="0" w:space="0" w:color="auto"/>
              </w:divBdr>
            </w:div>
            <w:div w:id="36665981">
              <w:marLeft w:val="0"/>
              <w:marRight w:val="0"/>
              <w:marTop w:val="0"/>
              <w:marBottom w:val="0"/>
              <w:divBdr>
                <w:top w:val="none" w:sz="0" w:space="0" w:color="auto"/>
                <w:left w:val="none" w:sz="0" w:space="0" w:color="auto"/>
                <w:bottom w:val="none" w:sz="0" w:space="0" w:color="auto"/>
                <w:right w:val="none" w:sz="0" w:space="0" w:color="auto"/>
              </w:divBdr>
            </w:div>
            <w:div w:id="1048183178">
              <w:marLeft w:val="0"/>
              <w:marRight w:val="0"/>
              <w:marTop w:val="0"/>
              <w:marBottom w:val="0"/>
              <w:divBdr>
                <w:top w:val="none" w:sz="0" w:space="0" w:color="auto"/>
                <w:left w:val="none" w:sz="0" w:space="0" w:color="auto"/>
                <w:bottom w:val="none" w:sz="0" w:space="0" w:color="auto"/>
                <w:right w:val="none" w:sz="0" w:space="0" w:color="auto"/>
              </w:divBdr>
            </w:div>
            <w:div w:id="178004568">
              <w:marLeft w:val="0"/>
              <w:marRight w:val="0"/>
              <w:marTop w:val="0"/>
              <w:marBottom w:val="0"/>
              <w:divBdr>
                <w:top w:val="none" w:sz="0" w:space="0" w:color="auto"/>
                <w:left w:val="none" w:sz="0" w:space="0" w:color="auto"/>
                <w:bottom w:val="none" w:sz="0" w:space="0" w:color="auto"/>
                <w:right w:val="none" w:sz="0" w:space="0" w:color="auto"/>
              </w:divBdr>
            </w:div>
            <w:div w:id="512230133">
              <w:marLeft w:val="0"/>
              <w:marRight w:val="0"/>
              <w:marTop w:val="0"/>
              <w:marBottom w:val="0"/>
              <w:divBdr>
                <w:top w:val="none" w:sz="0" w:space="0" w:color="auto"/>
                <w:left w:val="none" w:sz="0" w:space="0" w:color="auto"/>
                <w:bottom w:val="none" w:sz="0" w:space="0" w:color="auto"/>
                <w:right w:val="none" w:sz="0" w:space="0" w:color="auto"/>
              </w:divBdr>
            </w:div>
            <w:div w:id="19744031">
              <w:marLeft w:val="0"/>
              <w:marRight w:val="0"/>
              <w:marTop w:val="0"/>
              <w:marBottom w:val="0"/>
              <w:divBdr>
                <w:top w:val="none" w:sz="0" w:space="0" w:color="auto"/>
                <w:left w:val="none" w:sz="0" w:space="0" w:color="auto"/>
                <w:bottom w:val="none" w:sz="0" w:space="0" w:color="auto"/>
                <w:right w:val="none" w:sz="0" w:space="0" w:color="auto"/>
              </w:divBdr>
            </w:div>
            <w:div w:id="1225792836">
              <w:marLeft w:val="0"/>
              <w:marRight w:val="0"/>
              <w:marTop w:val="0"/>
              <w:marBottom w:val="0"/>
              <w:divBdr>
                <w:top w:val="none" w:sz="0" w:space="0" w:color="auto"/>
                <w:left w:val="none" w:sz="0" w:space="0" w:color="auto"/>
                <w:bottom w:val="none" w:sz="0" w:space="0" w:color="auto"/>
                <w:right w:val="none" w:sz="0" w:space="0" w:color="auto"/>
              </w:divBdr>
            </w:div>
            <w:div w:id="1067917686">
              <w:marLeft w:val="0"/>
              <w:marRight w:val="0"/>
              <w:marTop w:val="0"/>
              <w:marBottom w:val="0"/>
              <w:divBdr>
                <w:top w:val="none" w:sz="0" w:space="0" w:color="auto"/>
                <w:left w:val="none" w:sz="0" w:space="0" w:color="auto"/>
                <w:bottom w:val="none" w:sz="0" w:space="0" w:color="auto"/>
                <w:right w:val="none" w:sz="0" w:space="0" w:color="auto"/>
              </w:divBdr>
            </w:div>
            <w:div w:id="1123116085">
              <w:marLeft w:val="0"/>
              <w:marRight w:val="0"/>
              <w:marTop w:val="0"/>
              <w:marBottom w:val="0"/>
              <w:divBdr>
                <w:top w:val="none" w:sz="0" w:space="0" w:color="auto"/>
                <w:left w:val="none" w:sz="0" w:space="0" w:color="auto"/>
                <w:bottom w:val="none" w:sz="0" w:space="0" w:color="auto"/>
                <w:right w:val="none" w:sz="0" w:space="0" w:color="auto"/>
              </w:divBdr>
            </w:div>
            <w:div w:id="1579827907">
              <w:marLeft w:val="0"/>
              <w:marRight w:val="0"/>
              <w:marTop w:val="0"/>
              <w:marBottom w:val="0"/>
              <w:divBdr>
                <w:top w:val="none" w:sz="0" w:space="0" w:color="auto"/>
                <w:left w:val="none" w:sz="0" w:space="0" w:color="auto"/>
                <w:bottom w:val="none" w:sz="0" w:space="0" w:color="auto"/>
                <w:right w:val="none" w:sz="0" w:space="0" w:color="auto"/>
              </w:divBdr>
            </w:div>
            <w:div w:id="1472989215">
              <w:marLeft w:val="0"/>
              <w:marRight w:val="0"/>
              <w:marTop w:val="0"/>
              <w:marBottom w:val="0"/>
              <w:divBdr>
                <w:top w:val="none" w:sz="0" w:space="0" w:color="auto"/>
                <w:left w:val="none" w:sz="0" w:space="0" w:color="auto"/>
                <w:bottom w:val="none" w:sz="0" w:space="0" w:color="auto"/>
                <w:right w:val="none" w:sz="0" w:space="0" w:color="auto"/>
              </w:divBdr>
            </w:div>
            <w:div w:id="426075252">
              <w:marLeft w:val="0"/>
              <w:marRight w:val="0"/>
              <w:marTop w:val="0"/>
              <w:marBottom w:val="0"/>
              <w:divBdr>
                <w:top w:val="none" w:sz="0" w:space="0" w:color="auto"/>
                <w:left w:val="none" w:sz="0" w:space="0" w:color="auto"/>
                <w:bottom w:val="none" w:sz="0" w:space="0" w:color="auto"/>
                <w:right w:val="none" w:sz="0" w:space="0" w:color="auto"/>
              </w:divBdr>
            </w:div>
            <w:div w:id="1453594126">
              <w:marLeft w:val="0"/>
              <w:marRight w:val="0"/>
              <w:marTop w:val="0"/>
              <w:marBottom w:val="0"/>
              <w:divBdr>
                <w:top w:val="none" w:sz="0" w:space="0" w:color="auto"/>
                <w:left w:val="none" w:sz="0" w:space="0" w:color="auto"/>
                <w:bottom w:val="none" w:sz="0" w:space="0" w:color="auto"/>
                <w:right w:val="none" w:sz="0" w:space="0" w:color="auto"/>
              </w:divBdr>
            </w:div>
            <w:div w:id="510142441">
              <w:marLeft w:val="0"/>
              <w:marRight w:val="0"/>
              <w:marTop w:val="0"/>
              <w:marBottom w:val="0"/>
              <w:divBdr>
                <w:top w:val="none" w:sz="0" w:space="0" w:color="auto"/>
                <w:left w:val="none" w:sz="0" w:space="0" w:color="auto"/>
                <w:bottom w:val="none" w:sz="0" w:space="0" w:color="auto"/>
                <w:right w:val="none" w:sz="0" w:space="0" w:color="auto"/>
              </w:divBdr>
            </w:div>
            <w:div w:id="879248774">
              <w:marLeft w:val="0"/>
              <w:marRight w:val="0"/>
              <w:marTop w:val="0"/>
              <w:marBottom w:val="0"/>
              <w:divBdr>
                <w:top w:val="none" w:sz="0" w:space="0" w:color="auto"/>
                <w:left w:val="none" w:sz="0" w:space="0" w:color="auto"/>
                <w:bottom w:val="none" w:sz="0" w:space="0" w:color="auto"/>
                <w:right w:val="none" w:sz="0" w:space="0" w:color="auto"/>
              </w:divBdr>
            </w:div>
            <w:div w:id="910045380">
              <w:marLeft w:val="0"/>
              <w:marRight w:val="0"/>
              <w:marTop w:val="0"/>
              <w:marBottom w:val="0"/>
              <w:divBdr>
                <w:top w:val="none" w:sz="0" w:space="0" w:color="auto"/>
                <w:left w:val="none" w:sz="0" w:space="0" w:color="auto"/>
                <w:bottom w:val="none" w:sz="0" w:space="0" w:color="auto"/>
                <w:right w:val="none" w:sz="0" w:space="0" w:color="auto"/>
              </w:divBdr>
            </w:div>
            <w:div w:id="1542597382">
              <w:marLeft w:val="0"/>
              <w:marRight w:val="0"/>
              <w:marTop w:val="0"/>
              <w:marBottom w:val="0"/>
              <w:divBdr>
                <w:top w:val="none" w:sz="0" w:space="0" w:color="auto"/>
                <w:left w:val="none" w:sz="0" w:space="0" w:color="auto"/>
                <w:bottom w:val="none" w:sz="0" w:space="0" w:color="auto"/>
                <w:right w:val="none" w:sz="0" w:space="0" w:color="auto"/>
              </w:divBdr>
            </w:div>
            <w:div w:id="339083290">
              <w:marLeft w:val="0"/>
              <w:marRight w:val="0"/>
              <w:marTop w:val="0"/>
              <w:marBottom w:val="0"/>
              <w:divBdr>
                <w:top w:val="none" w:sz="0" w:space="0" w:color="auto"/>
                <w:left w:val="none" w:sz="0" w:space="0" w:color="auto"/>
                <w:bottom w:val="none" w:sz="0" w:space="0" w:color="auto"/>
                <w:right w:val="none" w:sz="0" w:space="0" w:color="auto"/>
              </w:divBdr>
            </w:div>
            <w:div w:id="1722052933">
              <w:marLeft w:val="0"/>
              <w:marRight w:val="0"/>
              <w:marTop w:val="0"/>
              <w:marBottom w:val="0"/>
              <w:divBdr>
                <w:top w:val="none" w:sz="0" w:space="0" w:color="auto"/>
                <w:left w:val="none" w:sz="0" w:space="0" w:color="auto"/>
                <w:bottom w:val="none" w:sz="0" w:space="0" w:color="auto"/>
                <w:right w:val="none" w:sz="0" w:space="0" w:color="auto"/>
              </w:divBdr>
            </w:div>
            <w:div w:id="376126956">
              <w:marLeft w:val="0"/>
              <w:marRight w:val="0"/>
              <w:marTop w:val="0"/>
              <w:marBottom w:val="0"/>
              <w:divBdr>
                <w:top w:val="none" w:sz="0" w:space="0" w:color="auto"/>
                <w:left w:val="none" w:sz="0" w:space="0" w:color="auto"/>
                <w:bottom w:val="none" w:sz="0" w:space="0" w:color="auto"/>
                <w:right w:val="none" w:sz="0" w:space="0" w:color="auto"/>
              </w:divBdr>
            </w:div>
            <w:div w:id="432553309">
              <w:marLeft w:val="0"/>
              <w:marRight w:val="0"/>
              <w:marTop w:val="0"/>
              <w:marBottom w:val="0"/>
              <w:divBdr>
                <w:top w:val="none" w:sz="0" w:space="0" w:color="auto"/>
                <w:left w:val="none" w:sz="0" w:space="0" w:color="auto"/>
                <w:bottom w:val="none" w:sz="0" w:space="0" w:color="auto"/>
                <w:right w:val="none" w:sz="0" w:space="0" w:color="auto"/>
              </w:divBdr>
            </w:div>
            <w:div w:id="1109590046">
              <w:marLeft w:val="0"/>
              <w:marRight w:val="0"/>
              <w:marTop w:val="0"/>
              <w:marBottom w:val="0"/>
              <w:divBdr>
                <w:top w:val="none" w:sz="0" w:space="0" w:color="auto"/>
                <w:left w:val="none" w:sz="0" w:space="0" w:color="auto"/>
                <w:bottom w:val="none" w:sz="0" w:space="0" w:color="auto"/>
                <w:right w:val="none" w:sz="0" w:space="0" w:color="auto"/>
              </w:divBdr>
            </w:div>
            <w:div w:id="193152920">
              <w:marLeft w:val="0"/>
              <w:marRight w:val="0"/>
              <w:marTop w:val="0"/>
              <w:marBottom w:val="0"/>
              <w:divBdr>
                <w:top w:val="none" w:sz="0" w:space="0" w:color="auto"/>
                <w:left w:val="none" w:sz="0" w:space="0" w:color="auto"/>
                <w:bottom w:val="none" w:sz="0" w:space="0" w:color="auto"/>
                <w:right w:val="none" w:sz="0" w:space="0" w:color="auto"/>
              </w:divBdr>
            </w:div>
            <w:div w:id="745806874">
              <w:marLeft w:val="0"/>
              <w:marRight w:val="0"/>
              <w:marTop w:val="0"/>
              <w:marBottom w:val="0"/>
              <w:divBdr>
                <w:top w:val="none" w:sz="0" w:space="0" w:color="auto"/>
                <w:left w:val="none" w:sz="0" w:space="0" w:color="auto"/>
                <w:bottom w:val="none" w:sz="0" w:space="0" w:color="auto"/>
                <w:right w:val="none" w:sz="0" w:space="0" w:color="auto"/>
              </w:divBdr>
            </w:div>
            <w:div w:id="611862416">
              <w:marLeft w:val="0"/>
              <w:marRight w:val="0"/>
              <w:marTop w:val="0"/>
              <w:marBottom w:val="0"/>
              <w:divBdr>
                <w:top w:val="none" w:sz="0" w:space="0" w:color="auto"/>
                <w:left w:val="none" w:sz="0" w:space="0" w:color="auto"/>
                <w:bottom w:val="none" w:sz="0" w:space="0" w:color="auto"/>
                <w:right w:val="none" w:sz="0" w:space="0" w:color="auto"/>
              </w:divBdr>
            </w:div>
            <w:div w:id="1960986124">
              <w:marLeft w:val="0"/>
              <w:marRight w:val="0"/>
              <w:marTop w:val="0"/>
              <w:marBottom w:val="0"/>
              <w:divBdr>
                <w:top w:val="none" w:sz="0" w:space="0" w:color="auto"/>
                <w:left w:val="none" w:sz="0" w:space="0" w:color="auto"/>
                <w:bottom w:val="none" w:sz="0" w:space="0" w:color="auto"/>
                <w:right w:val="none" w:sz="0" w:space="0" w:color="auto"/>
              </w:divBdr>
            </w:div>
            <w:div w:id="1252352819">
              <w:marLeft w:val="0"/>
              <w:marRight w:val="0"/>
              <w:marTop w:val="0"/>
              <w:marBottom w:val="0"/>
              <w:divBdr>
                <w:top w:val="none" w:sz="0" w:space="0" w:color="auto"/>
                <w:left w:val="none" w:sz="0" w:space="0" w:color="auto"/>
                <w:bottom w:val="none" w:sz="0" w:space="0" w:color="auto"/>
                <w:right w:val="none" w:sz="0" w:space="0" w:color="auto"/>
              </w:divBdr>
            </w:div>
            <w:div w:id="1216164346">
              <w:marLeft w:val="0"/>
              <w:marRight w:val="0"/>
              <w:marTop w:val="0"/>
              <w:marBottom w:val="0"/>
              <w:divBdr>
                <w:top w:val="none" w:sz="0" w:space="0" w:color="auto"/>
                <w:left w:val="none" w:sz="0" w:space="0" w:color="auto"/>
                <w:bottom w:val="none" w:sz="0" w:space="0" w:color="auto"/>
                <w:right w:val="none" w:sz="0" w:space="0" w:color="auto"/>
              </w:divBdr>
            </w:div>
            <w:div w:id="1821144629">
              <w:marLeft w:val="0"/>
              <w:marRight w:val="0"/>
              <w:marTop w:val="0"/>
              <w:marBottom w:val="0"/>
              <w:divBdr>
                <w:top w:val="none" w:sz="0" w:space="0" w:color="auto"/>
                <w:left w:val="none" w:sz="0" w:space="0" w:color="auto"/>
                <w:bottom w:val="none" w:sz="0" w:space="0" w:color="auto"/>
                <w:right w:val="none" w:sz="0" w:space="0" w:color="auto"/>
              </w:divBdr>
            </w:div>
            <w:div w:id="131677327">
              <w:marLeft w:val="0"/>
              <w:marRight w:val="0"/>
              <w:marTop w:val="0"/>
              <w:marBottom w:val="0"/>
              <w:divBdr>
                <w:top w:val="none" w:sz="0" w:space="0" w:color="auto"/>
                <w:left w:val="none" w:sz="0" w:space="0" w:color="auto"/>
                <w:bottom w:val="none" w:sz="0" w:space="0" w:color="auto"/>
                <w:right w:val="none" w:sz="0" w:space="0" w:color="auto"/>
              </w:divBdr>
            </w:div>
            <w:div w:id="1500265831">
              <w:marLeft w:val="0"/>
              <w:marRight w:val="0"/>
              <w:marTop w:val="0"/>
              <w:marBottom w:val="0"/>
              <w:divBdr>
                <w:top w:val="none" w:sz="0" w:space="0" w:color="auto"/>
                <w:left w:val="none" w:sz="0" w:space="0" w:color="auto"/>
                <w:bottom w:val="none" w:sz="0" w:space="0" w:color="auto"/>
                <w:right w:val="none" w:sz="0" w:space="0" w:color="auto"/>
              </w:divBdr>
            </w:div>
            <w:div w:id="577835603">
              <w:marLeft w:val="0"/>
              <w:marRight w:val="0"/>
              <w:marTop w:val="0"/>
              <w:marBottom w:val="0"/>
              <w:divBdr>
                <w:top w:val="none" w:sz="0" w:space="0" w:color="auto"/>
                <w:left w:val="none" w:sz="0" w:space="0" w:color="auto"/>
                <w:bottom w:val="none" w:sz="0" w:space="0" w:color="auto"/>
                <w:right w:val="none" w:sz="0" w:space="0" w:color="auto"/>
              </w:divBdr>
            </w:div>
            <w:div w:id="369769000">
              <w:marLeft w:val="0"/>
              <w:marRight w:val="0"/>
              <w:marTop w:val="0"/>
              <w:marBottom w:val="0"/>
              <w:divBdr>
                <w:top w:val="none" w:sz="0" w:space="0" w:color="auto"/>
                <w:left w:val="none" w:sz="0" w:space="0" w:color="auto"/>
                <w:bottom w:val="none" w:sz="0" w:space="0" w:color="auto"/>
                <w:right w:val="none" w:sz="0" w:space="0" w:color="auto"/>
              </w:divBdr>
            </w:div>
            <w:div w:id="968585159">
              <w:marLeft w:val="0"/>
              <w:marRight w:val="0"/>
              <w:marTop w:val="0"/>
              <w:marBottom w:val="0"/>
              <w:divBdr>
                <w:top w:val="none" w:sz="0" w:space="0" w:color="auto"/>
                <w:left w:val="none" w:sz="0" w:space="0" w:color="auto"/>
                <w:bottom w:val="none" w:sz="0" w:space="0" w:color="auto"/>
                <w:right w:val="none" w:sz="0" w:space="0" w:color="auto"/>
              </w:divBdr>
            </w:div>
            <w:div w:id="1254778060">
              <w:marLeft w:val="0"/>
              <w:marRight w:val="0"/>
              <w:marTop w:val="0"/>
              <w:marBottom w:val="0"/>
              <w:divBdr>
                <w:top w:val="none" w:sz="0" w:space="0" w:color="auto"/>
                <w:left w:val="none" w:sz="0" w:space="0" w:color="auto"/>
                <w:bottom w:val="none" w:sz="0" w:space="0" w:color="auto"/>
                <w:right w:val="none" w:sz="0" w:space="0" w:color="auto"/>
              </w:divBdr>
            </w:div>
            <w:div w:id="2090301281">
              <w:marLeft w:val="0"/>
              <w:marRight w:val="0"/>
              <w:marTop w:val="0"/>
              <w:marBottom w:val="0"/>
              <w:divBdr>
                <w:top w:val="none" w:sz="0" w:space="0" w:color="auto"/>
                <w:left w:val="none" w:sz="0" w:space="0" w:color="auto"/>
                <w:bottom w:val="none" w:sz="0" w:space="0" w:color="auto"/>
                <w:right w:val="none" w:sz="0" w:space="0" w:color="auto"/>
              </w:divBdr>
            </w:div>
            <w:div w:id="1931040969">
              <w:marLeft w:val="0"/>
              <w:marRight w:val="0"/>
              <w:marTop w:val="0"/>
              <w:marBottom w:val="0"/>
              <w:divBdr>
                <w:top w:val="none" w:sz="0" w:space="0" w:color="auto"/>
                <w:left w:val="none" w:sz="0" w:space="0" w:color="auto"/>
                <w:bottom w:val="none" w:sz="0" w:space="0" w:color="auto"/>
                <w:right w:val="none" w:sz="0" w:space="0" w:color="auto"/>
              </w:divBdr>
            </w:div>
            <w:div w:id="735199556">
              <w:marLeft w:val="0"/>
              <w:marRight w:val="0"/>
              <w:marTop w:val="0"/>
              <w:marBottom w:val="0"/>
              <w:divBdr>
                <w:top w:val="none" w:sz="0" w:space="0" w:color="auto"/>
                <w:left w:val="none" w:sz="0" w:space="0" w:color="auto"/>
                <w:bottom w:val="none" w:sz="0" w:space="0" w:color="auto"/>
                <w:right w:val="none" w:sz="0" w:space="0" w:color="auto"/>
              </w:divBdr>
            </w:div>
            <w:div w:id="1618364893">
              <w:marLeft w:val="0"/>
              <w:marRight w:val="0"/>
              <w:marTop w:val="0"/>
              <w:marBottom w:val="0"/>
              <w:divBdr>
                <w:top w:val="none" w:sz="0" w:space="0" w:color="auto"/>
                <w:left w:val="none" w:sz="0" w:space="0" w:color="auto"/>
                <w:bottom w:val="none" w:sz="0" w:space="0" w:color="auto"/>
                <w:right w:val="none" w:sz="0" w:space="0" w:color="auto"/>
              </w:divBdr>
            </w:div>
            <w:div w:id="1344166355">
              <w:marLeft w:val="0"/>
              <w:marRight w:val="0"/>
              <w:marTop w:val="0"/>
              <w:marBottom w:val="0"/>
              <w:divBdr>
                <w:top w:val="none" w:sz="0" w:space="0" w:color="auto"/>
                <w:left w:val="none" w:sz="0" w:space="0" w:color="auto"/>
                <w:bottom w:val="none" w:sz="0" w:space="0" w:color="auto"/>
                <w:right w:val="none" w:sz="0" w:space="0" w:color="auto"/>
              </w:divBdr>
            </w:div>
            <w:div w:id="554463839">
              <w:marLeft w:val="0"/>
              <w:marRight w:val="0"/>
              <w:marTop w:val="0"/>
              <w:marBottom w:val="0"/>
              <w:divBdr>
                <w:top w:val="none" w:sz="0" w:space="0" w:color="auto"/>
                <w:left w:val="none" w:sz="0" w:space="0" w:color="auto"/>
                <w:bottom w:val="none" w:sz="0" w:space="0" w:color="auto"/>
                <w:right w:val="none" w:sz="0" w:space="0" w:color="auto"/>
              </w:divBdr>
            </w:div>
            <w:div w:id="1235579795">
              <w:marLeft w:val="0"/>
              <w:marRight w:val="0"/>
              <w:marTop w:val="0"/>
              <w:marBottom w:val="0"/>
              <w:divBdr>
                <w:top w:val="none" w:sz="0" w:space="0" w:color="auto"/>
                <w:left w:val="none" w:sz="0" w:space="0" w:color="auto"/>
                <w:bottom w:val="none" w:sz="0" w:space="0" w:color="auto"/>
                <w:right w:val="none" w:sz="0" w:space="0" w:color="auto"/>
              </w:divBdr>
            </w:div>
            <w:div w:id="25762830">
              <w:marLeft w:val="0"/>
              <w:marRight w:val="0"/>
              <w:marTop w:val="0"/>
              <w:marBottom w:val="0"/>
              <w:divBdr>
                <w:top w:val="none" w:sz="0" w:space="0" w:color="auto"/>
                <w:left w:val="none" w:sz="0" w:space="0" w:color="auto"/>
                <w:bottom w:val="none" w:sz="0" w:space="0" w:color="auto"/>
                <w:right w:val="none" w:sz="0" w:space="0" w:color="auto"/>
              </w:divBdr>
            </w:div>
            <w:div w:id="1584804070">
              <w:marLeft w:val="0"/>
              <w:marRight w:val="0"/>
              <w:marTop w:val="0"/>
              <w:marBottom w:val="0"/>
              <w:divBdr>
                <w:top w:val="none" w:sz="0" w:space="0" w:color="auto"/>
                <w:left w:val="none" w:sz="0" w:space="0" w:color="auto"/>
                <w:bottom w:val="none" w:sz="0" w:space="0" w:color="auto"/>
                <w:right w:val="none" w:sz="0" w:space="0" w:color="auto"/>
              </w:divBdr>
            </w:div>
            <w:div w:id="243998884">
              <w:marLeft w:val="0"/>
              <w:marRight w:val="0"/>
              <w:marTop w:val="0"/>
              <w:marBottom w:val="0"/>
              <w:divBdr>
                <w:top w:val="none" w:sz="0" w:space="0" w:color="auto"/>
                <w:left w:val="none" w:sz="0" w:space="0" w:color="auto"/>
                <w:bottom w:val="none" w:sz="0" w:space="0" w:color="auto"/>
                <w:right w:val="none" w:sz="0" w:space="0" w:color="auto"/>
              </w:divBdr>
            </w:div>
            <w:div w:id="1400982587">
              <w:marLeft w:val="0"/>
              <w:marRight w:val="0"/>
              <w:marTop w:val="0"/>
              <w:marBottom w:val="0"/>
              <w:divBdr>
                <w:top w:val="none" w:sz="0" w:space="0" w:color="auto"/>
                <w:left w:val="none" w:sz="0" w:space="0" w:color="auto"/>
                <w:bottom w:val="none" w:sz="0" w:space="0" w:color="auto"/>
                <w:right w:val="none" w:sz="0" w:space="0" w:color="auto"/>
              </w:divBdr>
            </w:div>
            <w:div w:id="434129573">
              <w:marLeft w:val="0"/>
              <w:marRight w:val="0"/>
              <w:marTop w:val="0"/>
              <w:marBottom w:val="0"/>
              <w:divBdr>
                <w:top w:val="none" w:sz="0" w:space="0" w:color="auto"/>
                <w:left w:val="none" w:sz="0" w:space="0" w:color="auto"/>
                <w:bottom w:val="none" w:sz="0" w:space="0" w:color="auto"/>
                <w:right w:val="none" w:sz="0" w:space="0" w:color="auto"/>
              </w:divBdr>
            </w:div>
            <w:div w:id="968127806">
              <w:marLeft w:val="0"/>
              <w:marRight w:val="0"/>
              <w:marTop w:val="0"/>
              <w:marBottom w:val="0"/>
              <w:divBdr>
                <w:top w:val="none" w:sz="0" w:space="0" w:color="auto"/>
                <w:left w:val="none" w:sz="0" w:space="0" w:color="auto"/>
                <w:bottom w:val="none" w:sz="0" w:space="0" w:color="auto"/>
                <w:right w:val="none" w:sz="0" w:space="0" w:color="auto"/>
              </w:divBdr>
            </w:div>
            <w:div w:id="1995328374">
              <w:marLeft w:val="0"/>
              <w:marRight w:val="0"/>
              <w:marTop w:val="0"/>
              <w:marBottom w:val="0"/>
              <w:divBdr>
                <w:top w:val="none" w:sz="0" w:space="0" w:color="auto"/>
                <w:left w:val="none" w:sz="0" w:space="0" w:color="auto"/>
                <w:bottom w:val="none" w:sz="0" w:space="0" w:color="auto"/>
                <w:right w:val="none" w:sz="0" w:space="0" w:color="auto"/>
              </w:divBdr>
            </w:div>
            <w:div w:id="437989204">
              <w:marLeft w:val="0"/>
              <w:marRight w:val="0"/>
              <w:marTop w:val="0"/>
              <w:marBottom w:val="0"/>
              <w:divBdr>
                <w:top w:val="none" w:sz="0" w:space="0" w:color="auto"/>
                <w:left w:val="none" w:sz="0" w:space="0" w:color="auto"/>
                <w:bottom w:val="none" w:sz="0" w:space="0" w:color="auto"/>
                <w:right w:val="none" w:sz="0" w:space="0" w:color="auto"/>
              </w:divBdr>
            </w:div>
            <w:div w:id="1293557024">
              <w:marLeft w:val="0"/>
              <w:marRight w:val="0"/>
              <w:marTop w:val="0"/>
              <w:marBottom w:val="0"/>
              <w:divBdr>
                <w:top w:val="none" w:sz="0" w:space="0" w:color="auto"/>
                <w:left w:val="none" w:sz="0" w:space="0" w:color="auto"/>
                <w:bottom w:val="none" w:sz="0" w:space="0" w:color="auto"/>
                <w:right w:val="none" w:sz="0" w:space="0" w:color="auto"/>
              </w:divBdr>
            </w:div>
            <w:div w:id="1526168474">
              <w:marLeft w:val="0"/>
              <w:marRight w:val="0"/>
              <w:marTop w:val="0"/>
              <w:marBottom w:val="0"/>
              <w:divBdr>
                <w:top w:val="none" w:sz="0" w:space="0" w:color="auto"/>
                <w:left w:val="none" w:sz="0" w:space="0" w:color="auto"/>
                <w:bottom w:val="none" w:sz="0" w:space="0" w:color="auto"/>
                <w:right w:val="none" w:sz="0" w:space="0" w:color="auto"/>
              </w:divBdr>
            </w:div>
            <w:div w:id="1843011345">
              <w:marLeft w:val="0"/>
              <w:marRight w:val="0"/>
              <w:marTop w:val="0"/>
              <w:marBottom w:val="0"/>
              <w:divBdr>
                <w:top w:val="none" w:sz="0" w:space="0" w:color="auto"/>
                <w:left w:val="none" w:sz="0" w:space="0" w:color="auto"/>
                <w:bottom w:val="none" w:sz="0" w:space="0" w:color="auto"/>
                <w:right w:val="none" w:sz="0" w:space="0" w:color="auto"/>
              </w:divBdr>
            </w:div>
            <w:div w:id="1895895403">
              <w:marLeft w:val="0"/>
              <w:marRight w:val="0"/>
              <w:marTop w:val="0"/>
              <w:marBottom w:val="0"/>
              <w:divBdr>
                <w:top w:val="none" w:sz="0" w:space="0" w:color="auto"/>
                <w:left w:val="none" w:sz="0" w:space="0" w:color="auto"/>
                <w:bottom w:val="none" w:sz="0" w:space="0" w:color="auto"/>
                <w:right w:val="none" w:sz="0" w:space="0" w:color="auto"/>
              </w:divBdr>
            </w:div>
            <w:div w:id="872691414">
              <w:marLeft w:val="0"/>
              <w:marRight w:val="0"/>
              <w:marTop w:val="0"/>
              <w:marBottom w:val="0"/>
              <w:divBdr>
                <w:top w:val="none" w:sz="0" w:space="0" w:color="auto"/>
                <w:left w:val="none" w:sz="0" w:space="0" w:color="auto"/>
                <w:bottom w:val="none" w:sz="0" w:space="0" w:color="auto"/>
                <w:right w:val="none" w:sz="0" w:space="0" w:color="auto"/>
              </w:divBdr>
            </w:div>
            <w:div w:id="1006127433">
              <w:marLeft w:val="0"/>
              <w:marRight w:val="0"/>
              <w:marTop w:val="0"/>
              <w:marBottom w:val="0"/>
              <w:divBdr>
                <w:top w:val="none" w:sz="0" w:space="0" w:color="auto"/>
                <w:left w:val="none" w:sz="0" w:space="0" w:color="auto"/>
                <w:bottom w:val="none" w:sz="0" w:space="0" w:color="auto"/>
                <w:right w:val="none" w:sz="0" w:space="0" w:color="auto"/>
              </w:divBdr>
            </w:div>
            <w:div w:id="640889134">
              <w:marLeft w:val="0"/>
              <w:marRight w:val="0"/>
              <w:marTop w:val="0"/>
              <w:marBottom w:val="0"/>
              <w:divBdr>
                <w:top w:val="none" w:sz="0" w:space="0" w:color="auto"/>
                <w:left w:val="none" w:sz="0" w:space="0" w:color="auto"/>
                <w:bottom w:val="none" w:sz="0" w:space="0" w:color="auto"/>
                <w:right w:val="none" w:sz="0" w:space="0" w:color="auto"/>
              </w:divBdr>
            </w:div>
            <w:div w:id="1078744270">
              <w:marLeft w:val="0"/>
              <w:marRight w:val="0"/>
              <w:marTop w:val="0"/>
              <w:marBottom w:val="0"/>
              <w:divBdr>
                <w:top w:val="none" w:sz="0" w:space="0" w:color="auto"/>
                <w:left w:val="none" w:sz="0" w:space="0" w:color="auto"/>
                <w:bottom w:val="none" w:sz="0" w:space="0" w:color="auto"/>
                <w:right w:val="none" w:sz="0" w:space="0" w:color="auto"/>
              </w:divBdr>
            </w:div>
            <w:div w:id="297614920">
              <w:marLeft w:val="0"/>
              <w:marRight w:val="0"/>
              <w:marTop w:val="0"/>
              <w:marBottom w:val="0"/>
              <w:divBdr>
                <w:top w:val="none" w:sz="0" w:space="0" w:color="auto"/>
                <w:left w:val="none" w:sz="0" w:space="0" w:color="auto"/>
                <w:bottom w:val="none" w:sz="0" w:space="0" w:color="auto"/>
                <w:right w:val="none" w:sz="0" w:space="0" w:color="auto"/>
              </w:divBdr>
            </w:div>
            <w:div w:id="1479612446">
              <w:marLeft w:val="0"/>
              <w:marRight w:val="0"/>
              <w:marTop w:val="0"/>
              <w:marBottom w:val="0"/>
              <w:divBdr>
                <w:top w:val="none" w:sz="0" w:space="0" w:color="auto"/>
                <w:left w:val="none" w:sz="0" w:space="0" w:color="auto"/>
                <w:bottom w:val="none" w:sz="0" w:space="0" w:color="auto"/>
                <w:right w:val="none" w:sz="0" w:space="0" w:color="auto"/>
              </w:divBdr>
            </w:div>
            <w:div w:id="1034770892">
              <w:marLeft w:val="0"/>
              <w:marRight w:val="0"/>
              <w:marTop w:val="0"/>
              <w:marBottom w:val="0"/>
              <w:divBdr>
                <w:top w:val="none" w:sz="0" w:space="0" w:color="auto"/>
                <w:left w:val="none" w:sz="0" w:space="0" w:color="auto"/>
                <w:bottom w:val="none" w:sz="0" w:space="0" w:color="auto"/>
                <w:right w:val="none" w:sz="0" w:space="0" w:color="auto"/>
              </w:divBdr>
            </w:div>
            <w:div w:id="157574565">
              <w:marLeft w:val="0"/>
              <w:marRight w:val="0"/>
              <w:marTop w:val="0"/>
              <w:marBottom w:val="0"/>
              <w:divBdr>
                <w:top w:val="none" w:sz="0" w:space="0" w:color="auto"/>
                <w:left w:val="none" w:sz="0" w:space="0" w:color="auto"/>
                <w:bottom w:val="none" w:sz="0" w:space="0" w:color="auto"/>
                <w:right w:val="none" w:sz="0" w:space="0" w:color="auto"/>
              </w:divBdr>
            </w:div>
            <w:div w:id="505092604">
              <w:marLeft w:val="0"/>
              <w:marRight w:val="0"/>
              <w:marTop w:val="0"/>
              <w:marBottom w:val="0"/>
              <w:divBdr>
                <w:top w:val="none" w:sz="0" w:space="0" w:color="auto"/>
                <w:left w:val="none" w:sz="0" w:space="0" w:color="auto"/>
                <w:bottom w:val="none" w:sz="0" w:space="0" w:color="auto"/>
                <w:right w:val="none" w:sz="0" w:space="0" w:color="auto"/>
              </w:divBdr>
            </w:div>
            <w:div w:id="1587567434">
              <w:marLeft w:val="0"/>
              <w:marRight w:val="0"/>
              <w:marTop w:val="0"/>
              <w:marBottom w:val="0"/>
              <w:divBdr>
                <w:top w:val="none" w:sz="0" w:space="0" w:color="auto"/>
                <w:left w:val="none" w:sz="0" w:space="0" w:color="auto"/>
                <w:bottom w:val="none" w:sz="0" w:space="0" w:color="auto"/>
                <w:right w:val="none" w:sz="0" w:space="0" w:color="auto"/>
              </w:divBdr>
            </w:div>
            <w:div w:id="952248806">
              <w:marLeft w:val="0"/>
              <w:marRight w:val="0"/>
              <w:marTop w:val="0"/>
              <w:marBottom w:val="0"/>
              <w:divBdr>
                <w:top w:val="none" w:sz="0" w:space="0" w:color="auto"/>
                <w:left w:val="none" w:sz="0" w:space="0" w:color="auto"/>
                <w:bottom w:val="none" w:sz="0" w:space="0" w:color="auto"/>
                <w:right w:val="none" w:sz="0" w:space="0" w:color="auto"/>
              </w:divBdr>
            </w:div>
            <w:div w:id="1996756661">
              <w:marLeft w:val="0"/>
              <w:marRight w:val="0"/>
              <w:marTop w:val="0"/>
              <w:marBottom w:val="0"/>
              <w:divBdr>
                <w:top w:val="none" w:sz="0" w:space="0" w:color="auto"/>
                <w:left w:val="none" w:sz="0" w:space="0" w:color="auto"/>
                <w:bottom w:val="none" w:sz="0" w:space="0" w:color="auto"/>
                <w:right w:val="none" w:sz="0" w:space="0" w:color="auto"/>
              </w:divBdr>
            </w:div>
            <w:div w:id="775637512">
              <w:marLeft w:val="0"/>
              <w:marRight w:val="0"/>
              <w:marTop w:val="0"/>
              <w:marBottom w:val="0"/>
              <w:divBdr>
                <w:top w:val="none" w:sz="0" w:space="0" w:color="auto"/>
                <w:left w:val="none" w:sz="0" w:space="0" w:color="auto"/>
                <w:bottom w:val="none" w:sz="0" w:space="0" w:color="auto"/>
                <w:right w:val="none" w:sz="0" w:space="0" w:color="auto"/>
              </w:divBdr>
            </w:div>
            <w:div w:id="1044521387">
              <w:marLeft w:val="0"/>
              <w:marRight w:val="0"/>
              <w:marTop w:val="0"/>
              <w:marBottom w:val="0"/>
              <w:divBdr>
                <w:top w:val="none" w:sz="0" w:space="0" w:color="auto"/>
                <w:left w:val="none" w:sz="0" w:space="0" w:color="auto"/>
                <w:bottom w:val="none" w:sz="0" w:space="0" w:color="auto"/>
                <w:right w:val="none" w:sz="0" w:space="0" w:color="auto"/>
              </w:divBdr>
            </w:div>
            <w:div w:id="1074619944">
              <w:marLeft w:val="0"/>
              <w:marRight w:val="0"/>
              <w:marTop w:val="0"/>
              <w:marBottom w:val="0"/>
              <w:divBdr>
                <w:top w:val="none" w:sz="0" w:space="0" w:color="auto"/>
                <w:left w:val="none" w:sz="0" w:space="0" w:color="auto"/>
                <w:bottom w:val="none" w:sz="0" w:space="0" w:color="auto"/>
                <w:right w:val="none" w:sz="0" w:space="0" w:color="auto"/>
              </w:divBdr>
            </w:div>
            <w:div w:id="1103765454">
              <w:marLeft w:val="0"/>
              <w:marRight w:val="0"/>
              <w:marTop w:val="0"/>
              <w:marBottom w:val="0"/>
              <w:divBdr>
                <w:top w:val="none" w:sz="0" w:space="0" w:color="auto"/>
                <w:left w:val="none" w:sz="0" w:space="0" w:color="auto"/>
                <w:bottom w:val="none" w:sz="0" w:space="0" w:color="auto"/>
                <w:right w:val="none" w:sz="0" w:space="0" w:color="auto"/>
              </w:divBdr>
            </w:div>
            <w:div w:id="773018872">
              <w:marLeft w:val="0"/>
              <w:marRight w:val="0"/>
              <w:marTop w:val="0"/>
              <w:marBottom w:val="0"/>
              <w:divBdr>
                <w:top w:val="none" w:sz="0" w:space="0" w:color="auto"/>
                <w:left w:val="none" w:sz="0" w:space="0" w:color="auto"/>
                <w:bottom w:val="none" w:sz="0" w:space="0" w:color="auto"/>
                <w:right w:val="none" w:sz="0" w:space="0" w:color="auto"/>
              </w:divBdr>
            </w:div>
            <w:div w:id="1646547419">
              <w:marLeft w:val="0"/>
              <w:marRight w:val="0"/>
              <w:marTop w:val="0"/>
              <w:marBottom w:val="0"/>
              <w:divBdr>
                <w:top w:val="none" w:sz="0" w:space="0" w:color="auto"/>
                <w:left w:val="none" w:sz="0" w:space="0" w:color="auto"/>
                <w:bottom w:val="none" w:sz="0" w:space="0" w:color="auto"/>
                <w:right w:val="none" w:sz="0" w:space="0" w:color="auto"/>
              </w:divBdr>
            </w:div>
            <w:div w:id="1639533982">
              <w:marLeft w:val="0"/>
              <w:marRight w:val="0"/>
              <w:marTop w:val="0"/>
              <w:marBottom w:val="0"/>
              <w:divBdr>
                <w:top w:val="none" w:sz="0" w:space="0" w:color="auto"/>
                <w:left w:val="none" w:sz="0" w:space="0" w:color="auto"/>
                <w:bottom w:val="none" w:sz="0" w:space="0" w:color="auto"/>
                <w:right w:val="none" w:sz="0" w:space="0" w:color="auto"/>
              </w:divBdr>
            </w:div>
            <w:div w:id="1422987049">
              <w:marLeft w:val="0"/>
              <w:marRight w:val="0"/>
              <w:marTop w:val="0"/>
              <w:marBottom w:val="0"/>
              <w:divBdr>
                <w:top w:val="none" w:sz="0" w:space="0" w:color="auto"/>
                <w:left w:val="none" w:sz="0" w:space="0" w:color="auto"/>
                <w:bottom w:val="none" w:sz="0" w:space="0" w:color="auto"/>
                <w:right w:val="none" w:sz="0" w:space="0" w:color="auto"/>
              </w:divBdr>
            </w:div>
            <w:div w:id="867641575">
              <w:marLeft w:val="0"/>
              <w:marRight w:val="0"/>
              <w:marTop w:val="0"/>
              <w:marBottom w:val="0"/>
              <w:divBdr>
                <w:top w:val="none" w:sz="0" w:space="0" w:color="auto"/>
                <w:left w:val="none" w:sz="0" w:space="0" w:color="auto"/>
                <w:bottom w:val="none" w:sz="0" w:space="0" w:color="auto"/>
                <w:right w:val="none" w:sz="0" w:space="0" w:color="auto"/>
              </w:divBdr>
            </w:div>
            <w:div w:id="707265695">
              <w:marLeft w:val="0"/>
              <w:marRight w:val="0"/>
              <w:marTop w:val="0"/>
              <w:marBottom w:val="0"/>
              <w:divBdr>
                <w:top w:val="none" w:sz="0" w:space="0" w:color="auto"/>
                <w:left w:val="none" w:sz="0" w:space="0" w:color="auto"/>
                <w:bottom w:val="none" w:sz="0" w:space="0" w:color="auto"/>
                <w:right w:val="none" w:sz="0" w:space="0" w:color="auto"/>
              </w:divBdr>
            </w:div>
            <w:div w:id="1226063743">
              <w:marLeft w:val="0"/>
              <w:marRight w:val="0"/>
              <w:marTop w:val="0"/>
              <w:marBottom w:val="0"/>
              <w:divBdr>
                <w:top w:val="none" w:sz="0" w:space="0" w:color="auto"/>
                <w:left w:val="none" w:sz="0" w:space="0" w:color="auto"/>
                <w:bottom w:val="none" w:sz="0" w:space="0" w:color="auto"/>
                <w:right w:val="none" w:sz="0" w:space="0" w:color="auto"/>
              </w:divBdr>
            </w:div>
            <w:div w:id="1943763240">
              <w:marLeft w:val="0"/>
              <w:marRight w:val="0"/>
              <w:marTop w:val="0"/>
              <w:marBottom w:val="0"/>
              <w:divBdr>
                <w:top w:val="none" w:sz="0" w:space="0" w:color="auto"/>
                <w:left w:val="none" w:sz="0" w:space="0" w:color="auto"/>
                <w:bottom w:val="none" w:sz="0" w:space="0" w:color="auto"/>
                <w:right w:val="none" w:sz="0" w:space="0" w:color="auto"/>
              </w:divBdr>
            </w:div>
            <w:div w:id="778716224">
              <w:marLeft w:val="0"/>
              <w:marRight w:val="0"/>
              <w:marTop w:val="0"/>
              <w:marBottom w:val="0"/>
              <w:divBdr>
                <w:top w:val="none" w:sz="0" w:space="0" w:color="auto"/>
                <w:left w:val="none" w:sz="0" w:space="0" w:color="auto"/>
                <w:bottom w:val="none" w:sz="0" w:space="0" w:color="auto"/>
                <w:right w:val="none" w:sz="0" w:space="0" w:color="auto"/>
              </w:divBdr>
            </w:div>
            <w:div w:id="1540167809">
              <w:marLeft w:val="0"/>
              <w:marRight w:val="0"/>
              <w:marTop w:val="0"/>
              <w:marBottom w:val="0"/>
              <w:divBdr>
                <w:top w:val="none" w:sz="0" w:space="0" w:color="auto"/>
                <w:left w:val="none" w:sz="0" w:space="0" w:color="auto"/>
                <w:bottom w:val="none" w:sz="0" w:space="0" w:color="auto"/>
                <w:right w:val="none" w:sz="0" w:space="0" w:color="auto"/>
              </w:divBdr>
            </w:div>
            <w:div w:id="531070917">
              <w:marLeft w:val="0"/>
              <w:marRight w:val="0"/>
              <w:marTop w:val="0"/>
              <w:marBottom w:val="0"/>
              <w:divBdr>
                <w:top w:val="none" w:sz="0" w:space="0" w:color="auto"/>
                <w:left w:val="none" w:sz="0" w:space="0" w:color="auto"/>
                <w:bottom w:val="none" w:sz="0" w:space="0" w:color="auto"/>
                <w:right w:val="none" w:sz="0" w:space="0" w:color="auto"/>
              </w:divBdr>
            </w:div>
            <w:div w:id="1617633943">
              <w:marLeft w:val="0"/>
              <w:marRight w:val="0"/>
              <w:marTop w:val="0"/>
              <w:marBottom w:val="0"/>
              <w:divBdr>
                <w:top w:val="none" w:sz="0" w:space="0" w:color="auto"/>
                <w:left w:val="none" w:sz="0" w:space="0" w:color="auto"/>
                <w:bottom w:val="none" w:sz="0" w:space="0" w:color="auto"/>
                <w:right w:val="none" w:sz="0" w:space="0" w:color="auto"/>
              </w:divBdr>
            </w:div>
            <w:div w:id="428745757">
              <w:marLeft w:val="0"/>
              <w:marRight w:val="0"/>
              <w:marTop w:val="0"/>
              <w:marBottom w:val="0"/>
              <w:divBdr>
                <w:top w:val="none" w:sz="0" w:space="0" w:color="auto"/>
                <w:left w:val="none" w:sz="0" w:space="0" w:color="auto"/>
                <w:bottom w:val="none" w:sz="0" w:space="0" w:color="auto"/>
                <w:right w:val="none" w:sz="0" w:space="0" w:color="auto"/>
              </w:divBdr>
            </w:div>
            <w:div w:id="2054111274">
              <w:marLeft w:val="0"/>
              <w:marRight w:val="0"/>
              <w:marTop w:val="0"/>
              <w:marBottom w:val="0"/>
              <w:divBdr>
                <w:top w:val="none" w:sz="0" w:space="0" w:color="auto"/>
                <w:left w:val="none" w:sz="0" w:space="0" w:color="auto"/>
                <w:bottom w:val="none" w:sz="0" w:space="0" w:color="auto"/>
                <w:right w:val="none" w:sz="0" w:space="0" w:color="auto"/>
              </w:divBdr>
            </w:div>
            <w:div w:id="461921135">
              <w:marLeft w:val="0"/>
              <w:marRight w:val="0"/>
              <w:marTop w:val="0"/>
              <w:marBottom w:val="0"/>
              <w:divBdr>
                <w:top w:val="none" w:sz="0" w:space="0" w:color="auto"/>
                <w:left w:val="none" w:sz="0" w:space="0" w:color="auto"/>
                <w:bottom w:val="none" w:sz="0" w:space="0" w:color="auto"/>
                <w:right w:val="none" w:sz="0" w:space="0" w:color="auto"/>
              </w:divBdr>
            </w:div>
            <w:div w:id="1548420490">
              <w:marLeft w:val="0"/>
              <w:marRight w:val="0"/>
              <w:marTop w:val="0"/>
              <w:marBottom w:val="0"/>
              <w:divBdr>
                <w:top w:val="none" w:sz="0" w:space="0" w:color="auto"/>
                <w:left w:val="none" w:sz="0" w:space="0" w:color="auto"/>
                <w:bottom w:val="none" w:sz="0" w:space="0" w:color="auto"/>
                <w:right w:val="none" w:sz="0" w:space="0" w:color="auto"/>
              </w:divBdr>
            </w:div>
            <w:div w:id="115374195">
              <w:marLeft w:val="0"/>
              <w:marRight w:val="0"/>
              <w:marTop w:val="0"/>
              <w:marBottom w:val="0"/>
              <w:divBdr>
                <w:top w:val="none" w:sz="0" w:space="0" w:color="auto"/>
                <w:left w:val="none" w:sz="0" w:space="0" w:color="auto"/>
                <w:bottom w:val="none" w:sz="0" w:space="0" w:color="auto"/>
                <w:right w:val="none" w:sz="0" w:space="0" w:color="auto"/>
              </w:divBdr>
            </w:div>
            <w:div w:id="263346133">
              <w:marLeft w:val="0"/>
              <w:marRight w:val="0"/>
              <w:marTop w:val="0"/>
              <w:marBottom w:val="0"/>
              <w:divBdr>
                <w:top w:val="none" w:sz="0" w:space="0" w:color="auto"/>
                <w:left w:val="none" w:sz="0" w:space="0" w:color="auto"/>
                <w:bottom w:val="none" w:sz="0" w:space="0" w:color="auto"/>
                <w:right w:val="none" w:sz="0" w:space="0" w:color="auto"/>
              </w:divBdr>
            </w:div>
            <w:div w:id="900949013">
              <w:marLeft w:val="0"/>
              <w:marRight w:val="0"/>
              <w:marTop w:val="0"/>
              <w:marBottom w:val="0"/>
              <w:divBdr>
                <w:top w:val="none" w:sz="0" w:space="0" w:color="auto"/>
                <w:left w:val="none" w:sz="0" w:space="0" w:color="auto"/>
                <w:bottom w:val="none" w:sz="0" w:space="0" w:color="auto"/>
                <w:right w:val="none" w:sz="0" w:space="0" w:color="auto"/>
              </w:divBdr>
            </w:div>
            <w:div w:id="291253643">
              <w:marLeft w:val="0"/>
              <w:marRight w:val="0"/>
              <w:marTop w:val="0"/>
              <w:marBottom w:val="0"/>
              <w:divBdr>
                <w:top w:val="none" w:sz="0" w:space="0" w:color="auto"/>
                <w:left w:val="none" w:sz="0" w:space="0" w:color="auto"/>
                <w:bottom w:val="none" w:sz="0" w:space="0" w:color="auto"/>
                <w:right w:val="none" w:sz="0" w:space="0" w:color="auto"/>
              </w:divBdr>
            </w:div>
            <w:div w:id="1262762560">
              <w:marLeft w:val="0"/>
              <w:marRight w:val="0"/>
              <w:marTop w:val="0"/>
              <w:marBottom w:val="0"/>
              <w:divBdr>
                <w:top w:val="none" w:sz="0" w:space="0" w:color="auto"/>
                <w:left w:val="none" w:sz="0" w:space="0" w:color="auto"/>
                <w:bottom w:val="none" w:sz="0" w:space="0" w:color="auto"/>
                <w:right w:val="none" w:sz="0" w:space="0" w:color="auto"/>
              </w:divBdr>
            </w:div>
            <w:div w:id="861624376">
              <w:marLeft w:val="0"/>
              <w:marRight w:val="0"/>
              <w:marTop w:val="0"/>
              <w:marBottom w:val="0"/>
              <w:divBdr>
                <w:top w:val="none" w:sz="0" w:space="0" w:color="auto"/>
                <w:left w:val="none" w:sz="0" w:space="0" w:color="auto"/>
                <w:bottom w:val="none" w:sz="0" w:space="0" w:color="auto"/>
                <w:right w:val="none" w:sz="0" w:space="0" w:color="auto"/>
              </w:divBdr>
            </w:div>
            <w:div w:id="13776051">
              <w:marLeft w:val="0"/>
              <w:marRight w:val="0"/>
              <w:marTop w:val="0"/>
              <w:marBottom w:val="0"/>
              <w:divBdr>
                <w:top w:val="none" w:sz="0" w:space="0" w:color="auto"/>
                <w:left w:val="none" w:sz="0" w:space="0" w:color="auto"/>
                <w:bottom w:val="none" w:sz="0" w:space="0" w:color="auto"/>
                <w:right w:val="none" w:sz="0" w:space="0" w:color="auto"/>
              </w:divBdr>
            </w:div>
            <w:div w:id="1480151301">
              <w:marLeft w:val="0"/>
              <w:marRight w:val="0"/>
              <w:marTop w:val="0"/>
              <w:marBottom w:val="0"/>
              <w:divBdr>
                <w:top w:val="none" w:sz="0" w:space="0" w:color="auto"/>
                <w:left w:val="none" w:sz="0" w:space="0" w:color="auto"/>
                <w:bottom w:val="none" w:sz="0" w:space="0" w:color="auto"/>
                <w:right w:val="none" w:sz="0" w:space="0" w:color="auto"/>
              </w:divBdr>
            </w:div>
            <w:div w:id="1196582906">
              <w:marLeft w:val="0"/>
              <w:marRight w:val="0"/>
              <w:marTop w:val="0"/>
              <w:marBottom w:val="0"/>
              <w:divBdr>
                <w:top w:val="none" w:sz="0" w:space="0" w:color="auto"/>
                <w:left w:val="none" w:sz="0" w:space="0" w:color="auto"/>
                <w:bottom w:val="none" w:sz="0" w:space="0" w:color="auto"/>
                <w:right w:val="none" w:sz="0" w:space="0" w:color="auto"/>
              </w:divBdr>
            </w:div>
            <w:div w:id="334647634">
              <w:marLeft w:val="0"/>
              <w:marRight w:val="0"/>
              <w:marTop w:val="0"/>
              <w:marBottom w:val="0"/>
              <w:divBdr>
                <w:top w:val="none" w:sz="0" w:space="0" w:color="auto"/>
                <w:left w:val="none" w:sz="0" w:space="0" w:color="auto"/>
                <w:bottom w:val="none" w:sz="0" w:space="0" w:color="auto"/>
                <w:right w:val="none" w:sz="0" w:space="0" w:color="auto"/>
              </w:divBdr>
            </w:div>
            <w:div w:id="1548450540">
              <w:marLeft w:val="0"/>
              <w:marRight w:val="0"/>
              <w:marTop w:val="0"/>
              <w:marBottom w:val="0"/>
              <w:divBdr>
                <w:top w:val="none" w:sz="0" w:space="0" w:color="auto"/>
                <w:left w:val="none" w:sz="0" w:space="0" w:color="auto"/>
                <w:bottom w:val="none" w:sz="0" w:space="0" w:color="auto"/>
                <w:right w:val="none" w:sz="0" w:space="0" w:color="auto"/>
              </w:divBdr>
            </w:div>
            <w:div w:id="17480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3675">
      <w:bodyDiv w:val="1"/>
      <w:marLeft w:val="0"/>
      <w:marRight w:val="0"/>
      <w:marTop w:val="0"/>
      <w:marBottom w:val="0"/>
      <w:divBdr>
        <w:top w:val="none" w:sz="0" w:space="0" w:color="auto"/>
        <w:left w:val="none" w:sz="0" w:space="0" w:color="auto"/>
        <w:bottom w:val="none" w:sz="0" w:space="0" w:color="auto"/>
        <w:right w:val="none" w:sz="0" w:space="0" w:color="auto"/>
      </w:divBdr>
      <w:divsChild>
        <w:div w:id="1282110770">
          <w:marLeft w:val="0"/>
          <w:marRight w:val="0"/>
          <w:marTop w:val="0"/>
          <w:marBottom w:val="0"/>
          <w:divBdr>
            <w:top w:val="none" w:sz="0" w:space="0" w:color="auto"/>
            <w:left w:val="none" w:sz="0" w:space="0" w:color="auto"/>
            <w:bottom w:val="none" w:sz="0" w:space="0" w:color="auto"/>
            <w:right w:val="none" w:sz="0" w:space="0" w:color="auto"/>
          </w:divBdr>
          <w:divsChild>
            <w:div w:id="1896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3352">
      <w:bodyDiv w:val="1"/>
      <w:marLeft w:val="0"/>
      <w:marRight w:val="0"/>
      <w:marTop w:val="0"/>
      <w:marBottom w:val="0"/>
      <w:divBdr>
        <w:top w:val="none" w:sz="0" w:space="0" w:color="auto"/>
        <w:left w:val="none" w:sz="0" w:space="0" w:color="auto"/>
        <w:bottom w:val="none" w:sz="0" w:space="0" w:color="auto"/>
        <w:right w:val="none" w:sz="0" w:space="0" w:color="auto"/>
      </w:divBdr>
      <w:divsChild>
        <w:div w:id="549457495">
          <w:marLeft w:val="0"/>
          <w:marRight w:val="0"/>
          <w:marTop w:val="0"/>
          <w:marBottom w:val="0"/>
          <w:divBdr>
            <w:top w:val="none" w:sz="0" w:space="0" w:color="auto"/>
            <w:left w:val="none" w:sz="0" w:space="0" w:color="auto"/>
            <w:bottom w:val="none" w:sz="0" w:space="0" w:color="auto"/>
            <w:right w:val="none" w:sz="0" w:space="0" w:color="auto"/>
          </w:divBdr>
          <w:divsChild>
            <w:div w:id="1653606415">
              <w:marLeft w:val="0"/>
              <w:marRight w:val="0"/>
              <w:marTop w:val="0"/>
              <w:marBottom w:val="0"/>
              <w:divBdr>
                <w:top w:val="none" w:sz="0" w:space="0" w:color="auto"/>
                <w:left w:val="none" w:sz="0" w:space="0" w:color="auto"/>
                <w:bottom w:val="none" w:sz="0" w:space="0" w:color="auto"/>
                <w:right w:val="none" w:sz="0" w:space="0" w:color="auto"/>
              </w:divBdr>
            </w:div>
            <w:div w:id="9248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2085">
      <w:bodyDiv w:val="1"/>
      <w:marLeft w:val="0"/>
      <w:marRight w:val="0"/>
      <w:marTop w:val="0"/>
      <w:marBottom w:val="0"/>
      <w:divBdr>
        <w:top w:val="none" w:sz="0" w:space="0" w:color="auto"/>
        <w:left w:val="none" w:sz="0" w:space="0" w:color="auto"/>
        <w:bottom w:val="none" w:sz="0" w:space="0" w:color="auto"/>
        <w:right w:val="none" w:sz="0" w:space="0" w:color="auto"/>
      </w:divBdr>
      <w:divsChild>
        <w:div w:id="1232429444">
          <w:marLeft w:val="0"/>
          <w:marRight w:val="0"/>
          <w:marTop w:val="0"/>
          <w:marBottom w:val="0"/>
          <w:divBdr>
            <w:top w:val="none" w:sz="0" w:space="0" w:color="auto"/>
            <w:left w:val="none" w:sz="0" w:space="0" w:color="auto"/>
            <w:bottom w:val="none" w:sz="0" w:space="0" w:color="auto"/>
            <w:right w:val="none" w:sz="0" w:space="0" w:color="auto"/>
          </w:divBdr>
          <w:divsChild>
            <w:div w:id="2067684406">
              <w:marLeft w:val="0"/>
              <w:marRight w:val="0"/>
              <w:marTop w:val="0"/>
              <w:marBottom w:val="0"/>
              <w:divBdr>
                <w:top w:val="none" w:sz="0" w:space="0" w:color="auto"/>
                <w:left w:val="none" w:sz="0" w:space="0" w:color="auto"/>
                <w:bottom w:val="none" w:sz="0" w:space="0" w:color="auto"/>
                <w:right w:val="none" w:sz="0" w:space="0" w:color="auto"/>
              </w:divBdr>
            </w:div>
            <w:div w:id="7075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5271">
      <w:bodyDiv w:val="1"/>
      <w:marLeft w:val="0"/>
      <w:marRight w:val="0"/>
      <w:marTop w:val="0"/>
      <w:marBottom w:val="0"/>
      <w:divBdr>
        <w:top w:val="none" w:sz="0" w:space="0" w:color="auto"/>
        <w:left w:val="none" w:sz="0" w:space="0" w:color="auto"/>
        <w:bottom w:val="none" w:sz="0" w:space="0" w:color="auto"/>
        <w:right w:val="none" w:sz="0" w:space="0" w:color="auto"/>
      </w:divBdr>
      <w:divsChild>
        <w:div w:id="1873228501">
          <w:marLeft w:val="0"/>
          <w:marRight w:val="0"/>
          <w:marTop w:val="0"/>
          <w:marBottom w:val="0"/>
          <w:divBdr>
            <w:top w:val="none" w:sz="0" w:space="0" w:color="auto"/>
            <w:left w:val="none" w:sz="0" w:space="0" w:color="auto"/>
            <w:bottom w:val="none" w:sz="0" w:space="0" w:color="auto"/>
            <w:right w:val="none" w:sz="0" w:space="0" w:color="auto"/>
          </w:divBdr>
          <w:divsChild>
            <w:div w:id="5822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1090">
      <w:bodyDiv w:val="1"/>
      <w:marLeft w:val="0"/>
      <w:marRight w:val="0"/>
      <w:marTop w:val="0"/>
      <w:marBottom w:val="0"/>
      <w:divBdr>
        <w:top w:val="none" w:sz="0" w:space="0" w:color="auto"/>
        <w:left w:val="none" w:sz="0" w:space="0" w:color="auto"/>
        <w:bottom w:val="none" w:sz="0" w:space="0" w:color="auto"/>
        <w:right w:val="none" w:sz="0" w:space="0" w:color="auto"/>
      </w:divBdr>
      <w:divsChild>
        <w:div w:id="486241242">
          <w:marLeft w:val="0"/>
          <w:marRight w:val="0"/>
          <w:marTop w:val="0"/>
          <w:marBottom w:val="0"/>
          <w:divBdr>
            <w:top w:val="none" w:sz="0" w:space="0" w:color="auto"/>
            <w:left w:val="none" w:sz="0" w:space="0" w:color="auto"/>
            <w:bottom w:val="none" w:sz="0" w:space="0" w:color="auto"/>
            <w:right w:val="none" w:sz="0" w:space="0" w:color="auto"/>
          </w:divBdr>
          <w:divsChild>
            <w:div w:id="1596590747">
              <w:marLeft w:val="0"/>
              <w:marRight w:val="0"/>
              <w:marTop w:val="0"/>
              <w:marBottom w:val="0"/>
              <w:divBdr>
                <w:top w:val="none" w:sz="0" w:space="0" w:color="auto"/>
                <w:left w:val="none" w:sz="0" w:space="0" w:color="auto"/>
                <w:bottom w:val="none" w:sz="0" w:space="0" w:color="auto"/>
                <w:right w:val="none" w:sz="0" w:space="0" w:color="auto"/>
              </w:divBdr>
            </w:div>
            <w:div w:id="16988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0201">
      <w:bodyDiv w:val="1"/>
      <w:marLeft w:val="0"/>
      <w:marRight w:val="0"/>
      <w:marTop w:val="0"/>
      <w:marBottom w:val="0"/>
      <w:divBdr>
        <w:top w:val="none" w:sz="0" w:space="0" w:color="auto"/>
        <w:left w:val="none" w:sz="0" w:space="0" w:color="auto"/>
        <w:bottom w:val="none" w:sz="0" w:space="0" w:color="auto"/>
        <w:right w:val="none" w:sz="0" w:space="0" w:color="auto"/>
      </w:divBdr>
      <w:divsChild>
        <w:div w:id="529345613">
          <w:marLeft w:val="0"/>
          <w:marRight w:val="0"/>
          <w:marTop w:val="0"/>
          <w:marBottom w:val="0"/>
          <w:divBdr>
            <w:top w:val="none" w:sz="0" w:space="0" w:color="auto"/>
            <w:left w:val="none" w:sz="0" w:space="0" w:color="auto"/>
            <w:bottom w:val="none" w:sz="0" w:space="0" w:color="auto"/>
            <w:right w:val="none" w:sz="0" w:space="0" w:color="auto"/>
          </w:divBdr>
          <w:divsChild>
            <w:div w:id="1062632443">
              <w:marLeft w:val="0"/>
              <w:marRight w:val="0"/>
              <w:marTop w:val="0"/>
              <w:marBottom w:val="0"/>
              <w:divBdr>
                <w:top w:val="none" w:sz="0" w:space="0" w:color="auto"/>
                <w:left w:val="none" w:sz="0" w:space="0" w:color="auto"/>
                <w:bottom w:val="none" w:sz="0" w:space="0" w:color="auto"/>
                <w:right w:val="none" w:sz="0" w:space="0" w:color="auto"/>
              </w:divBdr>
            </w:div>
            <w:div w:id="2000956864">
              <w:marLeft w:val="0"/>
              <w:marRight w:val="0"/>
              <w:marTop w:val="0"/>
              <w:marBottom w:val="0"/>
              <w:divBdr>
                <w:top w:val="none" w:sz="0" w:space="0" w:color="auto"/>
                <w:left w:val="none" w:sz="0" w:space="0" w:color="auto"/>
                <w:bottom w:val="none" w:sz="0" w:space="0" w:color="auto"/>
                <w:right w:val="none" w:sz="0" w:space="0" w:color="auto"/>
              </w:divBdr>
            </w:div>
            <w:div w:id="727723086">
              <w:marLeft w:val="0"/>
              <w:marRight w:val="0"/>
              <w:marTop w:val="0"/>
              <w:marBottom w:val="0"/>
              <w:divBdr>
                <w:top w:val="none" w:sz="0" w:space="0" w:color="auto"/>
                <w:left w:val="none" w:sz="0" w:space="0" w:color="auto"/>
                <w:bottom w:val="none" w:sz="0" w:space="0" w:color="auto"/>
                <w:right w:val="none" w:sz="0" w:space="0" w:color="auto"/>
              </w:divBdr>
            </w:div>
            <w:div w:id="1372456100">
              <w:marLeft w:val="0"/>
              <w:marRight w:val="0"/>
              <w:marTop w:val="0"/>
              <w:marBottom w:val="0"/>
              <w:divBdr>
                <w:top w:val="none" w:sz="0" w:space="0" w:color="auto"/>
                <w:left w:val="none" w:sz="0" w:space="0" w:color="auto"/>
                <w:bottom w:val="none" w:sz="0" w:space="0" w:color="auto"/>
                <w:right w:val="none" w:sz="0" w:space="0" w:color="auto"/>
              </w:divBdr>
            </w:div>
            <w:div w:id="2113629490">
              <w:marLeft w:val="0"/>
              <w:marRight w:val="0"/>
              <w:marTop w:val="0"/>
              <w:marBottom w:val="0"/>
              <w:divBdr>
                <w:top w:val="none" w:sz="0" w:space="0" w:color="auto"/>
                <w:left w:val="none" w:sz="0" w:space="0" w:color="auto"/>
                <w:bottom w:val="none" w:sz="0" w:space="0" w:color="auto"/>
                <w:right w:val="none" w:sz="0" w:space="0" w:color="auto"/>
              </w:divBdr>
            </w:div>
            <w:div w:id="992638739">
              <w:marLeft w:val="0"/>
              <w:marRight w:val="0"/>
              <w:marTop w:val="0"/>
              <w:marBottom w:val="0"/>
              <w:divBdr>
                <w:top w:val="none" w:sz="0" w:space="0" w:color="auto"/>
                <w:left w:val="none" w:sz="0" w:space="0" w:color="auto"/>
                <w:bottom w:val="none" w:sz="0" w:space="0" w:color="auto"/>
                <w:right w:val="none" w:sz="0" w:space="0" w:color="auto"/>
              </w:divBdr>
            </w:div>
            <w:div w:id="1005740568">
              <w:marLeft w:val="0"/>
              <w:marRight w:val="0"/>
              <w:marTop w:val="0"/>
              <w:marBottom w:val="0"/>
              <w:divBdr>
                <w:top w:val="none" w:sz="0" w:space="0" w:color="auto"/>
                <w:left w:val="none" w:sz="0" w:space="0" w:color="auto"/>
                <w:bottom w:val="none" w:sz="0" w:space="0" w:color="auto"/>
                <w:right w:val="none" w:sz="0" w:space="0" w:color="auto"/>
              </w:divBdr>
            </w:div>
            <w:div w:id="1737430649">
              <w:marLeft w:val="0"/>
              <w:marRight w:val="0"/>
              <w:marTop w:val="0"/>
              <w:marBottom w:val="0"/>
              <w:divBdr>
                <w:top w:val="none" w:sz="0" w:space="0" w:color="auto"/>
                <w:left w:val="none" w:sz="0" w:space="0" w:color="auto"/>
                <w:bottom w:val="none" w:sz="0" w:space="0" w:color="auto"/>
                <w:right w:val="none" w:sz="0" w:space="0" w:color="auto"/>
              </w:divBdr>
            </w:div>
            <w:div w:id="1096706003">
              <w:marLeft w:val="0"/>
              <w:marRight w:val="0"/>
              <w:marTop w:val="0"/>
              <w:marBottom w:val="0"/>
              <w:divBdr>
                <w:top w:val="none" w:sz="0" w:space="0" w:color="auto"/>
                <w:left w:val="none" w:sz="0" w:space="0" w:color="auto"/>
                <w:bottom w:val="none" w:sz="0" w:space="0" w:color="auto"/>
                <w:right w:val="none" w:sz="0" w:space="0" w:color="auto"/>
              </w:divBdr>
            </w:div>
            <w:div w:id="882526075">
              <w:marLeft w:val="0"/>
              <w:marRight w:val="0"/>
              <w:marTop w:val="0"/>
              <w:marBottom w:val="0"/>
              <w:divBdr>
                <w:top w:val="none" w:sz="0" w:space="0" w:color="auto"/>
                <w:left w:val="none" w:sz="0" w:space="0" w:color="auto"/>
                <w:bottom w:val="none" w:sz="0" w:space="0" w:color="auto"/>
                <w:right w:val="none" w:sz="0" w:space="0" w:color="auto"/>
              </w:divBdr>
            </w:div>
            <w:div w:id="1470241288">
              <w:marLeft w:val="0"/>
              <w:marRight w:val="0"/>
              <w:marTop w:val="0"/>
              <w:marBottom w:val="0"/>
              <w:divBdr>
                <w:top w:val="none" w:sz="0" w:space="0" w:color="auto"/>
                <w:left w:val="none" w:sz="0" w:space="0" w:color="auto"/>
                <w:bottom w:val="none" w:sz="0" w:space="0" w:color="auto"/>
                <w:right w:val="none" w:sz="0" w:space="0" w:color="auto"/>
              </w:divBdr>
            </w:div>
            <w:div w:id="1065764830">
              <w:marLeft w:val="0"/>
              <w:marRight w:val="0"/>
              <w:marTop w:val="0"/>
              <w:marBottom w:val="0"/>
              <w:divBdr>
                <w:top w:val="none" w:sz="0" w:space="0" w:color="auto"/>
                <w:left w:val="none" w:sz="0" w:space="0" w:color="auto"/>
                <w:bottom w:val="none" w:sz="0" w:space="0" w:color="auto"/>
                <w:right w:val="none" w:sz="0" w:space="0" w:color="auto"/>
              </w:divBdr>
            </w:div>
            <w:div w:id="6730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89812">
      <w:bodyDiv w:val="1"/>
      <w:marLeft w:val="0"/>
      <w:marRight w:val="0"/>
      <w:marTop w:val="0"/>
      <w:marBottom w:val="0"/>
      <w:divBdr>
        <w:top w:val="none" w:sz="0" w:space="0" w:color="auto"/>
        <w:left w:val="none" w:sz="0" w:space="0" w:color="auto"/>
        <w:bottom w:val="none" w:sz="0" w:space="0" w:color="auto"/>
        <w:right w:val="none" w:sz="0" w:space="0" w:color="auto"/>
      </w:divBdr>
      <w:divsChild>
        <w:div w:id="2081168320">
          <w:marLeft w:val="0"/>
          <w:marRight w:val="0"/>
          <w:marTop w:val="0"/>
          <w:marBottom w:val="0"/>
          <w:divBdr>
            <w:top w:val="none" w:sz="0" w:space="0" w:color="auto"/>
            <w:left w:val="none" w:sz="0" w:space="0" w:color="auto"/>
            <w:bottom w:val="none" w:sz="0" w:space="0" w:color="auto"/>
            <w:right w:val="none" w:sz="0" w:space="0" w:color="auto"/>
          </w:divBdr>
          <w:divsChild>
            <w:div w:id="439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68350087">
      <w:bodyDiv w:val="1"/>
      <w:marLeft w:val="0"/>
      <w:marRight w:val="0"/>
      <w:marTop w:val="0"/>
      <w:marBottom w:val="0"/>
      <w:divBdr>
        <w:top w:val="none" w:sz="0" w:space="0" w:color="auto"/>
        <w:left w:val="none" w:sz="0" w:space="0" w:color="auto"/>
        <w:bottom w:val="none" w:sz="0" w:space="0" w:color="auto"/>
        <w:right w:val="none" w:sz="0" w:space="0" w:color="auto"/>
      </w:divBdr>
      <w:divsChild>
        <w:div w:id="104934334">
          <w:marLeft w:val="0"/>
          <w:marRight w:val="0"/>
          <w:marTop w:val="0"/>
          <w:marBottom w:val="0"/>
          <w:divBdr>
            <w:top w:val="none" w:sz="0" w:space="0" w:color="auto"/>
            <w:left w:val="none" w:sz="0" w:space="0" w:color="auto"/>
            <w:bottom w:val="none" w:sz="0" w:space="0" w:color="auto"/>
            <w:right w:val="none" w:sz="0" w:space="0" w:color="auto"/>
          </w:divBdr>
          <w:divsChild>
            <w:div w:id="733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1850">
      <w:bodyDiv w:val="1"/>
      <w:marLeft w:val="0"/>
      <w:marRight w:val="0"/>
      <w:marTop w:val="0"/>
      <w:marBottom w:val="0"/>
      <w:divBdr>
        <w:top w:val="none" w:sz="0" w:space="0" w:color="auto"/>
        <w:left w:val="none" w:sz="0" w:space="0" w:color="auto"/>
        <w:bottom w:val="none" w:sz="0" w:space="0" w:color="auto"/>
        <w:right w:val="none" w:sz="0" w:space="0" w:color="auto"/>
      </w:divBdr>
      <w:divsChild>
        <w:div w:id="1670325732">
          <w:marLeft w:val="0"/>
          <w:marRight w:val="0"/>
          <w:marTop w:val="0"/>
          <w:marBottom w:val="0"/>
          <w:divBdr>
            <w:top w:val="none" w:sz="0" w:space="0" w:color="auto"/>
            <w:left w:val="none" w:sz="0" w:space="0" w:color="auto"/>
            <w:bottom w:val="none" w:sz="0" w:space="0" w:color="auto"/>
            <w:right w:val="none" w:sz="0" w:space="0" w:color="auto"/>
          </w:divBdr>
          <w:divsChild>
            <w:div w:id="8424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6095">
      <w:bodyDiv w:val="1"/>
      <w:marLeft w:val="0"/>
      <w:marRight w:val="0"/>
      <w:marTop w:val="0"/>
      <w:marBottom w:val="0"/>
      <w:divBdr>
        <w:top w:val="none" w:sz="0" w:space="0" w:color="auto"/>
        <w:left w:val="none" w:sz="0" w:space="0" w:color="auto"/>
        <w:bottom w:val="none" w:sz="0" w:space="0" w:color="auto"/>
        <w:right w:val="none" w:sz="0" w:space="0" w:color="auto"/>
      </w:divBdr>
      <w:divsChild>
        <w:div w:id="847063278">
          <w:marLeft w:val="0"/>
          <w:marRight w:val="0"/>
          <w:marTop w:val="0"/>
          <w:marBottom w:val="0"/>
          <w:divBdr>
            <w:top w:val="none" w:sz="0" w:space="0" w:color="auto"/>
            <w:left w:val="none" w:sz="0" w:space="0" w:color="auto"/>
            <w:bottom w:val="none" w:sz="0" w:space="0" w:color="auto"/>
            <w:right w:val="none" w:sz="0" w:space="0" w:color="auto"/>
          </w:divBdr>
          <w:divsChild>
            <w:div w:id="926307823">
              <w:marLeft w:val="0"/>
              <w:marRight w:val="0"/>
              <w:marTop w:val="0"/>
              <w:marBottom w:val="0"/>
              <w:divBdr>
                <w:top w:val="none" w:sz="0" w:space="0" w:color="auto"/>
                <w:left w:val="none" w:sz="0" w:space="0" w:color="auto"/>
                <w:bottom w:val="none" w:sz="0" w:space="0" w:color="auto"/>
                <w:right w:val="none" w:sz="0" w:space="0" w:color="auto"/>
              </w:divBdr>
            </w:div>
            <w:div w:id="11689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0356">
      <w:bodyDiv w:val="1"/>
      <w:marLeft w:val="0"/>
      <w:marRight w:val="0"/>
      <w:marTop w:val="0"/>
      <w:marBottom w:val="0"/>
      <w:divBdr>
        <w:top w:val="none" w:sz="0" w:space="0" w:color="auto"/>
        <w:left w:val="none" w:sz="0" w:space="0" w:color="auto"/>
        <w:bottom w:val="none" w:sz="0" w:space="0" w:color="auto"/>
        <w:right w:val="none" w:sz="0" w:space="0" w:color="auto"/>
      </w:divBdr>
      <w:divsChild>
        <w:div w:id="1169294801">
          <w:marLeft w:val="0"/>
          <w:marRight w:val="0"/>
          <w:marTop w:val="0"/>
          <w:marBottom w:val="0"/>
          <w:divBdr>
            <w:top w:val="none" w:sz="0" w:space="0" w:color="auto"/>
            <w:left w:val="none" w:sz="0" w:space="0" w:color="auto"/>
            <w:bottom w:val="none" w:sz="0" w:space="0" w:color="auto"/>
            <w:right w:val="none" w:sz="0" w:space="0" w:color="auto"/>
          </w:divBdr>
          <w:divsChild>
            <w:div w:id="1511411752">
              <w:marLeft w:val="0"/>
              <w:marRight w:val="0"/>
              <w:marTop w:val="0"/>
              <w:marBottom w:val="0"/>
              <w:divBdr>
                <w:top w:val="none" w:sz="0" w:space="0" w:color="auto"/>
                <w:left w:val="none" w:sz="0" w:space="0" w:color="auto"/>
                <w:bottom w:val="none" w:sz="0" w:space="0" w:color="auto"/>
                <w:right w:val="none" w:sz="0" w:space="0" w:color="auto"/>
              </w:divBdr>
            </w:div>
            <w:div w:id="10425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4552">
      <w:bodyDiv w:val="1"/>
      <w:marLeft w:val="0"/>
      <w:marRight w:val="0"/>
      <w:marTop w:val="0"/>
      <w:marBottom w:val="0"/>
      <w:divBdr>
        <w:top w:val="none" w:sz="0" w:space="0" w:color="auto"/>
        <w:left w:val="none" w:sz="0" w:space="0" w:color="auto"/>
        <w:bottom w:val="none" w:sz="0" w:space="0" w:color="auto"/>
        <w:right w:val="none" w:sz="0" w:space="0" w:color="auto"/>
      </w:divBdr>
      <w:divsChild>
        <w:div w:id="540439551">
          <w:marLeft w:val="0"/>
          <w:marRight w:val="0"/>
          <w:marTop w:val="0"/>
          <w:marBottom w:val="0"/>
          <w:divBdr>
            <w:top w:val="none" w:sz="0" w:space="0" w:color="auto"/>
            <w:left w:val="none" w:sz="0" w:space="0" w:color="auto"/>
            <w:bottom w:val="none" w:sz="0" w:space="0" w:color="auto"/>
            <w:right w:val="none" w:sz="0" w:space="0" w:color="auto"/>
          </w:divBdr>
          <w:divsChild>
            <w:div w:id="1015691514">
              <w:marLeft w:val="0"/>
              <w:marRight w:val="0"/>
              <w:marTop w:val="0"/>
              <w:marBottom w:val="0"/>
              <w:divBdr>
                <w:top w:val="none" w:sz="0" w:space="0" w:color="auto"/>
                <w:left w:val="none" w:sz="0" w:space="0" w:color="auto"/>
                <w:bottom w:val="none" w:sz="0" w:space="0" w:color="auto"/>
                <w:right w:val="none" w:sz="0" w:space="0" w:color="auto"/>
              </w:divBdr>
            </w:div>
            <w:div w:id="16035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7876">
      <w:bodyDiv w:val="1"/>
      <w:marLeft w:val="0"/>
      <w:marRight w:val="0"/>
      <w:marTop w:val="0"/>
      <w:marBottom w:val="0"/>
      <w:divBdr>
        <w:top w:val="none" w:sz="0" w:space="0" w:color="auto"/>
        <w:left w:val="none" w:sz="0" w:space="0" w:color="auto"/>
        <w:bottom w:val="none" w:sz="0" w:space="0" w:color="auto"/>
        <w:right w:val="none" w:sz="0" w:space="0" w:color="auto"/>
      </w:divBdr>
      <w:divsChild>
        <w:div w:id="1775907104">
          <w:marLeft w:val="0"/>
          <w:marRight w:val="0"/>
          <w:marTop w:val="0"/>
          <w:marBottom w:val="0"/>
          <w:divBdr>
            <w:top w:val="none" w:sz="0" w:space="0" w:color="auto"/>
            <w:left w:val="none" w:sz="0" w:space="0" w:color="auto"/>
            <w:bottom w:val="none" w:sz="0" w:space="0" w:color="auto"/>
            <w:right w:val="none" w:sz="0" w:space="0" w:color="auto"/>
          </w:divBdr>
          <w:divsChild>
            <w:div w:id="11620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93206426">
      <w:bodyDiv w:val="1"/>
      <w:marLeft w:val="0"/>
      <w:marRight w:val="0"/>
      <w:marTop w:val="0"/>
      <w:marBottom w:val="0"/>
      <w:divBdr>
        <w:top w:val="none" w:sz="0" w:space="0" w:color="auto"/>
        <w:left w:val="none" w:sz="0" w:space="0" w:color="auto"/>
        <w:bottom w:val="none" w:sz="0" w:space="0" w:color="auto"/>
        <w:right w:val="none" w:sz="0" w:space="0" w:color="auto"/>
      </w:divBdr>
      <w:divsChild>
        <w:div w:id="892426278">
          <w:marLeft w:val="0"/>
          <w:marRight w:val="0"/>
          <w:marTop w:val="0"/>
          <w:marBottom w:val="0"/>
          <w:divBdr>
            <w:top w:val="none" w:sz="0" w:space="0" w:color="auto"/>
            <w:left w:val="none" w:sz="0" w:space="0" w:color="auto"/>
            <w:bottom w:val="none" w:sz="0" w:space="0" w:color="auto"/>
            <w:right w:val="none" w:sz="0" w:space="0" w:color="auto"/>
          </w:divBdr>
          <w:divsChild>
            <w:div w:id="2078479233">
              <w:marLeft w:val="0"/>
              <w:marRight w:val="0"/>
              <w:marTop w:val="0"/>
              <w:marBottom w:val="0"/>
              <w:divBdr>
                <w:top w:val="none" w:sz="0" w:space="0" w:color="auto"/>
                <w:left w:val="none" w:sz="0" w:space="0" w:color="auto"/>
                <w:bottom w:val="none" w:sz="0" w:space="0" w:color="auto"/>
                <w:right w:val="none" w:sz="0" w:space="0" w:color="auto"/>
              </w:divBdr>
            </w:div>
            <w:div w:id="1446072618">
              <w:marLeft w:val="0"/>
              <w:marRight w:val="0"/>
              <w:marTop w:val="0"/>
              <w:marBottom w:val="0"/>
              <w:divBdr>
                <w:top w:val="none" w:sz="0" w:space="0" w:color="auto"/>
                <w:left w:val="none" w:sz="0" w:space="0" w:color="auto"/>
                <w:bottom w:val="none" w:sz="0" w:space="0" w:color="auto"/>
                <w:right w:val="none" w:sz="0" w:space="0" w:color="auto"/>
              </w:divBdr>
            </w:div>
            <w:div w:id="1377199409">
              <w:marLeft w:val="0"/>
              <w:marRight w:val="0"/>
              <w:marTop w:val="0"/>
              <w:marBottom w:val="0"/>
              <w:divBdr>
                <w:top w:val="none" w:sz="0" w:space="0" w:color="auto"/>
                <w:left w:val="none" w:sz="0" w:space="0" w:color="auto"/>
                <w:bottom w:val="none" w:sz="0" w:space="0" w:color="auto"/>
                <w:right w:val="none" w:sz="0" w:space="0" w:color="auto"/>
              </w:divBdr>
            </w:div>
            <w:div w:id="1086151130">
              <w:marLeft w:val="0"/>
              <w:marRight w:val="0"/>
              <w:marTop w:val="0"/>
              <w:marBottom w:val="0"/>
              <w:divBdr>
                <w:top w:val="none" w:sz="0" w:space="0" w:color="auto"/>
                <w:left w:val="none" w:sz="0" w:space="0" w:color="auto"/>
                <w:bottom w:val="none" w:sz="0" w:space="0" w:color="auto"/>
                <w:right w:val="none" w:sz="0" w:space="0" w:color="auto"/>
              </w:divBdr>
            </w:div>
            <w:div w:id="387341324">
              <w:marLeft w:val="0"/>
              <w:marRight w:val="0"/>
              <w:marTop w:val="0"/>
              <w:marBottom w:val="0"/>
              <w:divBdr>
                <w:top w:val="none" w:sz="0" w:space="0" w:color="auto"/>
                <w:left w:val="none" w:sz="0" w:space="0" w:color="auto"/>
                <w:bottom w:val="none" w:sz="0" w:space="0" w:color="auto"/>
                <w:right w:val="none" w:sz="0" w:space="0" w:color="auto"/>
              </w:divBdr>
            </w:div>
            <w:div w:id="1642539800">
              <w:marLeft w:val="0"/>
              <w:marRight w:val="0"/>
              <w:marTop w:val="0"/>
              <w:marBottom w:val="0"/>
              <w:divBdr>
                <w:top w:val="none" w:sz="0" w:space="0" w:color="auto"/>
                <w:left w:val="none" w:sz="0" w:space="0" w:color="auto"/>
                <w:bottom w:val="none" w:sz="0" w:space="0" w:color="auto"/>
                <w:right w:val="none" w:sz="0" w:space="0" w:color="auto"/>
              </w:divBdr>
            </w:div>
            <w:div w:id="1568809265">
              <w:marLeft w:val="0"/>
              <w:marRight w:val="0"/>
              <w:marTop w:val="0"/>
              <w:marBottom w:val="0"/>
              <w:divBdr>
                <w:top w:val="none" w:sz="0" w:space="0" w:color="auto"/>
                <w:left w:val="none" w:sz="0" w:space="0" w:color="auto"/>
                <w:bottom w:val="none" w:sz="0" w:space="0" w:color="auto"/>
                <w:right w:val="none" w:sz="0" w:space="0" w:color="auto"/>
              </w:divBdr>
            </w:div>
            <w:div w:id="1964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3971">
      <w:bodyDiv w:val="1"/>
      <w:marLeft w:val="0"/>
      <w:marRight w:val="0"/>
      <w:marTop w:val="0"/>
      <w:marBottom w:val="0"/>
      <w:divBdr>
        <w:top w:val="none" w:sz="0" w:space="0" w:color="auto"/>
        <w:left w:val="none" w:sz="0" w:space="0" w:color="auto"/>
        <w:bottom w:val="none" w:sz="0" w:space="0" w:color="auto"/>
        <w:right w:val="none" w:sz="0" w:space="0" w:color="auto"/>
      </w:divBdr>
      <w:divsChild>
        <w:div w:id="264385331">
          <w:marLeft w:val="0"/>
          <w:marRight w:val="0"/>
          <w:marTop w:val="0"/>
          <w:marBottom w:val="0"/>
          <w:divBdr>
            <w:top w:val="none" w:sz="0" w:space="0" w:color="auto"/>
            <w:left w:val="none" w:sz="0" w:space="0" w:color="auto"/>
            <w:bottom w:val="none" w:sz="0" w:space="0" w:color="auto"/>
            <w:right w:val="none" w:sz="0" w:space="0" w:color="auto"/>
          </w:divBdr>
          <w:divsChild>
            <w:div w:id="807433879">
              <w:marLeft w:val="0"/>
              <w:marRight w:val="0"/>
              <w:marTop w:val="0"/>
              <w:marBottom w:val="0"/>
              <w:divBdr>
                <w:top w:val="none" w:sz="0" w:space="0" w:color="auto"/>
                <w:left w:val="none" w:sz="0" w:space="0" w:color="auto"/>
                <w:bottom w:val="none" w:sz="0" w:space="0" w:color="auto"/>
                <w:right w:val="none" w:sz="0" w:space="0" w:color="auto"/>
              </w:divBdr>
            </w:div>
            <w:div w:id="97617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4213">
      <w:bodyDiv w:val="1"/>
      <w:marLeft w:val="0"/>
      <w:marRight w:val="0"/>
      <w:marTop w:val="0"/>
      <w:marBottom w:val="0"/>
      <w:divBdr>
        <w:top w:val="none" w:sz="0" w:space="0" w:color="auto"/>
        <w:left w:val="none" w:sz="0" w:space="0" w:color="auto"/>
        <w:bottom w:val="none" w:sz="0" w:space="0" w:color="auto"/>
        <w:right w:val="none" w:sz="0" w:space="0" w:color="auto"/>
      </w:divBdr>
      <w:divsChild>
        <w:div w:id="742946456">
          <w:marLeft w:val="0"/>
          <w:marRight w:val="0"/>
          <w:marTop w:val="0"/>
          <w:marBottom w:val="0"/>
          <w:divBdr>
            <w:top w:val="none" w:sz="0" w:space="0" w:color="auto"/>
            <w:left w:val="none" w:sz="0" w:space="0" w:color="auto"/>
            <w:bottom w:val="none" w:sz="0" w:space="0" w:color="auto"/>
            <w:right w:val="none" w:sz="0" w:space="0" w:color="auto"/>
          </w:divBdr>
          <w:divsChild>
            <w:div w:id="603921690">
              <w:marLeft w:val="0"/>
              <w:marRight w:val="0"/>
              <w:marTop w:val="0"/>
              <w:marBottom w:val="0"/>
              <w:divBdr>
                <w:top w:val="none" w:sz="0" w:space="0" w:color="auto"/>
                <w:left w:val="none" w:sz="0" w:space="0" w:color="auto"/>
                <w:bottom w:val="none" w:sz="0" w:space="0" w:color="auto"/>
                <w:right w:val="none" w:sz="0" w:space="0" w:color="auto"/>
              </w:divBdr>
            </w:div>
            <w:div w:id="189893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2884">
      <w:bodyDiv w:val="1"/>
      <w:marLeft w:val="0"/>
      <w:marRight w:val="0"/>
      <w:marTop w:val="0"/>
      <w:marBottom w:val="0"/>
      <w:divBdr>
        <w:top w:val="none" w:sz="0" w:space="0" w:color="auto"/>
        <w:left w:val="none" w:sz="0" w:space="0" w:color="auto"/>
        <w:bottom w:val="none" w:sz="0" w:space="0" w:color="auto"/>
        <w:right w:val="none" w:sz="0" w:space="0" w:color="auto"/>
      </w:divBdr>
      <w:divsChild>
        <w:div w:id="285896270">
          <w:marLeft w:val="0"/>
          <w:marRight w:val="0"/>
          <w:marTop w:val="0"/>
          <w:marBottom w:val="0"/>
          <w:divBdr>
            <w:top w:val="none" w:sz="0" w:space="0" w:color="auto"/>
            <w:left w:val="none" w:sz="0" w:space="0" w:color="auto"/>
            <w:bottom w:val="none" w:sz="0" w:space="0" w:color="auto"/>
            <w:right w:val="none" w:sz="0" w:space="0" w:color="auto"/>
          </w:divBdr>
          <w:divsChild>
            <w:div w:id="1894392196">
              <w:marLeft w:val="0"/>
              <w:marRight w:val="0"/>
              <w:marTop w:val="0"/>
              <w:marBottom w:val="0"/>
              <w:divBdr>
                <w:top w:val="none" w:sz="0" w:space="0" w:color="auto"/>
                <w:left w:val="none" w:sz="0" w:space="0" w:color="auto"/>
                <w:bottom w:val="none" w:sz="0" w:space="0" w:color="auto"/>
                <w:right w:val="none" w:sz="0" w:space="0" w:color="auto"/>
              </w:divBdr>
            </w:div>
            <w:div w:id="14286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2491">
      <w:bodyDiv w:val="1"/>
      <w:marLeft w:val="0"/>
      <w:marRight w:val="0"/>
      <w:marTop w:val="0"/>
      <w:marBottom w:val="0"/>
      <w:divBdr>
        <w:top w:val="none" w:sz="0" w:space="0" w:color="auto"/>
        <w:left w:val="none" w:sz="0" w:space="0" w:color="auto"/>
        <w:bottom w:val="none" w:sz="0" w:space="0" w:color="auto"/>
        <w:right w:val="none" w:sz="0" w:space="0" w:color="auto"/>
      </w:divBdr>
    </w:div>
    <w:div w:id="1459908456">
      <w:bodyDiv w:val="1"/>
      <w:marLeft w:val="0"/>
      <w:marRight w:val="0"/>
      <w:marTop w:val="0"/>
      <w:marBottom w:val="0"/>
      <w:divBdr>
        <w:top w:val="none" w:sz="0" w:space="0" w:color="auto"/>
        <w:left w:val="none" w:sz="0" w:space="0" w:color="auto"/>
        <w:bottom w:val="none" w:sz="0" w:space="0" w:color="auto"/>
        <w:right w:val="none" w:sz="0" w:space="0" w:color="auto"/>
      </w:divBdr>
      <w:divsChild>
        <w:div w:id="1105033513">
          <w:marLeft w:val="0"/>
          <w:marRight w:val="0"/>
          <w:marTop w:val="0"/>
          <w:marBottom w:val="0"/>
          <w:divBdr>
            <w:top w:val="none" w:sz="0" w:space="0" w:color="auto"/>
            <w:left w:val="none" w:sz="0" w:space="0" w:color="auto"/>
            <w:bottom w:val="none" w:sz="0" w:space="0" w:color="auto"/>
            <w:right w:val="none" w:sz="0" w:space="0" w:color="auto"/>
          </w:divBdr>
          <w:divsChild>
            <w:div w:id="592737675">
              <w:marLeft w:val="0"/>
              <w:marRight w:val="0"/>
              <w:marTop w:val="0"/>
              <w:marBottom w:val="0"/>
              <w:divBdr>
                <w:top w:val="none" w:sz="0" w:space="0" w:color="auto"/>
                <w:left w:val="none" w:sz="0" w:space="0" w:color="auto"/>
                <w:bottom w:val="none" w:sz="0" w:space="0" w:color="auto"/>
                <w:right w:val="none" w:sz="0" w:space="0" w:color="auto"/>
              </w:divBdr>
            </w:div>
            <w:div w:id="1943763430">
              <w:marLeft w:val="0"/>
              <w:marRight w:val="0"/>
              <w:marTop w:val="0"/>
              <w:marBottom w:val="0"/>
              <w:divBdr>
                <w:top w:val="none" w:sz="0" w:space="0" w:color="auto"/>
                <w:left w:val="none" w:sz="0" w:space="0" w:color="auto"/>
                <w:bottom w:val="none" w:sz="0" w:space="0" w:color="auto"/>
                <w:right w:val="none" w:sz="0" w:space="0" w:color="auto"/>
              </w:divBdr>
            </w:div>
            <w:div w:id="631324135">
              <w:marLeft w:val="0"/>
              <w:marRight w:val="0"/>
              <w:marTop w:val="0"/>
              <w:marBottom w:val="0"/>
              <w:divBdr>
                <w:top w:val="none" w:sz="0" w:space="0" w:color="auto"/>
                <w:left w:val="none" w:sz="0" w:space="0" w:color="auto"/>
                <w:bottom w:val="none" w:sz="0" w:space="0" w:color="auto"/>
                <w:right w:val="none" w:sz="0" w:space="0" w:color="auto"/>
              </w:divBdr>
            </w:div>
            <w:div w:id="1696344881">
              <w:marLeft w:val="0"/>
              <w:marRight w:val="0"/>
              <w:marTop w:val="0"/>
              <w:marBottom w:val="0"/>
              <w:divBdr>
                <w:top w:val="none" w:sz="0" w:space="0" w:color="auto"/>
                <w:left w:val="none" w:sz="0" w:space="0" w:color="auto"/>
                <w:bottom w:val="none" w:sz="0" w:space="0" w:color="auto"/>
                <w:right w:val="none" w:sz="0" w:space="0" w:color="auto"/>
              </w:divBdr>
            </w:div>
            <w:div w:id="4696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11018">
      <w:bodyDiv w:val="1"/>
      <w:marLeft w:val="0"/>
      <w:marRight w:val="0"/>
      <w:marTop w:val="0"/>
      <w:marBottom w:val="0"/>
      <w:divBdr>
        <w:top w:val="none" w:sz="0" w:space="0" w:color="auto"/>
        <w:left w:val="none" w:sz="0" w:space="0" w:color="auto"/>
        <w:bottom w:val="none" w:sz="0" w:space="0" w:color="auto"/>
        <w:right w:val="none" w:sz="0" w:space="0" w:color="auto"/>
      </w:divBdr>
      <w:divsChild>
        <w:div w:id="462037283">
          <w:marLeft w:val="0"/>
          <w:marRight w:val="0"/>
          <w:marTop w:val="0"/>
          <w:marBottom w:val="0"/>
          <w:divBdr>
            <w:top w:val="none" w:sz="0" w:space="0" w:color="auto"/>
            <w:left w:val="none" w:sz="0" w:space="0" w:color="auto"/>
            <w:bottom w:val="none" w:sz="0" w:space="0" w:color="auto"/>
            <w:right w:val="none" w:sz="0" w:space="0" w:color="auto"/>
          </w:divBdr>
          <w:divsChild>
            <w:div w:id="1040741927">
              <w:marLeft w:val="0"/>
              <w:marRight w:val="0"/>
              <w:marTop w:val="0"/>
              <w:marBottom w:val="0"/>
              <w:divBdr>
                <w:top w:val="none" w:sz="0" w:space="0" w:color="auto"/>
                <w:left w:val="none" w:sz="0" w:space="0" w:color="auto"/>
                <w:bottom w:val="none" w:sz="0" w:space="0" w:color="auto"/>
                <w:right w:val="none" w:sz="0" w:space="0" w:color="auto"/>
              </w:divBdr>
            </w:div>
            <w:div w:id="17224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42009981">
      <w:bodyDiv w:val="1"/>
      <w:marLeft w:val="0"/>
      <w:marRight w:val="0"/>
      <w:marTop w:val="0"/>
      <w:marBottom w:val="0"/>
      <w:divBdr>
        <w:top w:val="none" w:sz="0" w:space="0" w:color="auto"/>
        <w:left w:val="none" w:sz="0" w:space="0" w:color="auto"/>
        <w:bottom w:val="none" w:sz="0" w:space="0" w:color="auto"/>
        <w:right w:val="none" w:sz="0" w:space="0" w:color="auto"/>
      </w:divBdr>
      <w:divsChild>
        <w:div w:id="1103112070">
          <w:marLeft w:val="0"/>
          <w:marRight w:val="0"/>
          <w:marTop w:val="0"/>
          <w:marBottom w:val="0"/>
          <w:divBdr>
            <w:top w:val="none" w:sz="0" w:space="0" w:color="auto"/>
            <w:left w:val="none" w:sz="0" w:space="0" w:color="auto"/>
            <w:bottom w:val="none" w:sz="0" w:space="0" w:color="auto"/>
            <w:right w:val="none" w:sz="0" w:space="0" w:color="auto"/>
          </w:divBdr>
          <w:divsChild>
            <w:div w:id="7779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7690">
      <w:bodyDiv w:val="1"/>
      <w:marLeft w:val="0"/>
      <w:marRight w:val="0"/>
      <w:marTop w:val="0"/>
      <w:marBottom w:val="0"/>
      <w:divBdr>
        <w:top w:val="none" w:sz="0" w:space="0" w:color="auto"/>
        <w:left w:val="none" w:sz="0" w:space="0" w:color="auto"/>
        <w:bottom w:val="none" w:sz="0" w:space="0" w:color="auto"/>
        <w:right w:val="none" w:sz="0" w:space="0" w:color="auto"/>
      </w:divBdr>
      <w:divsChild>
        <w:div w:id="434449297">
          <w:marLeft w:val="0"/>
          <w:marRight w:val="0"/>
          <w:marTop w:val="0"/>
          <w:marBottom w:val="0"/>
          <w:divBdr>
            <w:top w:val="none" w:sz="0" w:space="0" w:color="auto"/>
            <w:left w:val="none" w:sz="0" w:space="0" w:color="auto"/>
            <w:bottom w:val="none" w:sz="0" w:space="0" w:color="auto"/>
            <w:right w:val="none" w:sz="0" w:space="0" w:color="auto"/>
          </w:divBdr>
          <w:divsChild>
            <w:div w:id="9349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4907">
      <w:bodyDiv w:val="1"/>
      <w:marLeft w:val="0"/>
      <w:marRight w:val="0"/>
      <w:marTop w:val="0"/>
      <w:marBottom w:val="0"/>
      <w:divBdr>
        <w:top w:val="none" w:sz="0" w:space="0" w:color="auto"/>
        <w:left w:val="none" w:sz="0" w:space="0" w:color="auto"/>
        <w:bottom w:val="none" w:sz="0" w:space="0" w:color="auto"/>
        <w:right w:val="none" w:sz="0" w:space="0" w:color="auto"/>
      </w:divBdr>
      <w:divsChild>
        <w:div w:id="877932620">
          <w:marLeft w:val="0"/>
          <w:marRight w:val="0"/>
          <w:marTop w:val="0"/>
          <w:marBottom w:val="0"/>
          <w:divBdr>
            <w:top w:val="none" w:sz="0" w:space="0" w:color="auto"/>
            <w:left w:val="none" w:sz="0" w:space="0" w:color="auto"/>
            <w:bottom w:val="none" w:sz="0" w:space="0" w:color="auto"/>
            <w:right w:val="none" w:sz="0" w:space="0" w:color="auto"/>
          </w:divBdr>
          <w:divsChild>
            <w:div w:id="691414826">
              <w:marLeft w:val="0"/>
              <w:marRight w:val="0"/>
              <w:marTop w:val="0"/>
              <w:marBottom w:val="0"/>
              <w:divBdr>
                <w:top w:val="none" w:sz="0" w:space="0" w:color="auto"/>
                <w:left w:val="none" w:sz="0" w:space="0" w:color="auto"/>
                <w:bottom w:val="none" w:sz="0" w:space="0" w:color="auto"/>
                <w:right w:val="none" w:sz="0" w:space="0" w:color="auto"/>
              </w:divBdr>
            </w:div>
            <w:div w:id="449394463">
              <w:marLeft w:val="0"/>
              <w:marRight w:val="0"/>
              <w:marTop w:val="0"/>
              <w:marBottom w:val="0"/>
              <w:divBdr>
                <w:top w:val="none" w:sz="0" w:space="0" w:color="auto"/>
                <w:left w:val="none" w:sz="0" w:space="0" w:color="auto"/>
                <w:bottom w:val="none" w:sz="0" w:space="0" w:color="auto"/>
                <w:right w:val="none" w:sz="0" w:space="0" w:color="auto"/>
              </w:divBdr>
            </w:div>
            <w:div w:id="1060061600">
              <w:marLeft w:val="0"/>
              <w:marRight w:val="0"/>
              <w:marTop w:val="0"/>
              <w:marBottom w:val="0"/>
              <w:divBdr>
                <w:top w:val="none" w:sz="0" w:space="0" w:color="auto"/>
                <w:left w:val="none" w:sz="0" w:space="0" w:color="auto"/>
                <w:bottom w:val="none" w:sz="0" w:space="0" w:color="auto"/>
                <w:right w:val="none" w:sz="0" w:space="0" w:color="auto"/>
              </w:divBdr>
            </w:div>
            <w:div w:id="590510849">
              <w:marLeft w:val="0"/>
              <w:marRight w:val="0"/>
              <w:marTop w:val="0"/>
              <w:marBottom w:val="0"/>
              <w:divBdr>
                <w:top w:val="none" w:sz="0" w:space="0" w:color="auto"/>
                <w:left w:val="none" w:sz="0" w:space="0" w:color="auto"/>
                <w:bottom w:val="none" w:sz="0" w:space="0" w:color="auto"/>
                <w:right w:val="none" w:sz="0" w:space="0" w:color="auto"/>
              </w:divBdr>
            </w:div>
            <w:div w:id="143815028">
              <w:marLeft w:val="0"/>
              <w:marRight w:val="0"/>
              <w:marTop w:val="0"/>
              <w:marBottom w:val="0"/>
              <w:divBdr>
                <w:top w:val="none" w:sz="0" w:space="0" w:color="auto"/>
                <w:left w:val="none" w:sz="0" w:space="0" w:color="auto"/>
                <w:bottom w:val="none" w:sz="0" w:space="0" w:color="auto"/>
                <w:right w:val="none" w:sz="0" w:space="0" w:color="auto"/>
              </w:divBdr>
            </w:div>
            <w:div w:id="1432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3647">
      <w:bodyDiv w:val="1"/>
      <w:marLeft w:val="0"/>
      <w:marRight w:val="0"/>
      <w:marTop w:val="0"/>
      <w:marBottom w:val="0"/>
      <w:divBdr>
        <w:top w:val="none" w:sz="0" w:space="0" w:color="auto"/>
        <w:left w:val="none" w:sz="0" w:space="0" w:color="auto"/>
        <w:bottom w:val="none" w:sz="0" w:space="0" w:color="auto"/>
        <w:right w:val="none" w:sz="0" w:space="0" w:color="auto"/>
      </w:divBdr>
      <w:divsChild>
        <w:div w:id="672072913">
          <w:marLeft w:val="0"/>
          <w:marRight w:val="0"/>
          <w:marTop w:val="0"/>
          <w:marBottom w:val="0"/>
          <w:divBdr>
            <w:top w:val="none" w:sz="0" w:space="0" w:color="auto"/>
            <w:left w:val="none" w:sz="0" w:space="0" w:color="auto"/>
            <w:bottom w:val="none" w:sz="0" w:space="0" w:color="auto"/>
            <w:right w:val="none" w:sz="0" w:space="0" w:color="auto"/>
          </w:divBdr>
          <w:divsChild>
            <w:div w:id="195436125">
              <w:marLeft w:val="0"/>
              <w:marRight w:val="0"/>
              <w:marTop w:val="0"/>
              <w:marBottom w:val="0"/>
              <w:divBdr>
                <w:top w:val="none" w:sz="0" w:space="0" w:color="auto"/>
                <w:left w:val="none" w:sz="0" w:space="0" w:color="auto"/>
                <w:bottom w:val="none" w:sz="0" w:space="0" w:color="auto"/>
                <w:right w:val="none" w:sz="0" w:space="0" w:color="auto"/>
              </w:divBdr>
            </w:div>
            <w:div w:id="14975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2318">
      <w:bodyDiv w:val="1"/>
      <w:marLeft w:val="0"/>
      <w:marRight w:val="0"/>
      <w:marTop w:val="0"/>
      <w:marBottom w:val="0"/>
      <w:divBdr>
        <w:top w:val="none" w:sz="0" w:space="0" w:color="auto"/>
        <w:left w:val="none" w:sz="0" w:space="0" w:color="auto"/>
        <w:bottom w:val="none" w:sz="0" w:space="0" w:color="auto"/>
        <w:right w:val="none" w:sz="0" w:space="0" w:color="auto"/>
      </w:divBdr>
      <w:divsChild>
        <w:div w:id="470052484">
          <w:marLeft w:val="0"/>
          <w:marRight w:val="0"/>
          <w:marTop w:val="0"/>
          <w:marBottom w:val="0"/>
          <w:divBdr>
            <w:top w:val="none" w:sz="0" w:space="0" w:color="auto"/>
            <w:left w:val="none" w:sz="0" w:space="0" w:color="auto"/>
            <w:bottom w:val="none" w:sz="0" w:space="0" w:color="auto"/>
            <w:right w:val="none" w:sz="0" w:space="0" w:color="auto"/>
          </w:divBdr>
          <w:divsChild>
            <w:div w:id="1875002377">
              <w:marLeft w:val="0"/>
              <w:marRight w:val="0"/>
              <w:marTop w:val="0"/>
              <w:marBottom w:val="0"/>
              <w:divBdr>
                <w:top w:val="none" w:sz="0" w:space="0" w:color="auto"/>
                <w:left w:val="none" w:sz="0" w:space="0" w:color="auto"/>
                <w:bottom w:val="none" w:sz="0" w:space="0" w:color="auto"/>
                <w:right w:val="none" w:sz="0" w:space="0" w:color="auto"/>
              </w:divBdr>
            </w:div>
            <w:div w:id="767312055">
              <w:marLeft w:val="0"/>
              <w:marRight w:val="0"/>
              <w:marTop w:val="0"/>
              <w:marBottom w:val="0"/>
              <w:divBdr>
                <w:top w:val="none" w:sz="0" w:space="0" w:color="auto"/>
                <w:left w:val="none" w:sz="0" w:space="0" w:color="auto"/>
                <w:bottom w:val="none" w:sz="0" w:space="0" w:color="auto"/>
                <w:right w:val="none" w:sz="0" w:space="0" w:color="auto"/>
              </w:divBdr>
            </w:div>
            <w:div w:id="1153177792">
              <w:marLeft w:val="0"/>
              <w:marRight w:val="0"/>
              <w:marTop w:val="0"/>
              <w:marBottom w:val="0"/>
              <w:divBdr>
                <w:top w:val="none" w:sz="0" w:space="0" w:color="auto"/>
                <w:left w:val="none" w:sz="0" w:space="0" w:color="auto"/>
                <w:bottom w:val="none" w:sz="0" w:space="0" w:color="auto"/>
                <w:right w:val="none" w:sz="0" w:space="0" w:color="auto"/>
              </w:divBdr>
            </w:div>
            <w:div w:id="321277379">
              <w:marLeft w:val="0"/>
              <w:marRight w:val="0"/>
              <w:marTop w:val="0"/>
              <w:marBottom w:val="0"/>
              <w:divBdr>
                <w:top w:val="none" w:sz="0" w:space="0" w:color="auto"/>
                <w:left w:val="none" w:sz="0" w:space="0" w:color="auto"/>
                <w:bottom w:val="none" w:sz="0" w:space="0" w:color="auto"/>
                <w:right w:val="none" w:sz="0" w:space="0" w:color="auto"/>
              </w:divBdr>
            </w:div>
            <w:div w:id="1587612986">
              <w:marLeft w:val="0"/>
              <w:marRight w:val="0"/>
              <w:marTop w:val="0"/>
              <w:marBottom w:val="0"/>
              <w:divBdr>
                <w:top w:val="none" w:sz="0" w:space="0" w:color="auto"/>
                <w:left w:val="none" w:sz="0" w:space="0" w:color="auto"/>
                <w:bottom w:val="none" w:sz="0" w:space="0" w:color="auto"/>
                <w:right w:val="none" w:sz="0" w:space="0" w:color="auto"/>
              </w:divBdr>
            </w:div>
            <w:div w:id="1688022146">
              <w:marLeft w:val="0"/>
              <w:marRight w:val="0"/>
              <w:marTop w:val="0"/>
              <w:marBottom w:val="0"/>
              <w:divBdr>
                <w:top w:val="none" w:sz="0" w:space="0" w:color="auto"/>
                <w:left w:val="none" w:sz="0" w:space="0" w:color="auto"/>
                <w:bottom w:val="none" w:sz="0" w:space="0" w:color="auto"/>
                <w:right w:val="none" w:sz="0" w:space="0" w:color="auto"/>
              </w:divBdr>
            </w:div>
            <w:div w:id="240606001">
              <w:marLeft w:val="0"/>
              <w:marRight w:val="0"/>
              <w:marTop w:val="0"/>
              <w:marBottom w:val="0"/>
              <w:divBdr>
                <w:top w:val="none" w:sz="0" w:space="0" w:color="auto"/>
                <w:left w:val="none" w:sz="0" w:space="0" w:color="auto"/>
                <w:bottom w:val="none" w:sz="0" w:space="0" w:color="auto"/>
                <w:right w:val="none" w:sz="0" w:space="0" w:color="auto"/>
              </w:divBdr>
            </w:div>
            <w:div w:id="483012939">
              <w:marLeft w:val="0"/>
              <w:marRight w:val="0"/>
              <w:marTop w:val="0"/>
              <w:marBottom w:val="0"/>
              <w:divBdr>
                <w:top w:val="none" w:sz="0" w:space="0" w:color="auto"/>
                <w:left w:val="none" w:sz="0" w:space="0" w:color="auto"/>
                <w:bottom w:val="none" w:sz="0" w:space="0" w:color="auto"/>
                <w:right w:val="none" w:sz="0" w:space="0" w:color="auto"/>
              </w:divBdr>
            </w:div>
            <w:div w:id="619805954">
              <w:marLeft w:val="0"/>
              <w:marRight w:val="0"/>
              <w:marTop w:val="0"/>
              <w:marBottom w:val="0"/>
              <w:divBdr>
                <w:top w:val="none" w:sz="0" w:space="0" w:color="auto"/>
                <w:left w:val="none" w:sz="0" w:space="0" w:color="auto"/>
                <w:bottom w:val="none" w:sz="0" w:space="0" w:color="auto"/>
                <w:right w:val="none" w:sz="0" w:space="0" w:color="auto"/>
              </w:divBdr>
            </w:div>
            <w:div w:id="1838155774">
              <w:marLeft w:val="0"/>
              <w:marRight w:val="0"/>
              <w:marTop w:val="0"/>
              <w:marBottom w:val="0"/>
              <w:divBdr>
                <w:top w:val="none" w:sz="0" w:space="0" w:color="auto"/>
                <w:left w:val="none" w:sz="0" w:space="0" w:color="auto"/>
                <w:bottom w:val="none" w:sz="0" w:space="0" w:color="auto"/>
                <w:right w:val="none" w:sz="0" w:space="0" w:color="auto"/>
              </w:divBdr>
            </w:div>
            <w:div w:id="841236416">
              <w:marLeft w:val="0"/>
              <w:marRight w:val="0"/>
              <w:marTop w:val="0"/>
              <w:marBottom w:val="0"/>
              <w:divBdr>
                <w:top w:val="none" w:sz="0" w:space="0" w:color="auto"/>
                <w:left w:val="none" w:sz="0" w:space="0" w:color="auto"/>
                <w:bottom w:val="none" w:sz="0" w:space="0" w:color="auto"/>
                <w:right w:val="none" w:sz="0" w:space="0" w:color="auto"/>
              </w:divBdr>
            </w:div>
            <w:div w:id="1253978420">
              <w:marLeft w:val="0"/>
              <w:marRight w:val="0"/>
              <w:marTop w:val="0"/>
              <w:marBottom w:val="0"/>
              <w:divBdr>
                <w:top w:val="none" w:sz="0" w:space="0" w:color="auto"/>
                <w:left w:val="none" w:sz="0" w:space="0" w:color="auto"/>
                <w:bottom w:val="none" w:sz="0" w:space="0" w:color="auto"/>
                <w:right w:val="none" w:sz="0" w:space="0" w:color="auto"/>
              </w:divBdr>
            </w:div>
            <w:div w:id="602962437">
              <w:marLeft w:val="0"/>
              <w:marRight w:val="0"/>
              <w:marTop w:val="0"/>
              <w:marBottom w:val="0"/>
              <w:divBdr>
                <w:top w:val="none" w:sz="0" w:space="0" w:color="auto"/>
                <w:left w:val="none" w:sz="0" w:space="0" w:color="auto"/>
                <w:bottom w:val="none" w:sz="0" w:space="0" w:color="auto"/>
                <w:right w:val="none" w:sz="0" w:space="0" w:color="auto"/>
              </w:divBdr>
            </w:div>
            <w:div w:id="1052728177">
              <w:marLeft w:val="0"/>
              <w:marRight w:val="0"/>
              <w:marTop w:val="0"/>
              <w:marBottom w:val="0"/>
              <w:divBdr>
                <w:top w:val="none" w:sz="0" w:space="0" w:color="auto"/>
                <w:left w:val="none" w:sz="0" w:space="0" w:color="auto"/>
                <w:bottom w:val="none" w:sz="0" w:space="0" w:color="auto"/>
                <w:right w:val="none" w:sz="0" w:space="0" w:color="auto"/>
              </w:divBdr>
            </w:div>
            <w:div w:id="271597887">
              <w:marLeft w:val="0"/>
              <w:marRight w:val="0"/>
              <w:marTop w:val="0"/>
              <w:marBottom w:val="0"/>
              <w:divBdr>
                <w:top w:val="none" w:sz="0" w:space="0" w:color="auto"/>
                <w:left w:val="none" w:sz="0" w:space="0" w:color="auto"/>
                <w:bottom w:val="none" w:sz="0" w:space="0" w:color="auto"/>
                <w:right w:val="none" w:sz="0" w:space="0" w:color="auto"/>
              </w:divBdr>
            </w:div>
            <w:div w:id="722480962">
              <w:marLeft w:val="0"/>
              <w:marRight w:val="0"/>
              <w:marTop w:val="0"/>
              <w:marBottom w:val="0"/>
              <w:divBdr>
                <w:top w:val="none" w:sz="0" w:space="0" w:color="auto"/>
                <w:left w:val="none" w:sz="0" w:space="0" w:color="auto"/>
                <w:bottom w:val="none" w:sz="0" w:space="0" w:color="auto"/>
                <w:right w:val="none" w:sz="0" w:space="0" w:color="auto"/>
              </w:divBdr>
            </w:div>
            <w:div w:id="369261144">
              <w:marLeft w:val="0"/>
              <w:marRight w:val="0"/>
              <w:marTop w:val="0"/>
              <w:marBottom w:val="0"/>
              <w:divBdr>
                <w:top w:val="none" w:sz="0" w:space="0" w:color="auto"/>
                <w:left w:val="none" w:sz="0" w:space="0" w:color="auto"/>
                <w:bottom w:val="none" w:sz="0" w:space="0" w:color="auto"/>
                <w:right w:val="none" w:sz="0" w:space="0" w:color="auto"/>
              </w:divBdr>
            </w:div>
            <w:div w:id="984507209">
              <w:marLeft w:val="0"/>
              <w:marRight w:val="0"/>
              <w:marTop w:val="0"/>
              <w:marBottom w:val="0"/>
              <w:divBdr>
                <w:top w:val="none" w:sz="0" w:space="0" w:color="auto"/>
                <w:left w:val="none" w:sz="0" w:space="0" w:color="auto"/>
                <w:bottom w:val="none" w:sz="0" w:space="0" w:color="auto"/>
                <w:right w:val="none" w:sz="0" w:space="0" w:color="auto"/>
              </w:divBdr>
            </w:div>
            <w:div w:id="159123800">
              <w:marLeft w:val="0"/>
              <w:marRight w:val="0"/>
              <w:marTop w:val="0"/>
              <w:marBottom w:val="0"/>
              <w:divBdr>
                <w:top w:val="none" w:sz="0" w:space="0" w:color="auto"/>
                <w:left w:val="none" w:sz="0" w:space="0" w:color="auto"/>
                <w:bottom w:val="none" w:sz="0" w:space="0" w:color="auto"/>
                <w:right w:val="none" w:sz="0" w:space="0" w:color="auto"/>
              </w:divBdr>
            </w:div>
            <w:div w:id="149905721">
              <w:marLeft w:val="0"/>
              <w:marRight w:val="0"/>
              <w:marTop w:val="0"/>
              <w:marBottom w:val="0"/>
              <w:divBdr>
                <w:top w:val="none" w:sz="0" w:space="0" w:color="auto"/>
                <w:left w:val="none" w:sz="0" w:space="0" w:color="auto"/>
                <w:bottom w:val="none" w:sz="0" w:space="0" w:color="auto"/>
                <w:right w:val="none" w:sz="0" w:space="0" w:color="auto"/>
              </w:divBdr>
            </w:div>
            <w:div w:id="1555698445">
              <w:marLeft w:val="0"/>
              <w:marRight w:val="0"/>
              <w:marTop w:val="0"/>
              <w:marBottom w:val="0"/>
              <w:divBdr>
                <w:top w:val="none" w:sz="0" w:space="0" w:color="auto"/>
                <w:left w:val="none" w:sz="0" w:space="0" w:color="auto"/>
                <w:bottom w:val="none" w:sz="0" w:space="0" w:color="auto"/>
                <w:right w:val="none" w:sz="0" w:space="0" w:color="auto"/>
              </w:divBdr>
            </w:div>
            <w:div w:id="1428620967">
              <w:marLeft w:val="0"/>
              <w:marRight w:val="0"/>
              <w:marTop w:val="0"/>
              <w:marBottom w:val="0"/>
              <w:divBdr>
                <w:top w:val="none" w:sz="0" w:space="0" w:color="auto"/>
                <w:left w:val="none" w:sz="0" w:space="0" w:color="auto"/>
                <w:bottom w:val="none" w:sz="0" w:space="0" w:color="auto"/>
                <w:right w:val="none" w:sz="0" w:space="0" w:color="auto"/>
              </w:divBdr>
            </w:div>
            <w:div w:id="1112750725">
              <w:marLeft w:val="0"/>
              <w:marRight w:val="0"/>
              <w:marTop w:val="0"/>
              <w:marBottom w:val="0"/>
              <w:divBdr>
                <w:top w:val="none" w:sz="0" w:space="0" w:color="auto"/>
                <w:left w:val="none" w:sz="0" w:space="0" w:color="auto"/>
                <w:bottom w:val="none" w:sz="0" w:space="0" w:color="auto"/>
                <w:right w:val="none" w:sz="0" w:space="0" w:color="auto"/>
              </w:divBdr>
            </w:div>
            <w:div w:id="315653184">
              <w:marLeft w:val="0"/>
              <w:marRight w:val="0"/>
              <w:marTop w:val="0"/>
              <w:marBottom w:val="0"/>
              <w:divBdr>
                <w:top w:val="none" w:sz="0" w:space="0" w:color="auto"/>
                <w:left w:val="none" w:sz="0" w:space="0" w:color="auto"/>
                <w:bottom w:val="none" w:sz="0" w:space="0" w:color="auto"/>
                <w:right w:val="none" w:sz="0" w:space="0" w:color="auto"/>
              </w:divBdr>
            </w:div>
            <w:div w:id="1337608658">
              <w:marLeft w:val="0"/>
              <w:marRight w:val="0"/>
              <w:marTop w:val="0"/>
              <w:marBottom w:val="0"/>
              <w:divBdr>
                <w:top w:val="none" w:sz="0" w:space="0" w:color="auto"/>
                <w:left w:val="none" w:sz="0" w:space="0" w:color="auto"/>
                <w:bottom w:val="none" w:sz="0" w:space="0" w:color="auto"/>
                <w:right w:val="none" w:sz="0" w:space="0" w:color="auto"/>
              </w:divBdr>
            </w:div>
            <w:div w:id="604384584">
              <w:marLeft w:val="0"/>
              <w:marRight w:val="0"/>
              <w:marTop w:val="0"/>
              <w:marBottom w:val="0"/>
              <w:divBdr>
                <w:top w:val="none" w:sz="0" w:space="0" w:color="auto"/>
                <w:left w:val="none" w:sz="0" w:space="0" w:color="auto"/>
                <w:bottom w:val="none" w:sz="0" w:space="0" w:color="auto"/>
                <w:right w:val="none" w:sz="0" w:space="0" w:color="auto"/>
              </w:divBdr>
            </w:div>
            <w:div w:id="1174799523">
              <w:marLeft w:val="0"/>
              <w:marRight w:val="0"/>
              <w:marTop w:val="0"/>
              <w:marBottom w:val="0"/>
              <w:divBdr>
                <w:top w:val="none" w:sz="0" w:space="0" w:color="auto"/>
                <w:left w:val="none" w:sz="0" w:space="0" w:color="auto"/>
                <w:bottom w:val="none" w:sz="0" w:space="0" w:color="auto"/>
                <w:right w:val="none" w:sz="0" w:space="0" w:color="auto"/>
              </w:divBdr>
            </w:div>
            <w:div w:id="1961301533">
              <w:marLeft w:val="0"/>
              <w:marRight w:val="0"/>
              <w:marTop w:val="0"/>
              <w:marBottom w:val="0"/>
              <w:divBdr>
                <w:top w:val="none" w:sz="0" w:space="0" w:color="auto"/>
                <w:left w:val="none" w:sz="0" w:space="0" w:color="auto"/>
                <w:bottom w:val="none" w:sz="0" w:space="0" w:color="auto"/>
                <w:right w:val="none" w:sz="0" w:space="0" w:color="auto"/>
              </w:divBdr>
            </w:div>
            <w:div w:id="2013755562">
              <w:marLeft w:val="0"/>
              <w:marRight w:val="0"/>
              <w:marTop w:val="0"/>
              <w:marBottom w:val="0"/>
              <w:divBdr>
                <w:top w:val="none" w:sz="0" w:space="0" w:color="auto"/>
                <w:left w:val="none" w:sz="0" w:space="0" w:color="auto"/>
                <w:bottom w:val="none" w:sz="0" w:space="0" w:color="auto"/>
                <w:right w:val="none" w:sz="0" w:space="0" w:color="auto"/>
              </w:divBdr>
            </w:div>
            <w:div w:id="834758230">
              <w:marLeft w:val="0"/>
              <w:marRight w:val="0"/>
              <w:marTop w:val="0"/>
              <w:marBottom w:val="0"/>
              <w:divBdr>
                <w:top w:val="none" w:sz="0" w:space="0" w:color="auto"/>
                <w:left w:val="none" w:sz="0" w:space="0" w:color="auto"/>
                <w:bottom w:val="none" w:sz="0" w:space="0" w:color="auto"/>
                <w:right w:val="none" w:sz="0" w:space="0" w:color="auto"/>
              </w:divBdr>
            </w:div>
            <w:div w:id="647395980">
              <w:marLeft w:val="0"/>
              <w:marRight w:val="0"/>
              <w:marTop w:val="0"/>
              <w:marBottom w:val="0"/>
              <w:divBdr>
                <w:top w:val="none" w:sz="0" w:space="0" w:color="auto"/>
                <w:left w:val="none" w:sz="0" w:space="0" w:color="auto"/>
                <w:bottom w:val="none" w:sz="0" w:space="0" w:color="auto"/>
                <w:right w:val="none" w:sz="0" w:space="0" w:color="auto"/>
              </w:divBdr>
            </w:div>
            <w:div w:id="1761562738">
              <w:marLeft w:val="0"/>
              <w:marRight w:val="0"/>
              <w:marTop w:val="0"/>
              <w:marBottom w:val="0"/>
              <w:divBdr>
                <w:top w:val="none" w:sz="0" w:space="0" w:color="auto"/>
                <w:left w:val="none" w:sz="0" w:space="0" w:color="auto"/>
                <w:bottom w:val="none" w:sz="0" w:space="0" w:color="auto"/>
                <w:right w:val="none" w:sz="0" w:space="0" w:color="auto"/>
              </w:divBdr>
            </w:div>
            <w:div w:id="1208644451">
              <w:marLeft w:val="0"/>
              <w:marRight w:val="0"/>
              <w:marTop w:val="0"/>
              <w:marBottom w:val="0"/>
              <w:divBdr>
                <w:top w:val="none" w:sz="0" w:space="0" w:color="auto"/>
                <w:left w:val="none" w:sz="0" w:space="0" w:color="auto"/>
                <w:bottom w:val="none" w:sz="0" w:space="0" w:color="auto"/>
                <w:right w:val="none" w:sz="0" w:space="0" w:color="auto"/>
              </w:divBdr>
            </w:div>
            <w:div w:id="1159690780">
              <w:marLeft w:val="0"/>
              <w:marRight w:val="0"/>
              <w:marTop w:val="0"/>
              <w:marBottom w:val="0"/>
              <w:divBdr>
                <w:top w:val="none" w:sz="0" w:space="0" w:color="auto"/>
                <w:left w:val="none" w:sz="0" w:space="0" w:color="auto"/>
                <w:bottom w:val="none" w:sz="0" w:space="0" w:color="auto"/>
                <w:right w:val="none" w:sz="0" w:space="0" w:color="auto"/>
              </w:divBdr>
            </w:div>
            <w:div w:id="805706231">
              <w:marLeft w:val="0"/>
              <w:marRight w:val="0"/>
              <w:marTop w:val="0"/>
              <w:marBottom w:val="0"/>
              <w:divBdr>
                <w:top w:val="none" w:sz="0" w:space="0" w:color="auto"/>
                <w:left w:val="none" w:sz="0" w:space="0" w:color="auto"/>
                <w:bottom w:val="none" w:sz="0" w:space="0" w:color="auto"/>
                <w:right w:val="none" w:sz="0" w:space="0" w:color="auto"/>
              </w:divBdr>
            </w:div>
            <w:div w:id="482551059">
              <w:marLeft w:val="0"/>
              <w:marRight w:val="0"/>
              <w:marTop w:val="0"/>
              <w:marBottom w:val="0"/>
              <w:divBdr>
                <w:top w:val="none" w:sz="0" w:space="0" w:color="auto"/>
                <w:left w:val="none" w:sz="0" w:space="0" w:color="auto"/>
                <w:bottom w:val="none" w:sz="0" w:space="0" w:color="auto"/>
                <w:right w:val="none" w:sz="0" w:space="0" w:color="auto"/>
              </w:divBdr>
            </w:div>
            <w:div w:id="1600597652">
              <w:marLeft w:val="0"/>
              <w:marRight w:val="0"/>
              <w:marTop w:val="0"/>
              <w:marBottom w:val="0"/>
              <w:divBdr>
                <w:top w:val="none" w:sz="0" w:space="0" w:color="auto"/>
                <w:left w:val="none" w:sz="0" w:space="0" w:color="auto"/>
                <w:bottom w:val="none" w:sz="0" w:space="0" w:color="auto"/>
                <w:right w:val="none" w:sz="0" w:space="0" w:color="auto"/>
              </w:divBdr>
            </w:div>
            <w:div w:id="68695239">
              <w:marLeft w:val="0"/>
              <w:marRight w:val="0"/>
              <w:marTop w:val="0"/>
              <w:marBottom w:val="0"/>
              <w:divBdr>
                <w:top w:val="none" w:sz="0" w:space="0" w:color="auto"/>
                <w:left w:val="none" w:sz="0" w:space="0" w:color="auto"/>
                <w:bottom w:val="none" w:sz="0" w:space="0" w:color="auto"/>
                <w:right w:val="none" w:sz="0" w:space="0" w:color="auto"/>
              </w:divBdr>
            </w:div>
            <w:div w:id="1578906971">
              <w:marLeft w:val="0"/>
              <w:marRight w:val="0"/>
              <w:marTop w:val="0"/>
              <w:marBottom w:val="0"/>
              <w:divBdr>
                <w:top w:val="none" w:sz="0" w:space="0" w:color="auto"/>
                <w:left w:val="none" w:sz="0" w:space="0" w:color="auto"/>
                <w:bottom w:val="none" w:sz="0" w:space="0" w:color="auto"/>
                <w:right w:val="none" w:sz="0" w:space="0" w:color="auto"/>
              </w:divBdr>
            </w:div>
            <w:div w:id="2106610953">
              <w:marLeft w:val="0"/>
              <w:marRight w:val="0"/>
              <w:marTop w:val="0"/>
              <w:marBottom w:val="0"/>
              <w:divBdr>
                <w:top w:val="none" w:sz="0" w:space="0" w:color="auto"/>
                <w:left w:val="none" w:sz="0" w:space="0" w:color="auto"/>
                <w:bottom w:val="none" w:sz="0" w:space="0" w:color="auto"/>
                <w:right w:val="none" w:sz="0" w:space="0" w:color="auto"/>
              </w:divBdr>
            </w:div>
            <w:div w:id="1432895453">
              <w:marLeft w:val="0"/>
              <w:marRight w:val="0"/>
              <w:marTop w:val="0"/>
              <w:marBottom w:val="0"/>
              <w:divBdr>
                <w:top w:val="none" w:sz="0" w:space="0" w:color="auto"/>
                <w:left w:val="none" w:sz="0" w:space="0" w:color="auto"/>
                <w:bottom w:val="none" w:sz="0" w:space="0" w:color="auto"/>
                <w:right w:val="none" w:sz="0" w:space="0" w:color="auto"/>
              </w:divBdr>
            </w:div>
            <w:div w:id="359551412">
              <w:marLeft w:val="0"/>
              <w:marRight w:val="0"/>
              <w:marTop w:val="0"/>
              <w:marBottom w:val="0"/>
              <w:divBdr>
                <w:top w:val="none" w:sz="0" w:space="0" w:color="auto"/>
                <w:left w:val="none" w:sz="0" w:space="0" w:color="auto"/>
                <w:bottom w:val="none" w:sz="0" w:space="0" w:color="auto"/>
                <w:right w:val="none" w:sz="0" w:space="0" w:color="auto"/>
              </w:divBdr>
            </w:div>
            <w:div w:id="34932644">
              <w:marLeft w:val="0"/>
              <w:marRight w:val="0"/>
              <w:marTop w:val="0"/>
              <w:marBottom w:val="0"/>
              <w:divBdr>
                <w:top w:val="none" w:sz="0" w:space="0" w:color="auto"/>
                <w:left w:val="none" w:sz="0" w:space="0" w:color="auto"/>
                <w:bottom w:val="none" w:sz="0" w:space="0" w:color="auto"/>
                <w:right w:val="none" w:sz="0" w:space="0" w:color="auto"/>
              </w:divBdr>
            </w:div>
            <w:div w:id="784422176">
              <w:marLeft w:val="0"/>
              <w:marRight w:val="0"/>
              <w:marTop w:val="0"/>
              <w:marBottom w:val="0"/>
              <w:divBdr>
                <w:top w:val="none" w:sz="0" w:space="0" w:color="auto"/>
                <w:left w:val="none" w:sz="0" w:space="0" w:color="auto"/>
                <w:bottom w:val="none" w:sz="0" w:space="0" w:color="auto"/>
                <w:right w:val="none" w:sz="0" w:space="0" w:color="auto"/>
              </w:divBdr>
            </w:div>
            <w:div w:id="1392731299">
              <w:marLeft w:val="0"/>
              <w:marRight w:val="0"/>
              <w:marTop w:val="0"/>
              <w:marBottom w:val="0"/>
              <w:divBdr>
                <w:top w:val="none" w:sz="0" w:space="0" w:color="auto"/>
                <w:left w:val="none" w:sz="0" w:space="0" w:color="auto"/>
                <w:bottom w:val="none" w:sz="0" w:space="0" w:color="auto"/>
                <w:right w:val="none" w:sz="0" w:space="0" w:color="auto"/>
              </w:divBdr>
            </w:div>
            <w:div w:id="1515848000">
              <w:marLeft w:val="0"/>
              <w:marRight w:val="0"/>
              <w:marTop w:val="0"/>
              <w:marBottom w:val="0"/>
              <w:divBdr>
                <w:top w:val="none" w:sz="0" w:space="0" w:color="auto"/>
                <w:left w:val="none" w:sz="0" w:space="0" w:color="auto"/>
                <w:bottom w:val="none" w:sz="0" w:space="0" w:color="auto"/>
                <w:right w:val="none" w:sz="0" w:space="0" w:color="auto"/>
              </w:divBdr>
            </w:div>
            <w:div w:id="1827164109">
              <w:marLeft w:val="0"/>
              <w:marRight w:val="0"/>
              <w:marTop w:val="0"/>
              <w:marBottom w:val="0"/>
              <w:divBdr>
                <w:top w:val="none" w:sz="0" w:space="0" w:color="auto"/>
                <w:left w:val="none" w:sz="0" w:space="0" w:color="auto"/>
                <w:bottom w:val="none" w:sz="0" w:space="0" w:color="auto"/>
                <w:right w:val="none" w:sz="0" w:space="0" w:color="auto"/>
              </w:divBdr>
            </w:div>
            <w:div w:id="2025860084">
              <w:marLeft w:val="0"/>
              <w:marRight w:val="0"/>
              <w:marTop w:val="0"/>
              <w:marBottom w:val="0"/>
              <w:divBdr>
                <w:top w:val="none" w:sz="0" w:space="0" w:color="auto"/>
                <w:left w:val="none" w:sz="0" w:space="0" w:color="auto"/>
                <w:bottom w:val="none" w:sz="0" w:space="0" w:color="auto"/>
                <w:right w:val="none" w:sz="0" w:space="0" w:color="auto"/>
              </w:divBdr>
            </w:div>
            <w:div w:id="1041326807">
              <w:marLeft w:val="0"/>
              <w:marRight w:val="0"/>
              <w:marTop w:val="0"/>
              <w:marBottom w:val="0"/>
              <w:divBdr>
                <w:top w:val="none" w:sz="0" w:space="0" w:color="auto"/>
                <w:left w:val="none" w:sz="0" w:space="0" w:color="auto"/>
                <w:bottom w:val="none" w:sz="0" w:space="0" w:color="auto"/>
                <w:right w:val="none" w:sz="0" w:space="0" w:color="auto"/>
              </w:divBdr>
            </w:div>
            <w:div w:id="81268614">
              <w:marLeft w:val="0"/>
              <w:marRight w:val="0"/>
              <w:marTop w:val="0"/>
              <w:marBottom w:val="0"/>
              <w:divBdr>
                <w:top w:val="none" w:sz="0" w:space="0" w:color="auto"/>
                <w:left w:val="none" w:sz="0" w:space="0" w:color="auto"/>
                <w:bottom w:val="none" w:sz="0" w:space="0" w:color="auto"/>
                <w:right w:val="none" w:sz="0" w:space="0" w:color="auto"/>
              </w:divBdr>
            </w:div>
            <w:div w:id="194924697">
              <w:marLeft w:val="0"/>
              <w:marRight w:val="0"/>
              <w:marTop w:val="0"/>
              <w:marBottom w:val="0"/>
              <w:divBdr>
                <w:top w:val="none" w:sz="0" w:space="0" w:color="auto"/>
                <w:left w:val="none" w:sz="0" w:space="0" w:color="auto"/>
                <w:bottom w:val="none" w:sz="0" w:space="0" w:color="auto"/>
                <w:right w:val="none" w:sz="0" w:space="0" w:color="auto"/>
              </w:divBdr>
            </w:div>
            <w:div w:id="680665208">
              <w:marLeft w:val="0"/>
              <w:marRight w:val="0"/>
              <w:marTop w:val="0"/>
              <w:marBottom w:val="0"/>
              <w:divBdr>
                <w:top w:val="none" w:sz="0" w:space="0" w:color="auto"/>
                <w:left w:val="none" w:sz="0" w:space="0" w:color="auto"/>
                <w:bottom w:val="none" w:sz="0" w:space="0" w:color="auto"/>
                <w:right w:val="none" w:sz="0" w:space="0" w:color="auto"/>
              </w:divBdr>
            </w:div>
            <w:div w:id="611209089">
              <w:marLeft w:val="0"/>
              <w:marRight w:val="0"/>
              <w:marTop w:val="0"/>
              <w:marBottom w:val="0"/>
              <w:divBdr>
                <w:top w:val="none" w:sz="0" w:space="0" w:color="auto"/>
                <w:left w:val="none" w:sz="0" w:space="0" w:color="auto"/>
                <w:bottom w:val="none" w:sz="0" w:space="0" w:color="auto"/>
                <w:right w:val="none" w:sz="0" w:space="0" w:color="auto"/>
              </w:divBdr>
            </w:div>
            <w:div w:id="770584950">
              <w:marLeft w:val="0"/>
              <w:marRight w:val="0"/>
              <w:marTop w:val="0"/>
              <w:marBottom w:val="0"/>
              <w:divBdr>
                <w:top w:val="none" w:sz="0" w:space="0" w:color="auto"/>
                <w:left w:val="none" w:sz="0" w:space="0" w:color="auto"/>
                <w:bottom w:val="none" w:sz="0" w:space="0" w:color="auto"/>
                <w:right w:val="none" w:sz="0" w:space="0" w:color="auto"/>
              </w:divBdr>
            </w:div>
            <w:div w:id="515463738">
              <w:marLeft w:val="0"/>
              <w:marRight w:val="0"/>
              <w:marTop w:val="0"/>
              <w:marBottom w:val="0"/>
              <w:divBdr>
                <w:top w:val="none" w:sz="0" w:space="0" w:color="auto"/>
                <w:left w:val="none" w:sz="0" w:space="0" w:color="auto"/>
                <w:bottom w:val="none" w:sz="0" w:space="0" w:color="auto"/>
                <w:right w:val="none" w:sz="0" w:space="0" w:color="auto"/>
              </w:divBdr>
            </w:div>
            <w:div w:id="55907243">
              <w:marLeft w:val="0"/>
              <w:marRight w:val="0"/>
              <w:marTop w:val="0"/>
              <w:marBottom w:val="0"/>
              <w:divBdr>
                <w:top w:val="none" w:sz="0" w:space="0" w:color="auto"/>
                <w:left w:val="none" w:sz="0" w:space="0" w:color="auto"/>
                <w:bottom w:val="none" w:sz="0" w:space="0" w:color="auto"/>
                <w:right w:val="none" w:sz="0" w:space="0" w:color="auto"/>
              </w:divBdr>
            </w:div>
            <w:div w:id="400954007">
              <w:marLeft w:val="0"/>
              <w:marRight w:val="0"/>
              <w:marTop w:val="0"/>
              <w:marBottom w:val="0"/>
              <w:divBdr>
                <w:top w:val="none" w:sz="0" w:space="0" w:color="auto"/>
                <w:left w:val="none" w:sz="0" w:space="0" w:color="auto"/>
                <w:bottom w:val="none" w:sz="0" w:space="0" w:color="auto"/>
                <w:right w:val="none" w:sz="0" w:space="0" w:color="auto"/>
              </w:divBdr>
            </w:div>
            <w:div w:id="733043445">
              <w:marLeft w:val="0"/>
              <w:marRight w:val="0"/>
              <w:marTop w:val="0"/>
              <w:marBottom w:val="0"/>
              <w:divBdr>
                <w:top w:val="none" w:sz="0" w:space="0" w:color="auto"/>
                <w:left w:val="none" w:sz="0" w:space="0" w:color="auto"/>
                <w:bottom w:val="none" w:sz="0" w:space="0" w:color="auto"/>
                <w:right w:val="none" w:sz="0" w:space="0" w:color="auto"/>
              </w:divBdr>
            </w:div>
            <w:div w:id="274216227">
              <w:marLeft w:val="0"/>
              <w:marRight w:val="0"/>
              <w:marTop w:val="0"/>
              <w:marBottom w:val="0"/>
              <w:divBdr>
                <w:top w:val="none" w:sz="0" w:space="0" w:color="auto"/>
                <w:left w:val="none" w:sz="0" w:space="0" w:color="auto"/>
                <w:bottom w:val="none" w:sz="0" w:space="0" w:color="auto"/>
                <w:right w:val="none" w:sz="0" w:space="0" w:color="auto"/>
              </w:divBdr>
            </w:div>
            <w:div w:id="421072419">
              <w:marLeft w:val="0"/>
              <w:marRight w:val="0"/>
              <w:marTop w:val="0"/>
              <w:marBottom w:val="0"/>
              <w:divBdr>
                <w:top w:val="none" w:sz="0" w:space="0" w:color="auto"/>
                <w:left w:val="none" w:sz="0" w:space="0" w:color="auto"/>
                <w:bottom w:val="none" w:sz="0" w:space="0" w:color="auto"/>
                <w:right w:val="none" w:sz="0" w:space="0" w:color="auto"/>
              </w:divBdr>
            </w:div>
            <w:div w:id="1532721771">
              <w:marLeft w:val="0"/>
              <w:marRight w:val="0"/>
              <w:marTop w:val="0"/>
              <w:marBottom w:val="0"/>
              <w:divBdr>
                <w:top w:val="none" w:sz="0" w:space="0" w:color="auto"/>
                <w:left w:val="none" w:sz="0" w:space="0" w:color="auto"/>
                <w:bottom w:val="none" w:sz="0" w:space="0" w:color="auto"/>
                <w:right w:val="none" w:sz="0" w:space="0" w:color="auto"/>
              </w:divBdr>
            </w:div>
            <w:div w:id="410008814">
              <w:marLeft w:val="0"/>
              <w:marRight w:val="0"/>
              <w:marTop w:val="0"/>
              <w:marBottom w:val="0"/>
              <w:divBdr>
                <w:top w:val="none" w:sz="0" w:space="0" w:color="auto"/>
                <w:left w:val="none" w:sz="0" w:space="0" w:color="auto"/>
                <w:bottom w:val="none" w:sz="0" w:space="0" w:color="auto"/>
                <w:right w:val="none" w:sz="0" w:space="0" w:color="auto"/>
              </w:divBdr>
            </w:div>
            <w:div w:id="277808153">
              <w:marLeft w:val="0"/>
              <w:marRight w:val="0"/>
              <w:marTop w:val="0"/>
              <w:marBottom w:val="0"/>
              <w:divBdr>
                <w:top w:val="none" w:sz="0" w:space="0" w:color="auto"/>
                <w:left w:val="none" w:sz="0" w:space="0" w:color="auto"/>
                <w:bottom w:val="none" w:sz="0" w:space="0" w:color="auto"/>
                <w:right w:val="none" w:sz="0" w:space="0" w:color="auto"/>
              </w:divBdr>
            </w:div>
            <w:div w:id="1112437990">
              <w:marLeft w:val="0"/>
              <w:marRight w:val="0"/>
              <w:marTop w:val="0"/>
              <w:marBottom w:val="0"/>
              <w:divBdr>
                <w:top w:val="none" w:sz="0" w:space="0" w:color="auto"/>
                <w:left w:val="none" w:sz="0" w:space="0" w:color="auto"/>
                <w:bottom w:val="none" w:sz="0" w:space="0" w:color="auto"/>
                <w:right w:val="none" w:sz="0" w:space="0" w:color="auto"/>
              </w:divBdr>
            </w:div>
            <w:div w:id="1182552716">
              <w:marLeft w:val="0"/>
              <w:marRight w:val="0"/>
              <w:marTop w:val="0"/>
              <w:marBottom w:val="0"/>
              <w:divBdr>
                <w:top w:val="none" w:sz="0" w:space="0" w:color="auto"/>
                <w:left w:val="none" w:sz="0" w:space="0" w:color="auto"/>
                <w:bottom w:val="none" w:sz="0" w:space="0" w:color="auto"/>
                <w:right w:val="none" w:sz="0" w:space="0" w:color="auto"/>
              </w:divBdr>
            </w:div>
            <w:div w:id="1903250490">
              <w:marLeft w:val="0"/>
              <w:marRight w:val="0"/>
              <w:marTop w:val="0"/>
              <w:marBottom w:val="0"/>
              <w:divBdr>
                <w:top w:val="none" w:sz="0" w:space="0" w:color="auto"/>
                <w:left w:val="none" w:sz="0" w:space="0" w:color="auto"/>
                <w:bottom w:val="none" w:sz="0" w:space="0" w:color="auto"/>
                <w:right w:val="none" w:sz="0" w:space="0" w:color="auto"/>
              </w:divBdr>
            </w:div>
            <w:div w:id="1798792598">
              <w:marLeft w:val="0"/>
              <w:marRight w:val="0"/>
              <w:marTop w:val="0"/>
              <w:marBottom w:val="0"/>
              <w:divBdr>
                <w:top w:val="none" w:sz="0" w:space="0" w:color="auto"/>
                <w:left w:val="none" w:sz="0" w:space="0" w:color="auto"/>
                <w:bottom w:val="none" w:sz="0" w:space="0" w:color="auto"/>
                <w:right w:val="none" w:sz="0" w:space="0" w:color="auto"/>
              </w:divBdr>
            </w:div>
            <w:div w:id="1392652323">
              <w:marLeft w:val="0"/>
              <w:marRight w:val="0"/>
              <w:marTop w:val="0"/>
              <w:marBottom w:val="0"/>
              <w:divBdr>
                <w:top w:val="none" w:sz="0" w:space="0" w:color="auto"/>
                <w:left w:val="none" w:sz="0" w:space="0" w:color="auto"/>
                <w:bottom w:val="none" w:sz="0" w:space="0" w:color="auto"/>
                <w:right w:val="none" w:sz="0" w:space="0" w:color="auto"/>
              </w:divBdr>
            </w:div>
            <w:div w:id="1212420774">
              <w:marLeft w:val="0"/>
              <w:marRight w:val="0"/>
              <w:marTop w:val="0"/>
              <w:marBottom w:val="0"/>
              <w:divBdr>
                <w:top w:val="none" w:sz="0" w:space="0" w:color="auto"/>
                <w:left w:val="none" w:sz="0" w:space="0" w:color="auto"/>
                <w:bottom w:val="none" w:sz="0" w:space="0" w:color="auto"/>
                <w:right w:val="none" w:sz="0" w:space="0" w:color="auto"/>
              </w:divBdr>
            </w:div>
            <w:div w:id="1757969747">
              <w:marLeft w:val="0"/>
              <w:marRight w:val="0"/>
              <w:marTop w:val="0"/>
              <w:marBottom w:val="0"/>
              <w:divBdr>
                <w:top w:val="none" w:sz="0" w:space="0" w:color="auto"/>
                <w:left w:val="none" w:sz="0" w:space="0" w:color="auto"/>
                <w:bottom w:val="none" w:sz="0" w:space="0" w:color="auto"/>
                <w:right w:val="none" w:sz="0" w:space="0" w:color="auto"/>
              </w:divBdr>
            </w:div>
            <w:div w:id="288635384">
              <w:marLeft w:val="0"/>
              <w:marRight w:val="0"/>
              <w:marTop w:val="0"/>
              <w:marBottom w:val="0"/>
              <w:divBdr>
                <w:top w:val="none" w:sz="0" w:space="0" w:color="auto"/>
                <w:left w:val="none" w:sz="0" w:space="0" w:color="auto"/>
                <w:bottom w:val="none" w:sz="0" w:space="0" w:color="auto"/>
                <w:right w:val="none" w:sz="0" w:space="0" w:color="auto"/>
              </w:divBdr>
            </w:div>
            <w:div w:id="1932085855">
              <w:marLeft w:val="0"/>
              <w:marRight w:val="0"/>
              <w:marTop w:val="0"/>
              <w:marBottom w:val="0"/>
              <w:divBdr>
                <w:top w:val="none" w:sz="0" w:space="0" w:color="auto"/>
                <w:left w:val="none" w:sz="0" w:space="0" w:color="auto"/>
                <w:bottom w:val="none" w:sz="0" w:space="0" w:color="auto"/>
                <w:right w:val="none" w:sz="0" w:space="0" w:color="auto"/>
              </w:divBdr>
            </w:div>
            <w:div w:id="1309286922">
              <w:marLeft w:val="0"/>
              <w:marRight w:val="0"/>
              <w:marTop w:val="0"/>
              <w:marBottom w:val="0"/>
              <w:divBdr>
                <w:top w:val="none" w:sz="0" w:space="0" w:color="auto"/>
                <w:left w:val="none" w:sz="0" w:space="0" w:color="auto"/>
                <w:bottom w:val="none" w:sz="0" w:space="0" w:color="auto"/>
                <w:right w:val="none" w:sz="0" w:space="0" w:color="auto"/>
              </w:divBdr>
            </w:div>
            <w:div w:id="2102290958">
              <w:marLeft w:val="0"/>
              <w:marRight w:val="0"/>
              <w:marTop w:val="0"/>
              <w:marBottom w:val="0"/>
              <w:divBdr>
                <w:top w:val="none" w:sz="0" w:space="0" w:color="auto"/>
                <w:left w:val="none" w:sz="0" w:space="0" w:color="auto"/>
                <w:bottom w:val="none" w:sz="0" w:space="0" w:color="auto"/>
                <w:right w:val="none" w:sz="0" w:space="0" w:color="auto"/>
              </w:divBdr>
            </w:div>
            <w:div w:id="1021930964">
              <w:marLeft w:val="0"/>
              <w:marRight w:val="0"/>
              <w:marTop w:val="0"/>
              <w:marBottom w:val="0"/>
              <w:divBdr>
                <w:top w:val="none" w:sz="0" w:space="0" w:color="auto"/>
                <w:left w:val="none" w:sz="0" w:space="0" w:color="auto"/>
                <w:bottom w:val="none" w:sz="0" w:space="0" w:color="auto"/>
                <w:right w:val="none" w:sz="0" w:space="0" w:color="auto"/>
              </w:divBdr>
            </w:div>
            <w:div w:id="186916368">
              <w:marLeft w:val="0"/>
              <w:marRight w:val="0"/>
              <w:marTop w:val="0"/>
              <w:marBottom w:val="0"/>
              <w:divBdr>
                <w:top w:val="none" w:sz="0" w:space="0" w:color="auto"/>
                <w:left w:val="none" w:sz="0" w:space="0" w:color="auto"/>
                <w:bottom w:val="none" w:sz="0" w:space="0" w:color="auto"/>
                <w:right w:val="none" w:sz="0" w:space="0" w:color="auto"/>
              </w:divBdr>
            </w:div>
            <w:div w:id="1591307979">
              <w:marLeft w:val="0"/>
              <w:marRight w:val="0"/>
              <w:marTop w:val="0"/>
              <w:marBottom w:val="0"/>
              <w:divBdr>
                <w:top w:val="none" w:sz="0" w:space="0" w:color="auto"/>
                <w:left w:val="none" w:sz="0" w:space="0" w:color="auto"/>
                <w:bottom w:val="none" w:sz="0" w:space="0" w:color="auto"/>
                <w:right w:val="none" w:sz="0" w:space="0" w:color="auto"/>
              </w:divBdr>
            </w:div>
            <w:div w:id="197011908">
              <w:marLeft w:val="0"/>
              <w:marRight w:val="0"/>
              <w:marTop w:val="0"/>
              <w:marBottom w:val="0"/>
              <w:divBdr>
                <w:top w:val="none" w:sz="0" w:space="0" w:color="auto"/>
                <w:left w:val="none" w:sz="0" w:space="0" w:color="auto"/>
                <w:bottom w:val="none" w:sz="0" w:space="0" w:color="auto"/>
                <w:right w:val="none" w:sz="0" w:space="0" w:color="auto"/>
              </w:divBdr>
            </w:div>
            <w:div w:id="1314531798">
              <w:marLeft w:val="0"/>
              <w:marRight w:val="0"/>
              <w:marTop w:val="0"/>
              <w:marBottom w:val="0"/>
              <w:divBdr>
                <w:top w:val="none" w:sz="0" w:space="0" w:color="auto"/>
                <w:left w:val="none" w:sz="0" w:space="0" w:color="auto"/>
                <w:bottom w:val="none" w:sz="0" w:space="0" w:color="auto"/>
                <w:right w:val="none" w:sz="0" w:space="0" w:color="auto"/>
              </w:divBdr>
            </w:div>
            <w:div w:id="2070154925">
              <w:marLeft w:val="0"/>
              <w:marRight w:val="0"/>
              <w:marTop w:val="0"/>
              <w:marBottom w:val="0"/>
              <w:divBdr>
                <w:top w:val="none" w:sz="0" w:space="0" w:color="auto"/>
                <w:left w:val="none" w:sz="0" w:space="0" w:color="auto"/>
                <w:bottom w:val="none" w:sz="0" w:space="0" w:color="auto"/>
                <w:right w:val="none" w:sz="0" w:space="0" w:color="auto"/>
              </w:divBdr>
            </w:div>
            <w:div w:id="384715620">
              <w:marLeft w:val="0"/>
              <w:marRight w:val="0"/>
              <w:marTop w:val="0"/>
              <w:marBottom w:val="0"/>
              <w:divBdr>
                <w:top w:val="none" w:sz="0" w:space="0" w:color="auto"/>
                <w:left w:val="none" w:sz="0" w:space="0" w:color="auto"/>
                <w:bottom w:val="none" w:sz="0" w:space="0" w:color="auto"/>
                <w:right w:val="none" w:sz="0" w:space="0" w:color="auto"/>
              </w:divBdr>
            </w:div>
            <w:div w:id="1406687948">
              <w:marLeft w:val="0"/>
              <w:marRight w:val="0"/>
              <w:marTop w:val="0"/>
              <w:marBottom w:val="0"/>
              <w:divBdr>
                <w:top w:val="none" w:sz="0" w:space="0" w:color="auto"/>
                <w:left w:val="none" w:sz="0" w:space="0" w:color="auto"/>
                <w:bottom w:val="none" w:sz="0" w:space="0" w:color="auto"/>
                <w:right w:val="none" w:sz="0" w:space="0" w:color="auto"/>
              </w:divBdr>
            </w:div>
            <w:div w:id="1861509402">
              <w:marLeft w:val="0"/>
              <w:marRight w:val="0"/>
              <w:marTop w:val="0"/>
              <w:marBottom w:val="0"/>
              <w:divBdr>
                <w:top w:val="none" w:sz="0" w:space="0" w:color="auto"/>
                <w:left w:val="none" w:sz="0" w:space="0" w:color="auto"/>
                <w:bottom w:val="none" w:sz="0" w:space="0" w:color="auto"/>
                <w:right w:val="none" w:sz="0" w:space="0" w:color="auto"/>
              </w:divBdr>
            </w:div>
            <w:div w:id="1392655455">
              <w:marLeft w:val="0"/>
              <w:marRight w:val="0"/>
              <w:marTop w:val="0"/>
              <w:marBottom w:val="0"/>
              <w:divBdr>
                <w:top w:val="none" w:sz="0" w:space="0" w:color="auto"/>
                <w:left w:val="none" w:sz="0" w:space="0" w:color="auto"/>
                <w:bottom w:val="none" w:sz="0" w:space="0" w:color="auto"/>
                <w:right w:val="none" w:sz="0" w:space="0" w:color="auto"/>
              </w:divBdr>
            </w:div>
            <w:div w:id="600069174">
              <w:marLeft w:val="0"/>
              <w:marRight w:val="0"/>
              <w:marTop w:val="0"/>
              <w:marBottom w:val="0"/>
              <w:divBdr>
                <w:top w:val="none" w:sz="0" w:space="0" w:color="auto"/>
                <w:left w:val="none" w:sz="0" w:space="0" w:color="auto"/>
                <w:bottom w:val="none" w:sz="0" w:space="0" w:color="auto"/>
                <w:right w:val="none" w:sz="0" w:space="0" w:color="auto"/>
              </w:divBdr>
            </w:div>
            <w:div w:id="1263605125">
              <w:marLeft w:val="0"/>
              <w:marRight w:val="0"/>
              <w:marTop w:val="0"/>
              <w:marBottom w:val="0"/>
              <w:divBdr>
                <w:top w:val="none" w:sz="0" w:space="0" w:color="auto"/>
                <w:left w:val="none" w:sz="0" w:space="0" w:color="auto"/>
                <w:bottom w:val="none" w:sz="0" w:space="0" w:color="auto"/>
                <w:right w:val="none" w:sz="0" w:space="0" w:color="auto"/>
              </w:divBdr>
            </w:div>
            <w:div w:id="659236060">
              <w:marLeft w:val="0"/>
              <w:marRight w:val="0"/>
              <w:marTop w:val="0"/>
              <w:marBottom w:val="0"/>
              <w:divBdr>
                <w:top w:val="none" w:sz="0" w:space="0" w:color="auto"/>
                <w:left w:val="none" w:sz="0" w:space="0" w:color="auto"/>
                <w:bottom w:val="none" w:sz="0" w:space="0" w:color="auto"/>
                <w:right w:val="none" w:sz="0" w:space="0" w:color="auto"/>
              </w:divBdr>
            </w:div>
            <w:div w:id="789709320">
              <w:marLeft w:val="0"/>
              <w:marRight w:val="0"/>
              <w:marTop w:val="0"/>
              <w:marBottom w:val="0"/>
              <w:divBdr>
                <w:top w:val="none" w:sz="0" w:space="0" w:color="auto"/>
                <w:left w:val="none" w:sz="0" w:space="0" w:color="auto"/>
                <w:bottom w:val="none" w:sz="0" w:space="0" w:color="auto"/>
                <w:right w:val="none" w:sz="0" w:space="0" w:color="auto"/>
              </w:divBdr>
            </w:div>
            <w:div w:id="2036417873">
              <w:marLeft w:val="0"/>
              <w:marRight w:val="0"/>
              <w:marTop w:val="0"/>
              <w:marBottom w:val="0"/>
              <w:divBdr>
                <w:top w:val="none" w:sz="0" w:space="0" w:color="auto"/>
                <w:left w:val="none" w:sz="0" w:space="0" w:color="auto"/>
                <w:bottom w:val="none" w:sz="0" w:space="0" w:color="auto"/>
                <w:right w:val="none" w:sz="0" w:space="0" w:color="auto"/>
              </w:divBdr>
            </w:div>
            <w:div w:id="1524172431">
              <w:marLeft w:val="0"/>
              <w:marRight w:val="0"/>
              <w:marTop w:val="0"/>
              <w:marBottom w:val="0"/>
              <w:divBdr>
                <w:top w:val="none" w:sz="0" w:space="0" w:color="auto"/>
                <w:left w:val="none" w:sz="0" w:space="0" w:color="auto"/>
                <w:bottom w:val="none" w:sz="0" w:space="0" w:color="auto"/>
                <w:right w:val="none" w:sz="0" w:space="0" w:color="auto"/>
              </w:divBdr>
            </w:div>
            <w:div w:id="517697645">
              <w:marLeft w:val="0"/>
              <w:marRight w:val="0"/>
              <w:marTop w:val="0"/>
              <w:marBottom w:val="0"/>
              <w:divBdr>
                <w:top w:val="none" w:sz="0" w:space="0" w:color="auto"/>
                <w:left w:val="none" w:sz="0" w:space="0" w:color="auto"/>
                <w:bottom w:val="none" w:sz="0" w:space="0" w:color="auto"/>
                <w:right w:val="none" w:sz="0" w:space="0" w:color="auto"/>
              </w:divBdr>
            </w:div>
            <w:div w:id="482359441">
              <w:marLeft w:val="0"/>
              <w:marRight w:val="0"/>
              <w:marTop w:val="0"/>
              <w:marBottom w:val="0"/>
              <w:divBdr>
                <w:top w:val="none" w:sz="0" w:space="0" w:color="auto"/>
                <w:left w:val="none" w:sz="0" w:space="0" w:color="auto"/>
                <w:bottom w:val="none" w:sz="0" w:space="0" w:color="auto"/>
                <w:right w:val="none" w:sz="0" w:space="0" w:color="auto"/>
              </w:divBdr>
            </w:div>
            <w:div w:id="887762014">
              <w:marLeft w:val="0"/>
              <w:marRight w:val="0"/>
              <w:marTop w:val="0"/>
              <w:marBottom w:val="0"/>
              <w:divBdr>
                <w:top w:val="none" w:sz="0" w:space="0" w:color="auto"/>
                <w:left w:val="none" w:sz="0" w:space="0" w:color="auto"/>
                <w:bottom w:val="none" w:sz="0" w:space="0" w:color="auto"/>
                <w:right w:val="none" w:sz="0" w:space="0" w:color="auto"/>
              </w:divBdr>
            </w:div>
            <w:div w:id="522020081">
              <w:marLeft w:val="0"/>
              <w:marRight w:val="0"/>
              <w:marTop w:val="0"/>
              <w:marBottom w:val="0"/>
              <w:divBdr>
                <w:top w:val="none" w:sz="0" w:space="0" w:color="auto"/>
                <w:left w:val="none" w:sz="0" w:space="0" w:color="auto"/>
                <w:bottom w:val="none" w:sz="0" w:space="0" w:color="auto"/>
                <w:right w:val="none" w:sz="0" w:space="0" w:color="auto"/>
              </w:divBdr>
            </w:div>
            <w:div w:id="431125801">
              <w:marLeft w:val="0"/>
              <w:marRight w:val="0"/>
              <w:marTop w:val="0"/>
              <w:marBottom w:val="0"/>
              <w:divBdr>
                <w:top w:val="none" w:sz="0" w:space="0" w:color="auto"/>
                <w:left w:val="none" w:sz="0" w:space="0" w:color="auto"/>
                <w:bottom w:val="none" w:sz="0" w:space="0" w:color="auto"/>
                <w:right w:val="none" w:sz="0" w:space="0" w:color="auto"/>
              </w:divBdr>
            </w:div>
            <w:div w:id="1476796761">
              <w:marLeft w:val="0"/>
              <w:marRight w:val="0"/>
              <w:marTop w:val="0"/>
              <w:marBottom w:val="0"/>
              <w:divBdr>
                <w:top w:val="none" w:sz="0" w:space="0" w:color="auto"/>
                <w:left w:val="none" w:sz="0" w:space="0" w:color="auto"/>
                <w:bottom w:val="none" w:sz="0" w:space="0" w:color="auto"/>
                <w:right w:val="none" w:sz="0" w:space="0" w:color="auto"/>
              </w:divBdr>
            </w:div>
            <w:div w:id="1853565781">
              <w:marLeft w:val="0"/>
              <w:marRight w:val="0"/>
              <w:marTop w:val="0"/>
              <w:marBottom w:val="0"/>
              <w:divBdr>
                <w:top w:val="none" w:sz="0" w:space="0" w:color="auto"/>
                <w:left w:val="none" w:sz="0" w:space="0" w:color="auto"/>
                <w:bottom w:val="none" w:sz="0" w:space="0" w:color="auto"/>
                <w:right w:val="none" w:sz="0" w:space="0" w:color="auto"/>
              </w:divBdr>
            </w:div>
            <w:div w:id="17548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6670">
      <w:bodyDiv w:val="1"/>
      <w:marLeft w:val="0"/>
      <w:marRight w:val="0"/>
      <w:marTop w:val="0"/>
      <w:marBottom w:val="0"/>
      <w:divBdr>
        <w:top w:val="none" w:sz="0" w:space="0" w:color="auto"/>
        <w:left w:val="none" w:sz="0" w:space="0" w:color="auto"/>
        <w:bottom w:val="none" w:sz="0" w:space="0" w:color="auto"/>
        <w:right w:val="none" w:sz="0" w:space="0" w:color="auto"/>
      </w:divBdr>
      <w:divsChild>
        <w:div w:id="1346253253">
          <w:marLeft w:val="0"/>
          <w:marRight w:val="0"/>
          <w:marTop w:val="0"/>
          <w:marBottom w:val="0"/>
          <w:divBdr>
            <w:top w:val="none" w:sz="0" w:space="0" w:color="auto"/>
            <w:left w:val="none" w:sz="0" w:space="0" w:color="auto"/>
            <w:bottom w:val="none" w:sz="0" w:space="0" w:color="auto"/>
            <w:right w:val="none" w:sz="0" w:space="0" w:color="auto"/>
          </w:divBdr>
          <w:divsChild>
            <w:div w:id="10762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2129">
      <w:bodyDiv w:val="1"/>
      <w:marLeft w:val="0"/>
      <w:marRight w:val="0"/>
      <w:marTop w:val="0"/>
      <w:marBottom w:val="0"/>
      <w:divBdr>
        <w:top w:val="none" w:sz="0" w:space="0" w:color="auto"/>
        <w:left w:val="none" w:sz="0" w:space="0" w:color="auto"/>
        <w:bottom w:val="none" w:sz="0" w:space="0" w:color="auto"/>
        <w:right w:val="none" w:sz="0" w:space="0" w:color="auto"/>
      </w:divBdr>
      <w:divsChild>
        <w:div w:id="1404059802">
          <w:marLeft w:val="0"/>
          <w:marRight w:val="0"/>
          <w:marTop w:val="0"/>
          <w:marBottom w:val="0"/>
          <w:divBdr>
            <w:top w:val="none" w:sz="0" w:space="0" w:color="auto"/>
            <w:left w:val="none" w:sz="0" w:space="0" w:color="auto"/>
            <w:bottom w:val="none" w:sz="0" w:space="0" w:color="auto"/>
            <w:right w:val="none" w:sz="0" w:space="0" w:color="auto"/>
          </w:divBdr>
          <w:divsChild>
            <w:div w:id="1493327600">
              <w:marLeft w:val="0"/>
              <w:marRight w:val="0"/>
              <w:marTop w:val="0"/>
              <w:marBottom w:val="0"/>
              <w:divBdr>
                <w:top w:val="none" w:sz="0" w:space="0" w:color="auto"/>
                <w:left w:val="none" w:sz="0" w:space="0" w:color="auto"/>
                <w:bottom w:val="none" w:sz="0" w:space="0" w:color="auto"/>
                <w:right w:val="none" w:sz="0" w:space="0" w:color="auto"/>
              </w:divBdr>
            </w:div>
            <w:div w:id="1358039233">
              <w:marLeft w:val="0"/>
              <w:marRight w:val="0"/>
              <w:marTop w:val="0"/>
              <w:marBottom w:val="0"/>
              <w:divBdr>
                <w:top w:val="none" w:sz="0" w:space="0" w:color="auto"/>
                <w:left w:val="none" w:sz="0" w:space="0" w:color="auto"/>
                <w:bottom w:val="none" w:sz="0" w:space="0" w:color="auto"/>
                <w:right w:val="none" w:sz="0" w:space="0" w:color="auto"/>
              </w:divBdr>
            </w:div>
            <w:div w:id="1322656086">
              <w:marLeft w:val="0"/>
              <w:marRight w:val="0"/>
              <w:marTop w:val="0"/>
              <w:marBottom w:val="0"/>
              <w:divBdr>
                <w:top w:val="none" w:sz="0" w:space="0" w:color="auto"/>
                <w:left w:val="none" w:sz="0" w:space="0" w:color="auto"/>
                <w:bottom w:val="none" w:sz="0" w:space="0" w:color="auto"/>
                <w:right w:val="none" w:sz="0" w:space="0" w:color="auto"/>
              </w:divBdr>
            </w:div>
            <w:div w:id="2036884672">
              <w:marLeft w:val="0"/>
              <w:marRight w:val="0"/>
              <w:marTop w:val="0"/>
              <w:marBottom w:val="0"/>
              <w:divBdr>
                <w:top w:val="none" w:sz="0" w:space="0" w:color="auto"/>
                <w:left w:val="none" w:sz="0" w:space="0" w:color="auto"/>
                <w:bottom w:val="none" w:sz="0" w:space="0" w:color="auto"/>
                <w:right w:val="none" w:sz="0" w:space="0" w:color="auto"/>
              </w:divBdr>
            </w:div>
            <w:div w:id="1248003155">
              <w:marLeft w:val="0"/>
              <w:marRight w:val="0"/>
              <w:marTop w:val="0"/>
              <w:marBottom w:val="0"/>
              <w:divBdr>
                <w:top w:val="none" w:sz="0" w:space="0" w:color="auto"/>
                <w:left w:val="none" w:sz="0" w:space="0" w:color="auto"/>
                <w:bottom w:val="none" w:sz="0" w:space="0" w:color="auto"/>
                <w:right w:val="none" w:sz="0" w:space="0" w:color="auto"/>
              </w:divBdr>
            </w:div>
            <w:div w:id="1679961214">
              <w:marLeft w:val="0"/>
              <w:marRight w:val="0"/>
              <w:marTop w:val="0"/>
              <w:marBottom w:val="0"/>
              <w:divBdr>
                <w:top w:val="none" w:sz="0" w:space="0" w:color="auto"/>
                <w:left w:val="none" w:sz="0" w:space="0" w:color="auto"/>
                <w:bottom w:val="none" w:sz="0" w:space="0" w:color="auto"/>
                <w:right w:val="none" w:sz="0" w:space="0" w:color="auto"/>
              </w:divBdr>
            </w:div>
            <w:div w:id="1764298700">
              <w:marLeft w:val="0"/>
              <w:marRight w:val="0"/>
              <w:marTop w:val="0"/>
              <w:marBottom w:val="0"/>
              <w:divBdr>
                <w:top w:val="none" w:sz="0" w:space="0" w:color="auto"/>
                <w:left w:val="none" w:sz="0" w:space="0" w:color="auto"/>
                <w:bottom w:val="none" w:sz="0" w:space="0" w:color="auto"/>
                <w:right w:val="none" w:sz="0" w:space="0" w:color="auto"/>
              </w:divBdr>
            </w:div>
            <w:div w:id="93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2863">
      <w:bodyDiv w:val="1"/>
      <w:marLeft w:val="0"/>
      <w:marRight w:val="0"/>
      <w:marTop w:val="0"/>
      <w:marBottom w:val="0"/>
      <w:divBdr>
        <w:top w:val="none" w:sz="0" w:space="0" w:color="auto"/>
        <w:left w:val="none" w:sz="0" w:space="0" w:color="auto"/>
        <w:bottom w:val="none" w:sz="0" w:space="0" w:color="auto"/>
        <w:right w:val="none" w:sz="0" w:space="0" w:color="auto"/>
      </w:divBdr>
      <w:divsChild>
        <w:div w:id="1392194733">
          <w:marLeft w:val="0"/>
          <w:marRight w:val="0"/>
          <w:marTop w:val="0"/>
          <w:marBottom w:val="0"/>
          <w:divBdr>
            <w:top w:val="none" w:sz="0" w:space="0" w:color="auto"/>
            <w:left w:val="none" w:sz="0" w:space="0" w:color="auto"/>
            <w:bottom w:val="none" w:sz="0" w:space="0" w:color="auto"/>
            <w:right w:val="none" w:sz="0" w:space="0" w:color="auto"/>
          </w:divBdr>
          <w:divsChild>
            <w:div w:id="74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2383">
      <w:bodyDiv w:val="1"/>
      <w:marLeft w:val="0"/>
      <w:marRight w:val="0"/>
      <w:marTop w:val="0"/>
      <w:marBottom w:val="0"/>
      <w:divBdr>
        <w:top w:val="none" w:sz="0" w:space="0" w:color="auto"/>
        <w:left w:val="none" w:sz="0" w:space="0" w:color="auto"/>
        <w:bottom w:val="none" w:sz="0" w:space="0" w:color="auto"/>
        <w:right w:val="none" w:sz="0" w:space="0" w:color="auto"/>
      </w:divBdr>
      <w:divsChild>
        <w:div w:id="1100955128">
          <w:marLeft w:val="0"/>
          <w:marRight w:val="0"/>
          <w:marTop w:val="0"/>
          <w:marBottom w:val="0"/>
          <w:divBdr>
            <w:top w:val="none" w:sz="0" w:space="0" w:color="auto"/>
            <w:left w:val="none" w:sz="0" w:space="0" w:color="auto"/>
            <w:bottom w:val="none" w:sz="0" w:space="0" w:color="auto"/>
            <w:right w:val="none" w:sz="0" w:space="0" w:color="auto"/>
          </w:divBdr>
          <w:divsChild>
            <w:div w:id="13371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81743">
      <w:bodyDiv w:val="1"/>
      <w:marLeft w:val="0"/>
      <w:marRight w:val="0"/>
      <w:marTop w:val="0"/>
      <w:marBottom w:val="0"/>
      <w:divBdr>
        <w:top w:val="none" w:sz="0" w:space="0" w:color="auto"/>
        <w:left w:val="none" w:sz="0" w:space="0" w:color="auto"/>
        <w:bottom w:val="none" w:sz="0" w:space="0" w:color="auto"/>
        <w:right w:val="none" w:sz="0" w:space="0" w:color="auto"/>
      </w:divBdr>
      <w:divsChild>
        <w:div w:id="1072775719">
          <w:marLeft w:val="0"/>
          <w:marRight w:val="0"/>
          <w:marTop w:val="0"/>
          <w:marBottom w:val="0"/>
          <w:divBdr>
            <w:top w:val="none" w:sz="0" w:space="0" w:color="auto"/>
            <w:left w:val="none" w:sz="0" w:space="0" w:color="auto"/>
            <w:bottom w:val="none" w:sz="0" w:space="0" w:color="auto"/>
            <w:right w:val="none" w:sz="0" w:space="0" w:color="auto"/>
          </w:divBdr>
          <w:divsChild>
            <w:div w:id="1479490802">
              <w:marLeft w:val="0"/>
              <w:marRight w:val="0"/>
              <w:marTop w:val="0"/>
              <w:marBottom w:val="0"/>
              <w:divBdr>
                <w:top w:val="none" w:sz="0" w:space="0" w:color="auto"/>
                <w:left w:val="none" w:sz="0" w:space="0" w:color="auto"/>
                <w:bottom w:val="none" w:sz="0" w:space="0" w:color="auto"/>
                <w:right w:val="none" w:sz="0" w:space="0" w:color="auto"/>
              </w:divBdr>
            </w:div>
            <w:div w:id="739057728">
              <w:marLeft w:val="0"/>
              <w:marRight w:val="0"/>
              <w:marTop w:val="0"/>
              <w:marBottom w:val="0"/>
              <w:divBdr>
                <w:top w:val="none" w:sz="0" w:space="0" w:color="auto"/>
                <w:left w:val="none" w:sz="0" w:space="0" w:color="auto"/>
                <w:bottom w:val="none" w:sz="0" w:space="0" w:color="auto"/>
                <w:right w:val="none" w:sz="0" w:space="0" w:color="auto"/>
              </w:divBdr>
            </w:div>
            <w:div w:id="1396779169">
              <w:marLeft w:val="0"/>
              <w:marRight w:val="0"/>
              <w:marTop w:val="0"/>
              <w:marBottom w:val="0"/>
              <w:divBdr>
                <w:top w:val="none" w:sz="0" w:space="0" w:color="auto"/>
                <w:left w:val="none" w:sz="0" w:space="0" w:color="auto"/>
                <w:bottom w:val="none" w:sz="0" w:space="0" w:color="auto"/>
                <w:right w:val="none" w:sz="0" w:space="0" w:color="auto"/>
              </w:divBdr>
            </w:div>
            <w:div w:id="893010337">
              <w:marLeft w:val="0"/>
              <w:marRight w:val="0"/>
              <w:marTop w:val="0"/>
              <w:marBottom w:val="0"/>
              <w:divBdr>
                <w:top w:val="none" w:sz="0" w:space="0" w:color="auto"/>
                <w:left w:val="none" w:sz="0" w:space="0" w:color="auto"/>
                <w:bottom w:val="none" w:sz="0" w:space="0" w:color="auto"/>
                <w:right w:val="none" w:sz="0" w:space="0" w:color="auto"/>
              </w:divBdr>
            </w:div>
            <w:div w:id="1515877137">
              <w:marLeft w:val="0"/>
              <w:marRight w:val="0"/>
              <w:marTop w:val="0"/>
              <w:marBottom w:val="0"/>
              <w:divBdr>
                <w:top w:val="none" w:sz="0" w:space="0" w:color="auto"/>
                <w:left w:val="none" w:sz="0" w:space="0" w:color="auto"/>
                <w:bottom w:val="none" w:sz="0" w:space="0" w:color="auto"/>
                <w:right w:val="none" w:sz="0" w:space="0" w:color="auto"/>
              </w:divBdr>
            </w:div>
            <w:div w:id="2101485803">
              <w:marLeft w:val="0"/>
              <w:marRight w:val="0"/>
              <w:marTop w:val="0"/>
              <w:marBottom w:val="0"/>
              <w:divBdr>
                <w:top w:val="none" w:sz="0" w:space="0" w:color="auto"/>
                <w:left w:val="none" w:sz="0" w:space="0" w:color="auto"/>
                <w:bottom w:val="none" w:sz="0" w:space="0" w:color="auto"/>
                <w:right w:val="none" w:sz="0" w:space="0" w:color="auto"/>
              </w:divBdr>
            </w:div>
            <w:div w:id="1709604434">
              <w:marLeft w:val="0"/>
              <w:marRight w:val="0"/>
              <w:marTop w:val="0"/>
              <w:marBottom w:val="0"/>
              <w:divBdr>
                <w:top w:val="none" w:sz="0" w:space="0" w:color="auto"/>
                <w:left w:val="none" w:sz="0" w:space="0" w:color="auto"/>
                <w:bottom w:val="none" w:sz="0" w:space="0" w:color="auto"/>
                <w:right w:val="none" w:sz="0" w:space="0" w:color="auto"/>
              </w:divBdr>
            </w:div>
            <w:div w:id="1209219129">
              <w:marLeft w:val="0"/>
              <w:marRight w:val="0"/>
              <w:marTop w:val="0"/>
              <w:marBottom w:val="0"/>
              <w:divBdr>
                <w:top w:val="none" w:sz="0" w:space="0" w:color="auto"/>
                <w:left w:val="none" w:sz="0" w:space="0" w:color="auto"/>
                <w:bottom w:val="none" w:sz="0" w:space="0" w:color="auto"/>
                <w:right w:val="none" w:sz="0" w:space="0" w:color="auto"/>
              </w:divBdr>
            </w:div>
            <w:div w:id="2104909066">
              <w:marLeft w:val="0"/>
              <w:marRight w:val="0"/>
              <w:marTop w:val="0"/>
              <w:marBottom w:val="0"/>
              <w:divBdr>
                <w:top w:val="none" w:sz="0" w:space="0" w:color="auto"/>
                <w:left w:val="none" w:sz="0" w:space="0" w:color="auto"/>
                <w:bottom w:val="none" w:sz="0" w:space="0" w:color="auto"/>
                <w:right w:val="none" w:sz="0" w:space="0" w:color="auto"/>
              </w:divBdr>
            </w:div>
            <w:div w:id="16842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4453">
      <w:bodyDiv w:val="1"/>
      <w:marLeft w:val="0"/>
      <w:marRight w:val="0"/>
      <w:marTop w:val="0"/>
      <w:marBottom w:val="0"/>
      <w:divBdr>
        <w:top w:val="none" w:sz="0" w:space="0" w:color="auto"/>
        <w:left w:val="none" w:sz="0" w:space="0" w:color="auto"/>
        <w:bottom w:val="none" w:sz="0" w:space="0" w:color="auto"/>
        <w:right w:val="none" w:sz="0" w:space="0" w:color="auto"/>
      </w:divBdr>
      <w:divsChild>
        <w:div w:id="1883979503">
          <w:marLeft w:val="0"/>
          <w:marRight w:val="0"/>
          <w:marTop w:val="0"/>
          <w:marBottom w:val="0"/>
          <w:divBdr>
            <w:top w:val="none" w:sz="0" w:space="0" w:color="auto"/>
            <w:left w:val="none" w:sz="0" w:space="0" w:color="auto"/>
            <w:bottom w:val="none" w:sz="0" w:space="0" w:color="auto"/>
            <w:right w:val="none" w:sz="0" w:space="0" w:color="auto"/>
          </w:divBdr>
          <w:divsChild>
            <w:div w:id="2045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7899">
      <w:bodyDiv w:val="1"/>
      <w:marLeft w:val="0"/>
      <w:marRight w:val="0"/>
      <w:marTop w:val="0"/>
      <w:marBottom w:val="0"/>
      <w:divBdr>
        <w:top w:val="none" w:sz="0" w:space="0" w:color="auto"/>
        <w:left w:val="none" w:sz="0" w:space="0" w:color="auto"/>
        <w:bottom w:val="none" w:sz="0" w:space="0" w:color="auto"/>
        <w:right w:val="none" w:sz="0" w:space="0" w:color="auto"/>
      </w:divBdr>
      <w:divsChild>
        <w:div w:id="1684357845">
          <w:marLeft w:val="0"/>
          <w:marRight w:val="0"/>
          <w:marTop w:val="0"/>
          <w:marBottom w:val="0"/>
          <w:divBdr>
            <w:top w:val="none" w:sz="0" w:space="0" w:color="auto"/>
            <w:left w:val="none" w:sz="0" w:space="0" w:color="auto"/>
            <w:bottom w:val="none" w:sz="0" w:space="0" w:color="auto"/>
            <w:right w:val="none" w:sz="0" w:space="0" w:color="auto"/>
          </w:divBdr>
          <w:divsChild>
            <w:div w:id="1921021072">
              <w:marLeft w:val="0"/>
              <w:marRight w:val="0"/>
              <w:marTop w:val="0"/>
              <w:marBottom w:val="0"/>
              <w:divBdr>
                <w:top w:val="none" w:sz="0" w:space="0" w:color="auto"/>
                <w:left w:val="none" w:sz="0" w:space="0" w:color="auto"/>
                <w:bottom w:val="none" w:sz="0" w:space="0" w:color="auto"/>
                <w:right w:val="none" w:sz="0" w:space="0" w:color="auto"/>
              </w:divBdr>
            </w:div>
            <w:div w:id="162931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2906">
      <w:bodyDiv w:val="1"/>
      <w:marLeft w:val="0"/>
      <w:marRight w:val="0"/>
      <w:marTop w:val="0"/>
      <w:marBottom w:val="0"/>
      <w:divBdr>
        <w:top w:val="none" w:sz="0" w:space="0" w:color="auto"/>
        <w:left w:val="none" w:sz="0" w:space="0" w:color="auto"/>
        <w:bottom w:val="none" w:sz="0" w:space="0" w:color="auto"/>
        <w:right w:val="none" w:sz="0" w:space="0" w:color="auto"/>
      </w:divBdr>
      <w:divsChild>
        <w:div w:id="1962611289">
          <w:marLeft w:val="0"/>
          <w:marRight w:val="0"/>
          <w:marTop w:val="0"/>
          <w:marBottom w:val="0"/>
          <w:divBdr>
            <w:top w:val="none" w:sz="0" w:space="0" w:color="auto"/>
            <w:left w:val="none" w:sz="0" w:space="0" w:color="auto"/>
            <w:bottom w:val="none" w:sz="0" w:space="0" w:color="auto"/>
            <w:right w:val="none" w:sz="0" w:space="0" w:color="auto"/>
          </w:divBdr>
          <w:divsChild>
            <w:div w:id="995958769">
              <w:marLeft w:val="0"/>
              <w:marRight w:val="0"/>
              <w:marTop w:val="0"/>
              <w:marBottom w:val="0"/>
              <w:divBdr>
                <w:top w:val="none" w:sz="0" w:space="0" w:color="auto"/>
                <w:left w:val="none" w:sz="0" w:space="0" w:color="auto"/>
                <w:bottom w:val="none" w:sz="0" w:space="0" w:color="auto"/>
                <w:right w:val="none" w:sz="0" w:space="0" w:color="auto"/>
              </w:divBdr>
            </w:div>
            <w:div w:id="17984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5564">
      <w:bodyDiv w:val="1"/>
      <w:marLeft w:val="0"/>
      <w:marRight w:val="0"/>
      <w:marTop w:val="0"/>
      <w:marBottom w:val="0"/>
      <w:divBdr>
        <w:top w:val="none" w:sz="0" w:space="0" w:color="auto"/>
        <w:left w:val="none" w:sz="0" w:space="0" w:color="auto"/>
        <w:bottom w:val="none" w:sz="0" w:space="0" w:color="auto"/>
        <w:right w:val="none" w:sz="0" w:space="0" w:color="auto"/>
      </w:divBdr>
      <w:divsChild>
        <w:div w:id="52628167">
          <w:marLeft w:val="0"/>
          <w:marRight w:val="0"/>
          <w:marTop w:val="0"/>
          <w:marBottom w:val="0"/>
          <w:divBdr>
            <w:top w:val="none" w:sz="0" w:space="0" w:color="auto"/>
            <w:left w:val="none" w:sz="0" w:space="0" w:color="auto"/>
            <w:bottom w:val="none" w:sz="0" w:space="0" w:color="auto"/>
            <w:right w:val="none" w:sz="0" w:space="0" w:color="auto"/>
          </w:divBdr>
          <w:divsChild>
            <w:div w:id="965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3602">
      <w:bodyDiv w:val="1"/>
      <w:marLeft w:val="0"/>
      <w:marRight w:val="0"/>
      <w:marTop w:val="0"/>
      <w:marBottom w:val="0"/>
      <w:divBdr>
        <w:top w:val="none" w:sz="0" w:space="0" w:color="auto"/>
        <w:left w:val="none" w:sz="0" w:space="0" w:color="auto"/>
        <w:bottom w:val="none" w:sz="0" w:space="0" w:color="auto"/>
        <w:right w:val="none" w:sz="0" w:space="0" w:color="auto"/>
      </w:divBdr>
      <w:divsChild>
        <w:div w:id="1263798279">
          <w:marLeft w:val="0"/>
          <w:marRight w:val="0"/>
          <w:marTop w:val="0"/>
          <w:marBottom w:val="0"/>
          <w:divBdr>
            <w:top w:val="none" w:sz="0" w:space="0" w:color="auto"/>
            <w:left w:val="none" w:sz="0" w:space="0" w:color="auto"/>
            <w:bottom w:val="none" w:sz="0" w:space="0" w:color="auto"/>
            <w:right w:val="none" w:sz="0" w:space="0" w:color="auto"/>
          </w:divBdr>
          <w:divsChild>
            <w:div w:id="3252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8775">
      <w:bodyDiv w:val="1"/>
      <w:marLeft w:val="0"/>
      <w:marRight w:val="0"/>
      <w:marTop w:val="0"/>
      <w:marBottom w:val="0"/>
      <w:divBdr>
        <w:top w:val="none" w:sz="0" w:space="0" w:color="auto"/>
        <w:left w:val="none" w:sz="0" w:space="0" w:color="auto"/>
        <w:bottom w:val="none" w:sz="0" w:space="0" w:color="auto"/>
        <w:right w:val="none" w:sz="0" w:space="0" w:color="auto"/>
      </w:divBdr>
      <w:divsChild>
        <w:div w:id="906260678">
          <w:marLeft w:val="0"/>
          <w:marRight w:val="0"/>
          <w:marTop w:val="0"/>
          <w:marBottom w:val="0"/>
          <w:divBdr>
            <w:top w:val="none" w:sz="0" w:space="0" w:color="auto"/>
            <w:left w:val="none" w:sz="0" w:space="0" w:color="auto"/>
            <w:bottom w:val="none" w:sz="0" w:space="0" w:color="auto"/>
            <w:right w:val="none" w:sz="0" w:space="0" w:color="auto"/>
          </w:divBdr>
          <w:divsChild>
            <w:div w:id="1464079063">
              <w:marLeft w:val="0"/>
              <w:marRight w:val="0"/>
              <w:marTop w:val="0"/>
              <w:marBottom w:val="0"/>
              <w:divBdr>
                <w:top w:val="none" w:sz="0" w:space="0" w:color="auto"/>
                <w:left w:val="none" w:sz="0" w:space="0" w:color="auto"/>
                <w:bottom w:val="none" w:sz="0" w:space="0" w:color="auto"/>
                <w:right w:val="none" w:sz="0" w:space="0" w:color="auto"/>
              </w:divBdr>
            </w:div>
            <w:div w:id="1135639113">
              <w:marLeft w:val="0"/>
              <w:marRight w:val="0"/>
              <w:marTop w:val="0"/>
              <w:marBottom w:val="0"/>
              <w:divBdr>
                <w:top w:val="none" w:sz="0" w:space="0" w:color="auto"/>
                <w:left w:val="none" w:sz="0" w:space="0" w:color="auto"/>
                <w:bottom w:val="none" w:sz="0" w:space="0" w:color="auto"/>
                <w:right w:val="none" w:sz="0" w:space="0" w:color="auto"/>
              </w:divBdr>
            </w:div>
            <w:div w:id="1755976039">
              <w:marLeft w:val="0"/>
              <w:marRight w:val="0"/>
              <w:marTop w:val="0"/>
              <w:marBottom w:val="0"/>
              <w:divBdr>
                <w:top w:val="none" w:sz="0" w:space="0" w:color="auto"/>
                <w:left w:val="none" w:sz="0" w:space="0" w:color="auto"/>
                <w:bottom w:val="none" w:sz="0" w:space="0" w:color="auto"/>
                <w:right w:val="none" w:sz="0" w:space="0" w:color="auto"/>
              </w:divBdr>
            </w:div>
            <w:div w:id="396631187">
              <w:marLeft w:val="0"/>
              <w:marRight w:val="0"/>
              <w:marTop w:val="0"/>
              <w:marBottom w:val="0"/>
              <w:divBdr>
                <w:top w:val="none" w:sz="0" w:space="0" w:color="auto"/>
                <w:left w:val="none" w:sz="0" w:space="0" w:color="auto"/>
                <w:bottom w:val="none" w:sz="0" w:space="0" w:color="auto"/>
                <w:right w:val="none" w:sz="0" w:space="0" w:color="auto"/>
              </w:divBdr>
            </w:div>
            <w:div w:id="1345328230">
              <w:marLeft w:val="0"/>
              <w:marRight w:val="0"/>
              <w:marTop w:val="0"/>
              <w:marBottom w:val="0"/>
              <w:divBdr>
                <w:top w:val="none" w:sz="0" w:space="0" w:color="auto"/>
                <w:left w:val="none" w:sz="0" w:space="0" w:color="auto"/>
                <w:bottom w:val="none" w:sz="0" w:space="0" w:color="auto"/>
                <w:right w:val="none" w:sz="0" w:space="0" w:color="auto"/>
              </w:divBdr>
            </w:div>
            <w:div w:id="2742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github.com/leafo/scssphp"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localhost:8014/nomecontroller/azione?=queryurl"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Philipp15b/php-i18n"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jquery.com/" TargetMode="External"/><Relationship Id="rId20" Type="http://schemas.openxmlformats.org/officeDocument/2006/relationships/hyperlink" Target="http://localhost:8014/controllers/project/index.php?action=inde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5" Type="http://schemas.openxmlformats.org/officeDocument/2006/relationships/customXml" Target="../customXml/item5.xml"/><Relationship Id="rId15" Type="http://schemas.openxmlformats.org/officeDocument/2006/relationships/hyperlink" Target="https://fontawesome.com/"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localhost:801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etbootstrap.com/" TargetMode="External"/><Relationship Id="rId22" Type="http://schemas.openxmlformats.org/officeDocument/2006/relationships/hyperlink" Target="http://localhost:8014/controllers/nomecontroller/index.php?action=azione%20&amp;queryurl"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AppData\Roaming\Microsoft\Templates\Modello%20Fascia%20(vuot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771B8E5-77EF-447B-985E-D1972DB78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 Fascia (vuoto).dotx</Template>
  <TotalTime>1311</TotalTime>
  <Pages>17</Pages>
  <Words>3894</Words>
  <Characters>22198</Characters>
  <Application>Microsoft Office Word</Application>
  <DocSecurity>0</DocSecurity>
  <Lines>184</Lines>
  <Paragraphs>52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Task Manager Project</vt:lpstr>
      <vt:lpstr/>
    </vt:vector>
  </TitlesOfParts>
  <Company/>
  <LinksUpToDate>false</LinksUpToDate>
  <CharactersWithSpaces>26040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Manager Project</dc:title>
  <dc:subject>relazione Progetto basi di dati e web</dc:subject>
  <dc:creator>Luca Faggion</dc:creator>
  <cp:lastModifiedBy>Luca Faggion</cp:lastModifiedBy>
  <cp:revision>79</cp:revision>
  <cp:lastPrinted>2019-05-13T15:39:00Z</cp:lastPrinted>
  <dcterms:created xsi:type="dcterms:W3CDTF">2019-05-03T14:06:00Z</dcterms:created>
  <dcterms:modified xsi:type="dcterms:W3CDTF">2019-05-13T16:13:00Z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